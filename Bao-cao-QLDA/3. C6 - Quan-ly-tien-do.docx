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6"/>
          <w:szCs w:val="26"/>
        </w:rPr>
        <w:id w:val="214276086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</w:rPr>
      </w:sdtEndPr>
      <w:sdtContent>
        <w:p w:rsidR="00FD1EB5" w:rsidRPr="006F76AF" w:rsidRDefault="006F76AF" w:rsidP="00FD1EB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Cs w:val="26"/>
            </w:rPr>
          </w:pPr>
          <w:r w:rsidRPr="006F76AF">
            <w:rPr>
              <w:rFonts w:ascii="Times New Roman" w:hAnsi="Times New Roman" w:cs="Times New Roman"/>
              <w:b/>
              <w:color w:val="auto"/>
              <w:szCs w:val="26"/>
            </w:rPr>
            <w:t>MỤC LỤC</w:t>
          </w:r>
        </w:p>
        <w:p w:rsidR="00FD1EB5" w:rsidRPr="00FD1EB5" w:rsidRDefault="00FD1EB5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FD1EB5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FD1EB5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FD1EB5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464315270" w:history="1"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CHƯƠ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pacing w:val="-1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6: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Q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ẢN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LÝ</w:t>
            </w:r>
            <w:r w:rsidRPr="00FD1EB5">
              <w:rPr>
                <w:rStyle w:val="Hyperlink"/>
                <w:rFonts w:ascii="Times New Roman" w:hAnsi="Times New Roman"/>
                <w:noProof/>
                <w:spacing w:val="-4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>Ế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4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>D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Ự</w:t>
            </w:r>
            <w:r w:rsidRPr="00FD1EB5">
              <w:rPr>
                <w:rStyle w:val="Hyperlink"/>
                <w:rFonts w:ascii="Times New Roman" w:hAnsi="Times New Roman"/>
                <w:noProof/>
                <w:spacing w:val="-4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ÁN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_Toc464315270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1" w:history="1"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.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Lập kế hoạch q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ản lý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lịch 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_Toc464315271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2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.1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ậ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p 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ế ho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q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uả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ý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nh: 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d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ữ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l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ệu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â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à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o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_Toc464315272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3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.1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ậ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p 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ế ho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q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uả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ý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nh: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c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ô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cụ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v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à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ỹ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thuật.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_Toc464315273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  <w:bookmarkStart w:id="0" w:name="_GoBack"/>
          <w:bookmarkEnd w:id="0"/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4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.1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ậ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p 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ế ho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q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uả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ý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nh: 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ết quả.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_Toc464315274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5" w:history="1"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2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. 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X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ác đị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 hoạt độ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_Toc464315275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9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6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.2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X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c định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h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o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 độ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Đ</w:t>
            </w:r>
            <w:r w:rsidRPr="00FD1EB5">
              <w:rPr>
                <w:rStyle w:val="Hyperlink"/>
                <w:rFonts w:ascii="Times New Roman" w:hAnsi="Times New Roman"/>
                <w:noProof/>
                <w:spacing w:val="3"/>
                <w:sz w:val="26"/>
                <w:szCs w:val="26"/>
              </w:rPr>
              <w:t>â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 vào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_Toc464315276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11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7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.2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X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c định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h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o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 độ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C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ô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ng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cụ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&amp;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ỹ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thuật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_Toc464315277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8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.2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X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c định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h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o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 độ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â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 ra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_Toc464315278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9" w:history="1"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3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.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Seq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ence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Act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ti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 (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nh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tự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c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ác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hoạt độ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g)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_Toc464315279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0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.3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Sequence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A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Inputs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(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Tr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nh tự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 hoạt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: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 dữ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êu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à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o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)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_Toc464315280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15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1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.3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Sequence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A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tools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a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nd t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chn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qu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(T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nh tự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 h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o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: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c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ô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 cụ và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ỹ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thu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ậ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t)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_Toc464315281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16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2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.3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Sequence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A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outpu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(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nh tự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 h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o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t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pacing w:val="3"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: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a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)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_Toc464315282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20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3" w:history="1"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4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.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Estimate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Act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ty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so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rces</w:t>
            </w:r>
            <w:r w:rsidRPr="00FD1EB5">
              <w:rPr>
                <w:rStyle w:val="Hyperlink"/>
                <w:rFonts w:ascii="Times New Roman" w:hAnsi="Times New Roman"/>
                <w:noProof/>
                <w:spacing w:val="4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(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Ư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ớc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tính c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à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gu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y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ên hoạt độ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g)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_Toc464315283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21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4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.4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m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a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te 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A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ct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vi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y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so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rc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 In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p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uts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(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Ư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ớ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 lượ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à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y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ên: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ào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)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_Toc464315284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22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5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.4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m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a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te 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A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ct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vi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y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so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rc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 t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o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o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a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nd t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chn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qu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_Toc464315285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23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6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.4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m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a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te 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A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vi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y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so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rc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 ou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puts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_Toc464315286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25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7" w:history="1"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5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.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Estimate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Act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ty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d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ra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3"/>
                <w:sz w:val="26"/>
                <w:szCs w:val="26"/>
              </w:rPr>
              <w:t>o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ns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_Toc464315287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25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8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.5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Ước 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í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 th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ờ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ia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h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oạ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t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: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à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o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_Toc464315288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27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9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.5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Ước 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í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 th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ờ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o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 c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ô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ng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cụ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à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ỹ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thuật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_Toc464315289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29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0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.5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Ước 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í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 H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o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t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ộ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ng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thờ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: </w:t>
            </w:r>
            <w:r w:rsidRPr="00FD1EB5">
              <w:rPr>
                <w:rStyle w:val="Hyperlink"/>
                <w:rFonts w:ascii="Times New Roman" w:hAnsi="Times New Roman"/>
                <w:noProof/>
                <w:spacing w:val="-5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ết quà 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a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_Toc464315290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32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1" w:history="1"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. Develop Schedule (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Lị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 t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ình p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h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át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ển)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_Toc464315291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33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2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.6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nh p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h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 t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ể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n: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à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o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_Toc464315292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35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3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.6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nh p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h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 t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ể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n: các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ô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cụ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v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à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ỹ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thuật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_Toc464315293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37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4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.6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X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â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y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d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ự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ị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tr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h: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5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ết quà 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a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_Toc464315294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43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5" w:history="1"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7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.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Lị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 t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ình kiểm soát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_Toc464315295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47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6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.7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nh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ều 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ển: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à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o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_Toc464315296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49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7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.7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ểm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soát L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ị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tr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h: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C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ô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ng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cụ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v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à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ỹ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h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ậ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_Toc464315297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50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8" w:history="1"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.7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nh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êu 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ển: Kết quả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â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ra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_Toc464315298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52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rPr>
              <w:sz w:val="26"/>
              <w:szCs w:val="26"/>
            </w:rPr>
          </w:pPr>
          <w:r w:rsidRPr="00FD1EB5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FD1EB5" w:rsidRDefault="00FD1EB5">
      <w:pPr>
        <w:rPr>
          <w:rFonts w:eastAsiaTheme="majorEastAsia"/>
          <w:b/>
          <w:bCs/>
          <w:kern w:val="32"/>
          <w:sz w:val="32"/>
          <w:szCs w:val="26"/>
        </w:rPr>
      </w:pPr>
      <w:r>
        <w:rPr>
          <w:szCs w:val="26"/>
        </w:rPr>
        <w:lastRenderedPageBreak/>
        <w:br w:type="page"/>
      </w:r>
    </w:p>
    <w:p w:rsidR="00AE3128" w:rsidRPr="00FD1EB5" w:rsidRDefault="005F6AF8" w:rsidP="00FD1EB5">
      <w:pPr>
        <w:pStyle w:val="Heading1"/>
        <w:numPr>
          <w:ilvl w:val="0"/>
          <w:numId w:val="0"/>
        </w:numPr>
        <w:spacing w:before="120" w:after="0" w:line="360" w:lineRule="auto"/>
        <w:jc w:val="center"/>
        <w:rPr>
          <w:rFonts w:ascii="Times New Roman" w:hAnsi="Times New Roman" w:cs="Times New Roman"/>
          <w:szCs w:val="26"/>
        </w:rPr>
      </w:pPr>
      <w:bookmarkStart w:id="1" w:name="_Toc464315270"/>
      <w:r w:rsidRPr="00FD1EB5">
        <w:rPr>
          <w:rFonts w:ascii="Times New Roman" w:hAnsi="Times New Roman" w:cs="Times New Roman"/>
          <w:szCs w:val="26"/>
        </w:rPr>
        <w:lastRenderedPageBreak/>
        <w:t>CHƯƠ</w:t>
      </w:r>
      <w:r w:rsidRPr="00FD1EB5">
        <w:rPr>
          <w:rFonts w:ascii="Times New Roman" w:hAnsi="Times New Roman" w:cs="Times New Roman"/>
          <w:spacing w:val="2"/>
          <w:szCs w:val="26"/>
        </w:rPr>
        <w:t>N</w:t>
      </w:r>
      <w:r w:rsidRPr="00FD1EB5">
        <w:rPr>
          <w:rFonts w:ascii="Times New Roman" w:hAnsi="Times New Roman" w:cs="Times New Roman"/>
          <w:szCs w:val="26"/>
        </w:rPr>
        <w:t>G</w:t>
      </w:r>
      <w:r w:rsidRPr="00FD1EB5">
        <w:rPr>
          <w:rFonts w:ascii="Times New Roman" w:hAnsi="Times New Roman" w:cs="Times New Roman"/>
          <w:spacing w:val="-12"/>
          <w:szCs w:val="26"/>
        </w:rPr>
        <w:t xml:space="preserve"> </w:t>
      </w:r>
      <w:r w:rsidRPr="00FD1EB5">
        <w:rPr>
          <w:rFonts w:ascii="Times New Roman" w:hAnsi="Times New Roman" w:cs="Times New Roman"/>
          <w:szCs w:val="26"/>
        </w:rPr>
        <w:t>6:</w:t>
      </w:r>
      <w:r w:rsidRPr="00FD1EB5">
        <w:rPr>
          <w:rFonts w:ascii="Times New Roman" w:hAnsi="Times New Roman" w:cs="Times New Roman"/>
          <w:spacing w:val="-2"/>
          <w:szCs w:val="26"/>
        </w:rPr>
        <w:t xml:space="preserve"> </w:t>
      </w:r>
      <w:r w:rsidRPr="00FD1EB5">
        <w:rPr>
          <w:rFonts w:ascii="Times New Roman" w:hAnsi="Times New Roman" w:cs="Times New Roman"/>
          <w:szCs w:val="26"/>
        </w:rPr>
        <w:t>Q</w:t>
      </w:r>
      <w:r w:rsidRPr="00FD1EB5">
        <w:rPr>
          <w:rFonts w:ascii="Times New Roman" w:hAnsi="Times New Roman" w:cs="Times New Roman"/>
          <w:spacing w:val="2"/>
          <w:szCs w:val="26"/>
        </w:rPr>
        <w:t>U</w:t>
      </w:r>
      <w:r w:rsidRPr="00FD1EB5">
        <w:rPr>
          <w:rFonts w:ascii="Times New Roman" w:hAnsi="Times New Roman" w:cs="Times New Roman"/>
          <w:szCs w:val="26"/>
        </w:rPr>
        <w:t>ẢN</w:t>
      </w:r>
      <w:r w:rsidRPr="00FD1EB5">
        <w:rPr>
          <w:rFonts w:ascii="Times New Roman" w:hAnsi="Times New Roman" w:cs="Times New Roman"/>
          <w:spacing w:val="-6"/>
          <w:szCs w:val="26"/>
        </w:rPr>
        <w:t xml:space="preserve"> </w:t>
      </w:r>
      <w:r w:rsidRPr="00FD1EB5">
        <w:rPr>
          <w:rFonts w:ascii="Times New Roman" w:hAnsi="Times New Roman" w:cs="Times New Roman"/>
          <w:szCs w:val="26"/>
        </w:rPr>
        <w:t>LÝ</w:t>
      </w:r>
      <w:r w:rsidRPr="00FD1EB5">
        <w:rPr>
          <w:rFonts w:ascii="Times New Roman" w:hAnsi="Times New Roman" w:cs="Times New Roman"/>
          <w:spacing w:val="-4"/>
          <w:szCs w:val="26"/>
        </w:rPr>
        <w:t xml:space="preserve"> </w:t>
      </w:r>
      <w:r w:rsidRPr="00FD1EB5">
        <w:rPr>
          <w:rFonts w:ascii="Times New Roman" w:hAnsi="Times New Roman" w:cs="Times New Roman"/>
          <w:szCs w:val="26"/>
        </w:rPr>
        <w:t>T</w:t>
      </w:r>
      <w:r w:rsidRPr="00FD1EB5">
        <w:rPr>
          <w:rFonts w:ascii="Times New Roman" w:hAnsi="Times New Roman" w:cs="Times New Roman"/>
          <w:spacing w:val="1"/>
          <w:szCs w:val="26"/>
        </w:rPr>
        <w:t>I</w:t>
      </w:r>
      <w:r w:rsidRPr="00FD1EB5">
        <w:rPr>
          <w:rFonts w:ascii="Times New Roman" w:hAnsi="Times New Roman" w:cs="Times New Roman"/>
          <w:spacing w:val="2"/>
          <w:szCs w:val="26"/>
        </w:rPr>
        <w:t>Ế</w:t>
      </w:r>
      <w:r w:rsidRPr="00FD1EB5">
        <w:rPr>
          <w:rFonts w:ascii="Times New Roman" w:hAnsi="Times New Roman" w:cs="Times New Roman"/>
          <w:szCs w:val="26"/>
        </w:rPr>
        <w:t>N</w:t>
      </w:r>
      <w:r w:rsidRPr="00FD1EB5">
        <w:rPr>
          <w:rFonts w:ascii="Times New Roman" w:hAnsi="Times New Roman" w:cs="Times New Roman"/>
          <w:spacing w:val="-6"/>
          <w:szCs w:val="26"/>
        </w:rPr>
        <w:t xml:space="preserve"> </w:t>
      </w:r>
      <w:r w:rsidRPr="00FD1EB5">
        <w:rPr>
          <w:rFonts w:ascii="Times New Roman" w:hAnsi="Times New Roman" w:cs="Times New Roman"/>
          <w:szCs w:val="26"/>
        </w:rPr>
        <w:t>ĐỘ</w:t>
      </w:r>
      <w:r w:rsidRPr="00FD1EB5">
        <w:rPr>
          <w:rFonts w:ascii="Times New Roman" w:hAnsi="Times New Roman" w:cs="Times New Roman"/>
          <w:spacing w:val="-4"/>
          <w:szCs w:val="26"/>
        </w:rPr>
        <w:t xml:space="preserve"> </w:t>
      </w:r>
      <w:r w:rsidRPr="00FD1EB5">
        <w:rPr>
          <w:rFonts w:ascii="Times New Roman" w:hAnsi="Times New Roman" w:cs="Times New Roman"/>
          <w:spacing w:val="2"/>
          <w:szCs w:val="26"/>
        </w:rPr>
        <w:t>D</w:t>
      </w:r>
      <w:r w:rsidRPr="00FD1EB5">
        <w:rPr>
          <w:rFonts w:ascii="Times New Roman" w:hAnsi="Times New Roman" w:cs="Times New Roman"/>
          <w:szCs w:val="26"/>
        </w:rPr>
        <w:t>Ự</w:t>
      </w:r>
      <w:r w:rsidRPr="00FD1EB5">
        <w:rPr>
          <w:rFonts w:ascii="Times New Roman" w:hAnsi="Times New Roman" w:cs="Times New Roman"/>
          <w:spacing w:val="-4"/>
          <w:szCs w:val="26"/>
        </w:rPr>
        <w:t xml:space="preserve"> </w:t>
      </w:r>
      <w:r w:rsidRPr="00FD1EB5">
        <w:rPr>
          <w:rFonts w:ascii="Times New Roman" w:hAnsi="Times New Roman" w:cs="Times New Roman"/>
          <w:szCs w:val="26"/>
        </w:rPr>
        <w:t>ÁN</w:t>
      </w:r>
      <w:bookmarkEnd w:id="1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Quản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(QLTGDA)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ành 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b/>
          <w:spacing w:val="1"/>
          <w:sz w:val="26"/>
          <w:szCs w:val="26"/>
        </w:rPr>
        <w:t>M</w:t>
      </w:r>
      <w:r w:rsidRPr="00FD1EB5">
        <w:rPr>
          <w:rFonts w:eastAsia="Segoe UI"/>
          <w:b/>
          <w:sz w:val="26"/>
          <w:szCs w:val="26"/>
        </w:rPr>
        <w:t>ục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6</w:t>
      </w:r>
      <w:r w:rsidRPr="00FD1EB5">
        <w:rPr>
          <w:rFonts w:eastAsia="Segoe UI"/>
          <w:b/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cấp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nhìn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ổng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về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QL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A,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w w:val="99"/>
          <w:sz w:val="26"/>
          <w:szCs w:val="26"/>
        </w:rPr>
        <w:t>sa</w:t>
      </w:r>
      <w:r w:rsidRPr="00FD1EB5">
        <w:rPr>
          <w:w w:val="99"/>
          <w:sz w:val="26"/>
          <w:szCs w:val="26"/>
        </w:rPr>
        <w:t>u: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z w:val="26"/>
          <w:szCs w:val="26"/>
        </w:rPr>
        <w:t>Lâp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hoa</w:t>
      </w:r>
      <w:r w:rsidRPr="00FD1EB5">
        <w:rPr>
          <w:b/>
          <w:spacing w:val="2"/>
          <w:sz w:val="26"/>
          <w:szCs w:val="26"/>
        </w:rPr>
        <w:t>c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5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</w:t>
      </w:r>
      <w:r w:rsidRPr="00FD1EB5">
        <w:rPr>
          <w:b/>
          <w:spacing w:val="2"/>
          <w:sz w:val="26"/>
          <w:szCs w:val="26"/>
        </w:rPr>
        <w:t>u</w:t>
      </w:r>
      <w:r w:rsidRPr="00FD1EB5">
        <w:rPr>
          <w:b/>
          <w:sz w:val="26"/>
          <w:szCs w:val="26"/>
        </w:rPr>
        <w:t>án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lý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lích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2"/>
          <w:sz w:val="26"/>
          <w:szCs w:val="26"/>
        </w:rPr>
        <w:t>ì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là 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ập các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ách,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ủ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 và tài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 kế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v</w:t>
      </w:r>
      <w:r w:rsidRPr="00FD1EB5">
        <w:rPr>
          <w:sz w:val="26"/>
          <w:szCs w:val="26"/>
        </w:rPr>
        <w:t>à 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2"/>
          <w:sz w:val="26"/>
          <w:szCs w:val="26"/>
        </w:rPr>
        <w:t>oá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ị</w:t>
      </w:r>
      <w:r w:rsidRPr="00FD1EB5">
        <w:rPr>
          <w:sz w:val="26"/>
          <w:szCs w:val="26"/>
        </w:rPr>
        <w:t>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.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pacing w:val="-2"/>
          <w:sz w:val="26"/>
          <w:szCs w:val="26"/>
        </w:rPr>
        <w:t>X</w:t>
      </w:r>
      <w:r w:rsidRPr="00FD1EB5">
        <w:rPr>
          <w:b/>
          <w:sz w:val="26"/>
          <w:szCs w:val="26"/>
        </w:rPr>
        <w:t>ác</w:t>
      </w:r>
      <w:r w:rsidRPr="00FD1EB5">
        <w:rPr>
          <w:b/>
          <w:spacing w:val="15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</w:t>
      </w:r>
      <w:r w:rsidRPr="00FD1EB5">
        <w:rPr>
          <w:b/>
          <w:spacing w:val="2"/>
          <w:sz w:val="26"/>
          <w:szCs w:val="26"/>
        </w:rPr>
        <w:t>i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1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hoat</w:t>
      </w:r>
      <w:r w:rsidRPr="00FD1EB5">
        <w:rPr>
          <w:b/>
          <w:spacing w:val="1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đô</w:t>
      </w:r>
      <w:r w:rsidRPr="00FD1EB5">
        <w:rPr>
          <w:b/>
          <w:spacing w:val="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1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lậ</w:t>
      </w:r>
      <w:r w:rsidRPr="00FD1EB5">
        <w:rPr>
          <w:sz w:val="26"/>
          <w:szCs w:val="26"/>
        </w:rPr>
        <w:t>p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ài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ệu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ằ</w:t>
      </w:r>
      <w:r w:rsidRPr="00FD1EB5">
        <w:rPr>
          <w:sz w:val="26"/>
          <w:szCs w:val="26"/>
        </w:rPr>
        <w:t>m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ẩ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bàn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(delivera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les).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z w:val="26"/>
          <w:szCs w:val="26"/>
        </w:rPr>
        <w:t>Sắp</w:t>
      </w:r>
      <w:r w:rsidRPr="00FD1EB5">
        <w:rPr>
          <w:b/>
          <w:spacing w:val="-14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x</w:t>
      </w:r>
      <w:r w:rsidRPr="00FD1EB5">
        <w:rPr>
          <w:b/>
          <w:sz w:val="26"/>
          <w:szCs w:val="26"/>
        </w:rPr>
        <w:t>ếp</w:t>
      </w:r>
      <w:r w:rsidRPr="00FD1EB5">
        <w:rPr>
          <w:b/>
          <w:spacing w:val="-14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c</w:t>
      </w:r>
      <w:r w:rsidRPr="00FD1EB5">
        <w:rPr>
          <w:b/>
          <w:sz w:val="26"/>
          <w:szCs w:val="26"/>
        </w:rPr>
        <w:t>ác</w:t>
      </w:r>
      <w:r w:rsidRPr="00FD1EB5">
        <w:rPr>
          <w:b/>
          <w:spacing w:val="-14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h</w:t>
      </w:r>
      <w:r w:rsidRPr="00FD1EB5">
        <w:rPr>
          <w:b/>
          <w:sz w:val="26"/>
          <w:szCs w:val="26"/>
        </w:rPr>
        <w:t>oat</w:t>
      </w:r>
      <w:r w:rsidRPr="00FD1EB5">
        <w:rPr>
          <w:b/>
          <w:spacing w:val="-1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đông</w:t>
      </w:r>
      <w:r w:rsidRPr="00FD1EB5">
        <w:rPr>
          <w:b/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ậ</w:t>
      </w:r>
      <w:r w:rsidRPr="00FD1EB5">
        <w:rPr>
          <w:sz w:val="26"/>
          <w:szCs w:val="26"/>
        </w:rPr>
        <w:t>p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 hệ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2"/>
          <w:sz w:val="26"/>
          <w:szCs w:val="26"/>
        </w:rPr>
        <w:t xml:space="preserve"> </w:t>
      </w:r>
      <w:r w:rsidR="00730BF0" w:rsidRPr="00FD1EB5">
        <w:rPr>
          <w:sz w:val="26"/>
          <w:szCs w:val="26"/>
        </w:rPr>
        <w:t>thể.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z w:val="26"/>
          <w:szCs w:val="26"/>
        </w:rPr>
        <w:t>Ước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lư</w:t>
      </w:r>
      <w:r w:rsidRPr="00FD1EB5">
        <w:rPr>
          <w:b/>
          <w:spacing w:val="1"/>
          <w:sz w:val="26"/>
          <w:szCs w:val="26"/>
        </w:rPr>
        <w:t>ơ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2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u</w:t>
      </w:r>
      <w:r w:rsidRPr="00FD1EB5">
        <w:rPr>
          <w:b/>
          <w:sz w:val="26"/>
          <w:szCs w:val="26"/>
        </w:rPr>
        <w:t>ồn</w:t>
      </w:r>
      <w:r w:rsidRPr="00FD1EB5">
        <w:rPr>
          <w:b/>
          <w:spacing w:val="-5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lưc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cho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hoat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đ</w:t>
      </w:r>
      <w:r w:rsidRPr="00FD1EB5">
        <w:rPr>
          <w:b/>
          <w:sz w:val="26"/>
          <w:szCs w:val="26"/>
        </w:rPr>
        <w:t>ông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 sô'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ợng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vật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liệu,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hiết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bị, 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>u</w:t>
      </w:r>
      <w:r w:rsidRPr="00FD1EB5">
        <w:rPr>
          <w:sz w:val="26"/>
          <w:szCs w:val="26"/>
        </w:rPr>
        <w:t>ồn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ấ</w:t>
      </w:r>
      <w:r w:rsidRPr="00FD1EB5">
        <w:rPr>
          <w:sz w:val="26"/>
          <w:szCs w:val="26"/>
        </w:rPr>
        <w:t>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ộng.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z w:val="26"/>
          <w:szCs w:val="26"/>
        </w:rPr>
        <w:t>Uớc</w:t>
      </w:r>
      <w:r w:rsidRPr="00FD1EB5">
        <w:rPr>
          <w:b/>
          <w:spacing w:val="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lư</w:t>
      </w:r>
      <w:r w:rsidRPr="00FD1EB5">
        <w:rPr>
          <w:b/>
          <w:spacing w:val="1"/>
          <w:sz w:val="26"/>
          <w:szCs w:val="26"/>
        </w:rPr>
        <w:t>ơ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h</w:t>
      </w:r>
      <w:r w:rsidRPr="00FD1EB5">
        <w:rPr>
          <w:b/>
          <w:sz w:val="26"/>
          <w:szCs w:val="26"/>
        </w:rPr>
        <w:t>ời</w:t>
      </w:r>
      <w:r w:rsidRPr="00FD1EB5">
        <w:rPr>
          <w:b/>
          <w:spacing w:val="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gian</w:t>
      </w:r>
      <w:r w:rsidRPr="00FD1EB5">
        <w:rPr>
          <w:b/>
          <w:spacing w:val="2"/>
          <w:sz w:val="26"/>
          <w:szCs w:val="26"/>
        </w:rPr>
        <w:t xml:space="preserve"> h</w:t>
      </w:r>
      <w:r w:rsidRPr="00FD1EB5">
        <w:rPr>
          <w:b/>
          <w:sz w:val="26"/>
          <w:szCs w:val="26"/>
        </w:rPr>
        <w:t>oàn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thành </w:t>
      </w:r>
      <w:r w:rsidRPr="00FD1EB5">
        <w:rPr>
          <w:b/>
          <w:spacing w:val="2"/>
          <w:sz w:val="26"/>
          <w:szCs w:val="26"/>
        </w:rPr>
        <w:t>h</w:t>
      </w:r>
      <w:r w:rsidRPr="00FD1EB5">
        <w:rPr>
          <w:b/>
          <w:sz w:val="26"/>
          <w:szCs w:val="26"/>
        </w:rPr>
        <w:t>oat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đô</w:t>
      </w:r>
      <w:r w:rsidRPr="00FD1EB5">
        <w:rPr>
          <w:b/>
          <w:spacing w:val="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Ước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ảng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tính.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z w:val="26"/>
          <w:szCs w:val="26"/>
        </w:rPr>
        <w:t>Phát</w:t>
      </w:r>
      <w:r w:rsidRPr="00FD1EB5">
        <w:rPr>
          <w:b/>
          <w:spacing w:val="-10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triển</w:t>
      </w:r>
      <w:r w:rsidRPr="00FD1EB5">
        <w:rPr>
          <w:b/>
          <w:spacing w:val="-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lịch</w:t>
      </w:r>
      <w:r w:rsidRPr="00FD1EB5">
        <w:rPr>
          <w:b/>
          <w:spacing w:val="-7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t</w:t>
      </w:r>
      <w:r w:rsidRPr="00FD1EB5">
        <w:rPr>
          <w:b/>
          <w:sz w:val="26"/>
          <w:szCs w:val="26"/>
        </w:rPr>
        <w:t>rình</w:t>
      </w:r>
      <w:r w:rsidRPr="00FD1EB5">
        <w:rPr>
          <w:b/>
          <w:spacing w:val="-9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d</w:t>
      </w:r>
      <w:r w:rsidRPr="00FD1EB5">
        <w:rPr>
          <w:b/>
          <w:sz w:val="26"/>
          <w:szCs w:val="26"/>
        </w:rPr>
        <w:t>ư</w:t>
      </w:r>
      <w:r w:rsidRPr="00FD1EB5">
        <w:rPr>
          <w:b/>
          <w:spacing w:val="-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  <w:r w:rsidRPr="00FD1EB5">
        <w:rPr>
          <w:b/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ích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thứ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ự</w:t>
      </w:r>
      <w:r w:rsidRPr="00FD1EB5">
        <w:rPr>
          <w:sz w:val="26"/>
          <w:szCs w:val="26"/>
        </w:rPr>
        <w:t>,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gian,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 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b</w:t>
      </w:r>
      <w:r w:rsidRPr="00FD1EB5">
        <w:rPr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 ra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z w:val="26"/>
          <w:szCs w:val="26"/>
        </w:rPr>
        <w:t>Ki</w:t>
      </w:r>
      <w:r w:rsidRPr="00FD1EB5">
        <w:rPr>
          <w:b/>
          <w:spacing w:val="3"/>
          <w:sz w:val="26"/>
          <w:szCs w:val="26"/>
        </w:rPr>
        <w:t>ể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soát</w:t>
      </w:r>
      <w:r w:rsidRPr="00FD1EB5">
        <w:rPr>
          <w:b/>
          <w:spacing w:val="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lịch</w:t>
      </w:r>
      <w:r w:rsidRPr="00FD1EB5">
        <w:rPr>
          <w:b/>
          <w:spacing w:val="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trình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d</w:t>
      </w:r>
      <w:r w:rsidRPr="00FD1EB5">
        <w:rPr>
          <w:b/>
          <w:sz w:val="26"/>
          <w:szCs w:val="26"/>
        </w:rPr>
        <w:t>ư</w:t>
      </w:r>
      <w:r w:rsidRPr="00FD1EB5">
        <w:rPr>
          <w:b/>
          <w:spacing w:val="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  <w:r w:rsidRPr="00FD1EB5">
        <w:rPr>
          <w:b/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m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ập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hật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iên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 đạt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ạch.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vớ</w:t>
      </w:r>
      <w:r w:rsidRPr="00FD1EB5">
        <w:rPr>
          <w:sz w:val="26"/>
          <w:szCs w:val="26"/>
        </w:rPr>
        <w:t>i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au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tại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mục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3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 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lục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A1.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Việc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 (Mục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6.6.3.</w:t>
      </w:r>
      <w:r w:rsidRPr="00FD1EB5">
        <w:rPr>
          <w:spacing w:val="2"/>
          <w:sz w:val="26"/>
          <w:szCs w:val="26"/>
        </w:rPr>
        <w:t>3</w:t>
      </w:r>
      <w:r w:rsidRPr="00FD1EB5">
        <w:rPr>
          <w:sz w:val="26"/>
          <w:szCs w:val="26"/>
        </w:rPr>
        <w:t>) 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toán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ạo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6.6.3.2) 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1"/>
          <w:sz w:val="26"/>
          <w:szCs w:val="26"/>
        </w:rPr>
        <w:t>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 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ổ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biến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ẫ</w:t>
      </w:r>
      <w:r w:rsidRPr="00FD1EB5">
        <w:rPr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ình (schedule model).</w:t>
      </w:r>
      <w:r w:rsidRPr="00FD1EB5">
        <w:rPr>
          <w:spacing w:val="1"/>
          <w:sz w:val="26"/>
          <w:szCs w:val="26"/>
        </w:rPr>
        <w:t xml:space="preserve"> M</w:t>
      </w:r>
      <w:r w:rsidRPr="00FD1EB5">
        <w:rPr>
          <w:sz w:val="26"/>
          <w:szCs w:val="26"/>
        </w:rPr>
        <w:t>ột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ẫu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(sche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 xml:space="preserve">ule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ode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)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ện 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cả thời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ếu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 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ế hoạch khác,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sư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dụ</w:t>
      </w:r>
      <w:r w:rsidRPr="00FD1EB5">
        <w:rPr>
          <w:sz w:val="26"/>
          <w:szCs w:val="26"/>
        </w:rPr>
        <w:t xml:space="preserve">ng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iến</w:t>
      </w:r>
      <w:r w:rsidRPr="00FD1EB5">
        <w:rPr>
          <w:spacing w:val="3"/>
          <w:sz w:val="26"/>
          <w:szCs w:val="26"/>
        </w:rPr>
        <w:t xml:space="preserve"> đ</w:t>
      </w:r>
      <w:r w:rsidRPr="00FD1EB5">
        <w:rPr>
          <w:sz w:val="26"/>
          <w:szCs w:val="26"/>
        </w:rPr>
        <w:t>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cù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 xml:space="preserve">g </w:t>
      </w:r>
      <w:r w:rsidRPr="00FD1EB5">
        <w:rPr>
          <w:spacing w:val="3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 xml:space="preserve">ng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(other scheduling a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ti</w:t>
      </w:r>
      <w:r w:rsidRPr="00FD1EB5">
        <w:rPr>
          <w:spacing w:val="2"/>
          <w:sz w:val="26"/>
          <w:szCs w:val="26"/>
        </w:rPr>
        <w:t>f</w:t>
      </w:r>
      <w:r w:rsidRPr="00FD1EB5">
        <w:rPr>
          <w:sz w:val="26"/>
          <w:szCs w:val="26"/>
        </w:rPr>
        <w:t>acts).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biết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n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hể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về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ẫu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m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ảo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 chuẩn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[</w:t>
      </w:r>
      <w:r w:rsidRPr="00FD1EB5">
        <w:rPr>
          <w:sz w:val="26"/>
          <w:szCs w:val="26"/>
        </w:rPr>
        <w:t>8]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Với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ố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ặc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iệt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nhỏ,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iệc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ịnh,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sắp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z w:val="26"/>
          <w:szCs w:val="26"/>
        </w:rPr>
        <w:t>ếp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1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động,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 về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ển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ấ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chặt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chẽ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i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nhau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xem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á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thống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nhất,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bởi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trong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khoả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ối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n.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 trình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ở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 như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riêng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vì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đòi</w:t>
      </w:r>
      <w:r w:rsidRPr="00FD1EB5">
        <w:rPr>
          <w:spacing w:val="1"/>
          <w:sz w:val="26"/>
          <w:szCs w:val="26"/>
        </w:rPr>
        <w:t xml:space="preserve"> h</w:t>
      </w:r>
      <w:r w:rsidRPr="00FD1EB5">
        <w:rPr>
          <w:sz w:val="26"/>
          <w:szCs w:val="26"/>
        </w:rPr>
        <w:t>ỏi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 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6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 của mỗi 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là khác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hau.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Các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lý </w:t>
      </w:r>
      <w:r w:rsidRPr="00FD1EB5">
        <w:rPr>
          <w:spacing w:val="2"/>
          <w:sz w:val="26"/>
          <w:szCs w:val="26"/>
        </w:rPr>
        <w:t>th</w:t>
      </w:r>
      <w:r w:rsidRPr="00FD1EB5">
        <w:rPr>
          <w:sz w:val="26"/>
          <w:szCs w:val="26"/>
        </w:rPr>
        <w:t>ời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gian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án,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ụ 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 xml:space="preserve">iên </w:t>
      </w:r>
      <w:r w:rsidRPr="00FD1EB5">
        <w:rPr>
          <w:spacing w:val="1"/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 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húng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 trình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ộ</w:t>
      </w:r>
      <w:r w:rsidRPr="00FD1EB5">
        <w:rPr>
          <w:sz w:val="26"/>
          <w:szCs w:val="26"/>
        </w:rPr>
        <w:t>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trợ,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ích hợp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 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lý dự án thô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qua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uá 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rFonts w:eastAsia="Segoe UI"/>
          <w:b/>
          <w:spacing w:val="-1"/>
          <w:sz w:val="26"/>
          <w:szCs w:val="26"/>
        </w:rPr>
        <w:t>m</w:t>
      </w:r>
      <w:r w:rsidRPr="00FD1EB5">
        <w:rPr>
          <w:rFonts w:eastAsia="Segoe UI"/>
          <w:b/>
          <w:sz w:val="26"/>
          <w:szCs w:val="26"/>
        </w:rPr>
        <w:t>ục</w:t>
      </w:r>
      <w:r w:rsidRPr="00FD1EB5">
        <w:rPr>
          <w:rFonts w:eastAsia="Segoe UI"/>
          <w:b/>
          <w:spacing w:val="2"/>
          <w:sz w:val="26"/>
          <w:szCs w:val="26"/>
        </w:rPr>
        <w:t xml:space="preserve"> </w:t>
      </w:r>
      <w:r w:rsidRPr="00FD1EB5">
        <w:rPr>
          <w:rFonts w:eastAsia="Segoe UI"/>
          <w:b/>
          <w:spacing w:val="-1"/>
          <w:sz w:val="26"/>
          <w:szCs w:val="26"/>
        </w:rPr>
        <w:t>4</w:t>
      </w:r>
      <w:r w:rsidRPr="00FD1EB5">
        <w:rPr>
          <w:rFonts w:eastAsia="Segoe UI"/>
          <w:b/>
          <w:spacing w:val="1"/>
          <w:sz w:val="26"/>
          <w:szCs w:val="26"/>
        </w:rPr>
        <w:t>.</w:t>
      </w:r>
      <w:r w:rsidRPr="00FD1EB5">
        <w:rPr>
          <w:rFonts w:eastAsia="Segoe UI"/>
          <w:b/>
          <w:spacing w:val="-1"/>
          <w:sz w:val="26"/>
          <w:szCs w:val="26"/>
        </w:rPr>
        <w:t>2</w:t>
      </w:r>
      <w:r w:rsidRPr="00FD1EB5">
        <w:rPr>
          <w:sz w:val="26"/>
          <w:szCs w:val="26"/>
        </w:rPr>
        <w:t>).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pháp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ế hoạch (</w:t>
      </w:r>
      <w:r w:rsidRPr="00FD1EB5">
        <w:rPr>
          <w:rFonts w:eastAsia="Segoe UI"/>
          <w:b/>
          <w:spacing w:val="1"/>
          <w:sz w:val="26"/>
          <w:szCs w:val="26"/>
        </w:rPr>
        <w:t>H</w:t>
      </w:r>
      <w:r w:rsidRPr="00FD1EB5">
        <w:rPr>
          <w:rFonts w:eastAsia="Segoe UI"/>
          <w:b/>
          <w:spacing w:val="-1"/>
          <w:sz w:val="26"/>
          <w:szCs w:val="26"/>
        </w:rPr>
        <w:t>ì</w:t>
      </w:r>
      <w:r w:rsidRPr="00FD1EB5">
        <w:rPr>
          <w:rFonts w:eastAsia="Segoe UI"/>
          <w:b/>
          <w:sz w:val="26"/>
          <w:szCs w:val="26"/>
        </w:rPr>
        <w:t>nh</w:t>
      </w:r>
      <w:r w:rsidRPr="00FD1EB5">
        <w:rPr>
          <w:rFonts w:eastAsia="Segoe UI"/>
          <w:b/>
          <w:spacing w:val="1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6-</w:t>
      </w:r>
      <w:r w:rsidRPr="00FD1EB5">
        <w:rPr>
          <w:rFonts w:eastAsia="Segoe UI"/>
          <w:b/>
          <w:spacing w:val="-1"/>
          <w:sz w:val="26"/>
          <w:szCs w:val="26"/>
        </w:rPr>
        <w:t>2</w:t>
      </w:r>
      <w:r w:rsidRPr="00FD1EB5">
        <w:rPr>
          <w:sz w:val="26"/>
          <w:szCs w:val="26"/>
        </w:rPr>
        <w:t>),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ạng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chí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 soát tiến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 trên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 xml:space="preserve">ệc xác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 khuôn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khổ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f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ew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) và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án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ụng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 hoạch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s</w:t>
      </w:r>
      <w:r w:rsidRPr="00FD1EB5">
        <w:rPr>
          <w:sz w:val="26"/>
          <w:szCs w:val="26"/>
        </w:rPr>
        <w:t>ố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nổi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như 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găng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(C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M)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4"/>
          <w:sz w:val="26"/>
          <w:szCs w:val="26"/>
        </w:rPr>
        <w:t>u</w:t>
      </w:r>
      <w:r w:rsidRPr="00FD1EB5">
        <w:rPr>
          <w:sz w:val="26"/>
          <w:szCs w:val="26"/>
        </w:rPr>
        <w:t>ỗi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ọ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(CCM).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Kế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dự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1"/>
          <w:sz w:val="26"/>
          <w:szCs w:val="26"/>
        </w:rPr>
        <w:t xml:space="preserve"> k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z w:val="26"/>
          <w:szCs w:val="26"/>
        </w:rPr>
        <w:t>ác định hoạt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ắp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 xml:space="preserve">p hoạt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ộng,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 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ng,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 thành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cá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>ằ</w:t>
      </w:r>
      <w:r w:rsidRPr="00FD1EB5">
        <w:rPr>
          <w:sz w:val="26"/>
          <w:szCs w:val="26"/>
        </w:rPr>
        <w:t>m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ìn</w:t>
      </w:r>
      <w:r w:rsidRPr="00FD1EB5">
        <w:rPr>
          <w:sz w:val="26"/>
          <w:szCs w:val="26"/>
        </w:rPr>
        <w:t>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.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 độ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cuối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cùng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p</w:t>
      </w:r>
      <w:r w:rsidRPr="00FD1EB5">
        <w:rPr>
          <w:sz w:val="26"/>
          <w:szCs w:val="26"/>
        </w:rPr>
        <w:t>hê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sở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ử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 trình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rFonts w:eastAsia="Segoe UI"/>
          <w:b/>
          <w:spacing w:val="1"/>
          <w:sz w:val="26"/>
          <w:szCs w:val="26"/>
        </w:rPr>
        <w:t>Ph</w:t>
      </w:r>
      <w:r w:rsidRPr="00FD1EB5">
        <w:rPr>
          <w:rFonts w:eastAsia="Segoe UI"/>
          <w:b/>
          <w:spacing w:val="2"/>
          <w:sz w:val="26"/>
          <w:szCs w:val="26"/>
        </w:rPr>
        <w:t>ầ</w:t>
      </w:r>
      <w:r w:rsidRPr="00FD1EB5">
        <w:rPr>
          <w:rFonts w:eastAsia="Segoe UI"/>
          <w:b/>
          <w:sz w:val="26"/>
          <w:szCs w:val="26"/>
        </w:rPr>
        <w:t xml:space="preserve">n </w:t>
      </w:r>
      <w:r w:rsidRPr="00FD1EB5">
        <w:rPr>
          <w:rFonts w:eastAsia="Segoe UI"/>
          <w:b/>
          <w:spacing w:val="-1"/>
          <w:sz w:val="26"/>
          <w:szCs w:val="26"/>
        </w:rPr>
        <w:t>6.7</w:t>
      </w:r>
      <w:r w:rsidRPr="00FD1EB5">
        <w:rPr>
          <w:sz w:val="26"/>
          <w:szCs w:val="26"/>
        </w:rPr>
        <w:t>).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lớn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 sự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cố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gắng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kiến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ờ</w:t>
      </w:r>
      <w:r w:rsidRPr="00FD1EB5">
        <w:rPr>
          <w:sz w:val="26"/>
          <w:szCs w:val="26"/>
        </w:rPr>
        <w:t>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(the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a</w:t>
      </w:r>
      <w:r w:rsidRPr="00FD1EB5">
        <w:rPr>
          <w:spacing w:val="2"/>
          <w:sz w:val="26"/>
          <w:szCs w:val="26"/>
        </w:rPr>
        <w:t>j</w:t>
      </w:r>
      <w:r w:rsidRPr="00FD1EB5">
        <w:rPr>
          <w:sz w:val="26"/>
          <w:szCs w:val="26"/>
        </w:rPr>
        <w:t>or</w:t>
      </w:r>
      <w:r w:rsidRPr="00FD1EB5">
        <w:rPr>
          <w:spacing w:val="2"/>
          <w:sz w:val="26"/>
          <w:szCs w:val="26"/>
        </w:rPr>
        <w:t>it</w:t>
      </w:r>
      <w:r w:rsidRPr="00FD1EB5">
        <w:rPr>
          <w:sz w:val="26"/>
          <w:szCs w:val="26"/>
        </w:rPr>
        <w:t>y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z w:val="26"/>
          <w:szCs w:val="26"/>
        </w:rPr>
        <w:t>of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e</w:t>
      </w:r>
      <w:r w:rsidRPr="00FD1EB5">
        <w:rPr>
          <w:spacing w:val="2"/>
          <w:sz w:val="26"/>
          <w:szCs w:val="26"/>
        </w:rPr>
        <w:t>ff</w:t>
      </w:r>
      <w:r w:rsidRPr="00FD1EB5">
        <w:rPr>
          <w:sz w:val="26"/>
          <w:szCs w:val="26"/>
        </w:rPr>
        <w:t>ort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i</w:t>
      </w:r>
      <w:r w:rsidRPr="00FD1EB5">
        <w:rPr>
          <w:sz w:val="26"/>
          <w:szCs w:val="26"/>
        </w:rPr>
        <w:t>n the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Project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me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Man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e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ent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Kn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wledge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A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ea)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s</w:t>
      </w:r>
      <w:r w:rsidRPr="00FD1EB5">
        <w:rPr>
          <w:sz w:val="26"/>
          <w:szCs w:val="26"/>
        </w:rPr>
        <w:t>ẽ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xuất hiện 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uá 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 soát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bảo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úng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hạn.</w:t>
      </w:r>
      <w:r w:rsidRPr="00FD1EB5">
        <w:rPr>
          <w:spacing w:val="-9"/>
          <w:sz w:val="26"/>
          <w:szCs w:val="26"/>
        </w:rPr>
        <w:t xml:space="preserve"> 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6-2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hìn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ổng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ấ</w:t>
      </w:r>
      <w:r w:rsidRPr="00FD1EB5">
        <w:rPr>
          <w:sz w:val="26"/>
          <w:szCs w:val="26"/>
        </w:rPr>
        <w:t>y làm thế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2"/>
          <w:sz w:val="26"/>
          <w:szCs w:val="26"/>
        </w:rPr>
        <w:t xml:space="preserve"> l</w:t>
      </w:r>
      <w:r w:rsidRPr="00FD1EB5">
        <w:rPr>
          <w:sz w:val="26"/>
          <w:szCs w:val="26"/>
        </w:rPr>
        <w:t>ập kế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u ra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 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gian 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au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ra một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 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091CCF" w:rsidRPr="00FD1EB5" w:rsidRDefault="00FD1EB5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92.25pt">
            <v:imagedata r:id="rId8" o:title="6"/>
          </v:shape>
        </w:pict>
      </w:r>
      <w:r w:rsidRPr="00FD1EB5">
        <w:rPr>
          <w:sz w:val="26"/>
          <w:szCs w:val="26"/>
        </w:rPr>
        <w:lastRenderedPageBreak/>
        <w:pict>
          <v:shape id="_x0000_i1026" type="#_x0000_t75" style="width:400.5pt;height:478.5pt">
            <v:imagedata r:id="rId9" o:title="6"/>
          </v:shape>
        </w:pict>
      </w: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bookmarkStart w:id="2" w:name="_Toc464315271"/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1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4F37F4"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Lập kế hoạch q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u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ản lý</w:t>
      </w:r>
      <w:r w:rsidRPr="00FD1EB5">
        <w:rPr>
          <w:rFonts w:ascii="Times New Roman" w:hAnsi="Times New Roman" w:cs="Times New Roman"/>
          <w:i w:val="0"/>
          <w:spacing w:val="2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lịch t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r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ì</w:t>
      </w:r>
      <w:r w:rsidRPr="00FD1EB5">
        <w:rPr>
          <w:rFonts w:ascii="Times New Roman" w:hAnsi="Times New Roman" w:cs="Times New Roman"/>
          <w:i w:val="0"/>
          <w:spacing w:val="-3"/>
          <w:sz w:val="26"/>
          <w:szCs w:val="26"/>
        </w:rPr>
        <w:t>n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h</w:t>
      </w:r>
      <w:bookmarkEnd w:id="2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Kế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 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sách,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ủ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ài liệu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ển,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lý,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điều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ểm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 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Lợi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ích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ọ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ẫn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 về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su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4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vào,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huật, 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6</w:t>
      </w:r>
      <w:r w:rsidRPr="00FD1EB5">
        <w:rPr>
          <w:sz w:val="26"/>
          <w:szCs w:val="26"/>
        </w:rPr>
        <w:t>-3.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6</w:t>
      </w:r>
      <w:r w:rsidRPr="00FD1EB5">
        <w:rPr>
          <w:sz w:val="26"/>
          <w:szCs w:val="26"/>
        </w:rPr>
        <w:t>-4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7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luồng dữ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6-4.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đồ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Lậ</w:t>
      </w:r>
      <w:r w:rsidRPr="00FD1EB5">
        <w:rPr>
          <w:sz w:val="26"/>
          <w:szCs w:val="26"/>
        </w:rPr>
        <w:t>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="00730BF0" w:rsidRPr="00FD1EB5">
        <w:rPr>
          <w:sz w:val="26"/>
          <w:szCs w:val="26"/>
        </w:rPr>
        <w:t xml:space="preserve">. </w:t>
      </w:r>
      <w:r w:rsidRPr="00FD1EB5">
        <w:rPr>
          <w:sz w:val="26"/>
          <w:szCs w:val="26"/>
        </w:rPr>
        <w:t>Kế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z w:val="26"/>
          <w:szCs w:val="26"/>
        </w:rPr>
        <w:t>rình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 xml:space="preserve">ần của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ế 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án.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 lịch 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có 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 xml:space="preserve">ể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hính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lastRenderedPageBreak/>
        <w:t>c</w:t>
      </w:r>
      <w:r w:rsidRPr="00FD1EB5">
        <w:rPr>
          <w:sz w:val="26"/>
          <w:szCs w:val="26"/>
        </w:rPr>
        <w:t>hính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có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ha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đóng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 xml:space="preserve">hung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chung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chung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(broad</w:t>
      </w:r>
      <w:r w:rsidRPr="00FD1EB5">
        <w:rPr>
          <w:spacing w:val="5"/>
          <w:sz w:val="26"/>
          <w:szCs w:val="26"/>
        </w:rPr>
        <w:t>l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f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ed</w:t>
      </w:r>
      <w:r w:rsidRPr="00FD1EB5">
        <w:rPr>
          <w:spacing w:val="2"/>
          <w:sz w:val="26"/>
          <w:szCs w:val="26"/>
        </w:rPr>
        <w:t>)</w:t>
      </w:r>
      <w:r w:rsidRPr="00FD1EB5">
        <w:rPr>
          <w:sz w:val="26"/>
          <w:szCs w:val="26"/>
        </w:rPr>
        <w:t>,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u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n,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 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ỡng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oát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hích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ợp.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1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lý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 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cáo và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20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phòng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(sche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ule</w:t>
      </w:r>
      <w:r w:rsidRPr="00FD1EB5">
        <w:rPr>
          <w:spacing w:val="-22"/>
          <w:sz w:val="26"/>
          <w:szCs w:val="26"/>
        </w:rPr>
        <w:t xml:space="preserve"> </w:t>
      </w:r>
      <w:r w:rsidRPr="00FD1EB5">
        <w:rPr>
          <w:w w:val="99"/>
          <w:sz w:val="26"/>
          <w:szCs w:val="26"/>
        </w:rPr>
        <w:t>con</w:t>
      </w:r>
      <w:r w:rsidRPr="00FD1EB5">
        <w:rPr>
          <w:spacing w:val="2"/>
          <w:w w:val="99"/>
          <w:sz w:val="26"/>
          <w:szCs w:val="26"/>
        </w:rPr>
        <w:t>t</w:t>
      </w:r>
      <w:r w:rsidRPr="00FD1EB5">
        <w:rPr>
          <w:w w:val="99"/>
          <w:sz w:val="26"/>
          <w:szCs w:val="26"/>
        </w:rPr>
        <w:t>ingencies).</w:t>
      </w:r>
      <w:r w:rsidRPr="00FD1EB5">
        <w:rPr>
          <w:spacing w:val="-11"/>
          <w:w w:val="9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20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 phải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ật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ánh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 đổi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ình.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quản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dự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quản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ảo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tại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mục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6.</w:t>
      </w:r>
      <w:r w:rsidRPr="00FD1EB5">
        <w:rPr>
          <w:spacing w:val="2"/>
          <w:sz w:val="26"/>
          <w:szCs w:val="26"/>
        </w:rPr>
        <w:t>1</w:t>
      </w:r>
      <w:r w:rsidRPr="00FD1EB5">
        <w:rPr>
          <w:sz w:val="26"/>
          <w:szCs w:val="26"/>
        </w:rPr>
        <w:t>.3.1.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3" w:name="_Toc464315272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.1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ậ</w:t>
      </w:r>
      <w:r w:rsidRPr="00FD1EB5">
        <w:rPr>
          <w:rFonts w:ascii="Times New Roman" w:hAnsi="Times New Roman" w:cs="Times New Roman"/>
        </w:rPr>
        <w:t xml:space="preserve">p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ế ho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ch q</w:t>
      </w:r>
      <w:r w:rsidRPr="00FD1EB5">
        <w:rPr>
          <w:rFonts w:ascii="Times New Roman" w:hAnsi="Times New Roman" w:cs="Times New Roman"/>
          <w:spacing w:val="-1"/>
        </w:rPr>
        <w:t>uả</w:t>
      </w:r>
      <w:r w:rsidRPr="00FD1EB5">
        <w:rPr>
          <w:rFonts w:ascii="Times New Roman" w:hAnsi="Times New Roman" w:cs="Times New Roman"/>
        </w:rPr>
        <w:t xml:space="preserve">n </w:t>
      </w:r>
      <w:r w:rsidRPr="00FD1EB5">
        <w:rPr>
          <w:rFonts w:ascii="Times New Roman" w:hAnsi="Times New Roman" w:cs="Times New Roman"/>
          <w:spacing w:val="-2"/>
        </w:rPr>
        <w:t>l</w:t>
      </w:r>
      <w:r w:rsidRPr="00FD1EB5">
        <w:rPr>
          <w:rFonts w:ascii="Times New Roman" w:hAnsi="Times New Roman" w:cs="Times New Roman"/>
        </w:rPr>
        <w:t>ý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2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 xml:space="preserve">nh: </w:t>
      </w:r>
      <w:r w:rsidRPr="00FD1EB5">
        <w:rPr>
          <w:rFonts w:ascii="Times New Roman" w:hAnsi="Times New Roman" w:cs="Times New Roman"/>
          <w:spacing w:val="-1"/>
        </w:rPr>
        <w:t>d</w:t>
      </w:r>
      <w:r w:rsidRPr="00FD1EB5">
        <w:rPr>
          <w:rFonts w:ascii="Times New Roman" w:hAnsi="Times New Roman" w:cs="Times New Roman"/>
        </w:rPr>
        <w:t>ữ</w:t>
      </w:r>
      <w:r w:rsidRPr="00FD1EB5">
        <w:rPr>
          <w:rFonts w:ascii="Times New Roman" w:hAnsi="Times New Roman" w:cs="Times New Roman"/>
          <w:spacing w:val="-1"/>
        </w:rPr>
        <w:t xml:space="preserve"> l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>ệu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</w:rPr>
        <w:t>đ</w:t>
      </w:r>
      <w:r w:rsidRPr="00FD1EB5">
        <w:rPr>
          <w:rFonts w:ascii="Times New Roman" w:hAnsi="Times New Roman" w:cs="Times New Roman"/>
          <w:spacing w:val="1"/>
        </w:rPr>
        <w:t>â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2"/>
        </w:rPr>
        <w:t>v</w:t>
      </w:r>
      <w:r w:rsidRPr="00FD1EB5">
        <w:rPr>
          <w:rFonts w:ascii="Times New Roman" w:hAnsi="Times New Roman" w:cs="Times New Roman"/>
          <w:spacing w:val="-1"/>
        </w:rPr>
        <w:t>à</w:t>
      </w:r>
      <w:r w:rsidRPr="00FD1EB5">
        <w:rPr>
          <w:rFonts w:ascii="Times New Roman" w:hAnsi="Times New Roman" w:cs="Times New Roman"/>
          <w:spacing w:val="1"/>
        </w:rPr>
        <w:t>o</w:t>
      </w:r>
      <w:r w:rsidRPr="00FD1EB5">
        <w:rPr>
          <w:rFonts w:ascii="Times New Roman" w:hAnsi="Times New Roman" w:cs="Times New Roman"/>
        </w:rPr>
        <w:t>.</w:t>
      </w:r>
      <w:bookmarkEnd w:id="3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.1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ả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4.2.3.I.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gồm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sử dụng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bởi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(but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are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not limited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to):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P</w:t>
      </w:r>
      <w:r w:rsidRPr="00FD1EB5">
        <w:rPr>
          <w:b/>
          <w:color w:val="5B9BD4"/>
          <w:spacing w:val="4"/>
          <w:sz w:val="26"/>
          <w:szCs w:val="26"/>
        </w:rPr>
        <w:t>H</w:t>
      </w:r>
      <w:r w:rsidRPr="00FD1EB5">
        <w:rPr>
          <w:b/>
          <w:color w:val="5B9BD4"/>
          <w:spacing w:val="6"/>
          <w:sz w:val="26"/>
          <w:szCs w:val="26"/>
        </w:rPr>
        <w:t>Ạ</w:t>
      </w:r>
      <w:r w:rsidRPr="00FD1EB5">
        <w:rPr>
          <w:b/>
          <w:color w:val="5B9BD4"/>
          <w:sz w:val="26"/>
          <w:szCs w:val="26"/>
        </w:rPr>
        <w:t>M</w:t>
      </w:r>
      <w:r w:rsidRPr="00FD1EB5">
        <w:rPr>
          <w:b/>
          <w:color w:val="5B9BD4"/>
          <w:spacing w:val="5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V</w:t>
      </w:r>
      <w:r w:rsidRPr="00FD1EB5">
        <w:rPr>
          <w:b/>
          <w:color w:val="5B9BD4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 xml:space="preserve"> C</w:t>
      </w:r>
      <w:r w:rsidRPr="00FD1EB5">
        <w:rPr>
          <w:b/>
          <w:color w:val="5B9BD4"/>
          <w:sz w:val="26"/>
          <w:szCs w:val="26"/>
        </w:rPr>
        <w:t>Ơ</w:t>
      </w:r>
      <w:r w:rsidRPr="00FD1EB5">
        <w:rPr>
          <w:b/>
          <w:color w:val="5B9BD4"/>
          <w:spacing w:val="6"/>
          <w:sz w:val="26"/>
          <w:szCs w:val="26"/>
        </w:rPr>
        <w:t xml:space="preserve"> B</w:t>
      </w:r>
      <w:r w:rsidRPr="00FD1EB5">
        <w:rPr>
          <w:b/>
          <w:color w:val="5B9BD4"/>
          <w:spacing w:val="4"/>
          <w:sz w:val="26"/>
          <w:szCs w:val="26"/>
        </w:rPr>
        <w:t>Ả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Phạm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i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cơ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</w:t>
      </w:r>
      <w:r w:rsidRPr="00FD1EB5">
        <w:rPr>
          <w:color w:val="000000"/>
          <w:spacing w:val="3"/>
          <w:sz w:val="26"/>
          <w:szCs w:val="26"/>
        </w:rPr>
        <w:t>ả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bao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2"/>
          <w:sz w:val="26"/>
          <w:szCs w:val="26"/>
        </w:rPr>
        <w:t>ồ</w:t>
      </w:r>
      <w:r w:rsidRPr="00FD1EB5">
        <w:rPr>
          <w:color w:val="000000"/>
          <w:sz w:val="26"/>
          <w:szCs w:val="26"/>
        </w:rPr>
        <w:t>m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ác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ớng</w:t>
      </w:r>
      <w:r w:rsidRPr="00FD1EB5">
        <w:rPr>
          <w:color w:val="000000"/>
          <w:spacing w:val="-10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dẫn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ề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</w:t>
      </w:r>
      <w:r w:rsidRPr="00FD1EB5">
        <w:rPr>
          <w:color w:val="000000"/>
          <w:spacing w:val="3"/>
          <w:sz w:val="26"/>
          <w:szCs w:val="26"/>
        </w:rPr>
        <w:t>ạ</w:t>
      </w:r>
      <w:r w:rsidRPr="00FD1EB5">
        <w:rPr>
          <w:color w:val="000000"/>
          <w:sz w:val="26"/>
          <w:szCs w:val="26"/>
        </w:rPr>
        <w:t>m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vi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dự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án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và chi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tiết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cơ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3"/>
          <w:sz w:val="26"/>
          <w:szCs w:val="26"/>
        </w:rPr>
        <w:t>ấ</w:t>
      </w:r>
      <w:r w:rsidRPr="00FD1EB5">
        <w:rPr>
          <w:color w:val="000000"/>
          <w:sz w:val="26"/>
          <w:szCs w:val="26"/>
        </w:rPr>
        <w:t>u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phân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</w:t>
      </w:r>
      <w:r w:rsidRPr="00FD1EB5">
        <w:rPr>
          <w:color w:val="000000"/>
          <w:spacing w:val="2"/>
          <w:sz w:val="26"/>
          <w:szCs w:val="26"/>
        </w:rPr>
        <w:t>i</w:t>
      </w:r>
      <w:r w:rsidRPr="00FD1EB5">
        <w:rPr>
          <w:color w:val="000000"/>
          <w:sz w:val="26"/>
          <w:szCs w:val="26"/>
        </w:rPr>
        <w:t>a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công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việc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(</w:t>
      </w:r>
      <w:r w:rsidRPr="00FD1EB5">
        <w:rPr>
          <w:color w:val="000000"/>
          <w:sz w:val="26"/>
          <w:szCs w:val="26"/>
        </w:rPr>
        <w:t>WBS)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ượ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sử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dụng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để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x</w:t>
      </w:r>
      <w:r w:rsidRPr="00FD1EB5">
        <w:rPr>
          <w:color w:val="000000"/>
          <w:sz w:val="26"/>
          <w:szCs w:val="26"/>
        </w:rPr>
        <w:t>ác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ị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ác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hoạt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 xml:space="preserve">động, 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tính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thời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gian,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à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q</w:t>
      </w:r>
      <w:r w:rsidRPr="00FD1EB5">
        <w:rPr>
          <w:color w:val="000000"/>
          <w:spacing w:val="1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ản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tiến độ;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và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C</w:t>
      </w:r>
      <w:r w:rsidRPr="00FD1EB5">
        <w:rPr>
          <w:b/>
          <w:color w:val="5B9BD4"/>
          <w:spacing w:val="6"/>
          <w:sz w:val="26"/>
          <w:szCs w:val="26"/>
        </w:rPr>
        <w:t>Á</w:t>
      </w:r>
      <w:r w:rsidRPr="00FD1EB5">
        <w:rPr>
          <w:b/>
          <w:color w:val="5B9BD4"/>
          <w:sz w:val="26"/>
          <w:szCs w:val="26"/>
        </w:rPr>
        <w:t>C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T</w:t>
      </w:r>
      <w:r w:rsidRPr="00FD1EB5">
        <w:rPr>
          <w:b/>
          <w:color w:val="5B9BD4"/>
          <w:spacing w:val="3"/>
          <w:sz w:val="26"/>
          <w:szCs w:val="26"/>
        </w:rPr>
        <w:t>H</w:t>
      </w:r>
      <w:r w:rsidRPr="00FD1EB5">
        <w:rPr>
          <w:b/>
          <w:color w:val="5B9BD4"/>
          <w:spacing w:val="1"/>
          <w:sz w:val="26"/>
          <w:szCs w:val="26"/>
        </w:rPr>
        <w:t>Ô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G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T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z w:val="26"/>
          <w:szCs w:val="26"/>
        </w:rPr>
        <w:t>N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KHÁ</w:t>
      </w:r>
      <w:r w:rsidRPr="00FD1EB5">
        <w:rPr>
          <w:b/>
          <w:color w:val="5B9BD4"/>
          <w:spacing w:val="10"/>
          <w:sz w:val="26"/>
          <w:szCs w:val="26"/>
        </w:rPr>
        <w:t>C</w:t>
      </w:r>
      <w:r w:rsidRPr="00FD1EB5">
        <w:rPr>
          <w:b/>
          <w:color w:val="5B9BD4"/>
          <w:sz w:val="26"/>
          <w:szCs w:val="26"/>
        </w:rPr>
        <w:t>.</w:t>
      </w:r>
      <w:r w:rsidRPr="00FD1EB5">
        <w:rPr>
          <w:b/>
          <w:color w:val="5B9BD4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Các q</w:t>
      </w:r>
      <w:r w:rsidRPr="00FD1EB5">
        <w:rPr>
          <w:color w:val="000000"/>
          <w:spacing w:val="2"/>
          <w:sz w:val="26"/>
          <w:szCs w:val="26"/>
        </w:rPr>
        <w:t>u</w:t>
      </w:r>
      <w:r w:rsidRPr="00FD1EB5">
        <w:rPr>
          <w:color w:val="000000"/>
          <w:spacing w:val="-4"/>
          <w:sz w:val="26"/>
          <w:szCs w:val="26"/>
        </w:rPr>
        <w:t>y</w:t>
      </w:r>
      <w:r w:rsidRPr="00FD1EB5">
        <w:rPr>
          <w:color w:val="000000"/>
          <w:spacing w:val="3"/>
          <w:sz w:val="26"/>
          <w:szCs w:val="26"/>
        </w:rPr>
        <w:t>ế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ịnh lập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>ế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hoạch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liên quan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ến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chi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 xml:space="preserve">phí, </w:t>
      </w:r>
      <w:r w:rsidRPr="00FD1EB5">
        <w:rPr>
          <w:color w:val="000000"/>
          <w:spacing w:val="1"/>
          <w:sz w:val="26"/>
          <w:szCs w:val="26"/>
        </w:rPr>
        <w:t>r</w:t>
      </w:r>
      <w:r w:rsidRPr="00FD1EB5">
        <w:rPr>
          <w:color w:val="000000"/>
          <w:sz w:val="26"/>
          <w:szCs w:val="26"/>
        </w:rPr>
        <w:t>ủi ro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và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ông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in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li</w:t>
      </w:r>
      <w:r w:rsidRPr="00FD1EB5">
        <w:rPr>
          <w:color w:val="000000"/>
          <w:spacing w:val="2"/>
          <w:sz w:val="26"/>
          <w:szCs w:val="26"/>
        </w:rPr>
        <w:t>ê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l</w:t>
      </w:r>
      <w:r w:rsidRPr="00FD1EB5">
        <w:rPr>
          <w:color w:val="000000"/>
          <w:sz w:val="26"/>
          <w:szCs w:val="26"/>
        </w:rPr>
        <w:t>ạc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từ các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 hoạch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1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ản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l</w:t>
      </w:r>
      <w:r w:rsidRPr="00FD1EB5">
        <w:rPr>
          <w:color w:val="000000"/>
          <w:sz w:val="26"/>
          <w:szCs w:val="26"/>
        </w:rPr>
        <w:t>ý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d</w:t>
      </w:r>
      <w:r w:rsidRPr="00FD1EB5">
        <w:rPr>
          <w:color w:val="000000"/>
          <w:sz w:val="26"/>
          <w:szCs w:val="26"/>
        </w:rPr>
        <w:t>ự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án 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sử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d</w:t>
      </w:r>
      <w:r w:rsidRPr="00FD1EB5">
        <w:rPr>
          <w:color w:val="000000"/>
          <w:spacing w:val="1"/>
          <w:sz w:val="26"/>
          <w:szCs w:val="26"/>
        </w:rPr>
        <w:t>ụ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ể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phát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riển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 hoạch.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.1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ều lệ dự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4.1.3.1. Đ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ệ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 trọng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2"/>
          <w:sz w:val="26"/>
          <w:szCs w:val="26"/>
        </w:rPr>
        <w:t xml:space="preserve"> v</w:t>
      </w:r>
      <w:r w:rsidRPr="00FD1EB5">
        <w:rPr>
          <w:sz w:val="26"/>
          <w:szCs w:val="26"/>
        </w:rPr>
        <w:t>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phê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>y</w:t>
      </w:r>
      <w:r w:rsidRPr="00FD1EB5">
        <w:rPr>
          <w:sz w:val="26"/>
          <w:szCs w:val="26"/>
        </w:rPr>
        <w:t>ệt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 đến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.1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ếu tố 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>ờ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oa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 xml:space="preserve">h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ệp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z w:val="26"/>
          <w:szCs w:val="26"/>
        </w:rPr>
        <w:t>ô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rong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2.1.5.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Các </w:t>
      </w:r>
      <w:r w:rsidRPr="00FD1EB5">
        <w:rPr>
          <w:spacing w:val="-4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ố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môi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do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 đến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dự</w:t>
      </w:r>
      <w:r w:rsidRPr="00FD1EB5">
        <w:rPr>
          <w:sz w:val="26"/>
          <w:szCs w:val="26"/>
        </w:rPr>
        <w:t>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ở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ut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are not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ited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to):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Văn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và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trúc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ổ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đều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iệc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độ; Nguồn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sẵn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6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năng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hư</w:t>
      </w:r>
      <w:r w:rsidRPr="00FD1EB5">
        <w:rPr>
          <w:sz w:val="26"/>
          <w:szCs w:val="26"/>
        </w:rPr>
        <w:t>ởng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Phần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m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cấp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nhiều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ơ</w:t>
      </w:r>
      <w:r w:rsidRPr="00FD1EB5">
        <w:rPr>
          <w:sz w:val="26"/>
          <w:szCs w:val="26"/>
        </w:rPr>
        <w:t>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lự</w:t>
      </w:r>
      <w:r w:rsidRPr="00FD1EB5">
        <w:rPr>
          <w:sz w:val="26"/>
          <w:szCs w:val="26"/>
        </w:rPr>
        <w:t>a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cho việc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 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Công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bố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hông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m</w:t>
      </w:r>
      <w:r w:rsidRPr="00FD1EB5">
        <w:rPr>
          <w:sz w:val="26"/>
          <w:szCs w:val="26"/>
        </w:rPr>
        <w:t>ại,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hẳng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ạn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ư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năng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ất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ài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n,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sẵn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ừ cơ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sở dữ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ại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dõi; Hệ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thống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ủ</w:t>
      </w:r>
      <w:r w:rsidRPr="00FD1EB5">
        <w:rPr>
          <w:sz w:val="26"/>
          <w:szCs w:val="26"/>
        </w:rPr>
        <w:t>y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ền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ổ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lastRenderedPageBreak/>
        <w:t>6</w:t>
      </w:r>
      <w:r w:rsidRPr="00FD1EB5">
        <w:rPr>
          <w:b/>
          <w:sz w:val="26"/>
          <w:szCs w:val="26"/>
        </w:rPr>
        <w:t>.1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1"/>
          <w:sz w:val="26"/>
          <w:szCs w:val="26"/>
        </w:rPr>
        <w:t>q</w:t>
      </w:r>
      <w:r w:rsidRPr="00FD1EB5">
        <w:rPr>
          <w:b/>
          <w:sz w:val="26"/>
          <w:szCs w:val="26"/>
        </w:rPr>
        <w:t>uy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c</w:t>
      </w:r>
      <w:r w:rsidRPr="00FD1EB5">
        <w:rPr>
          <w:b/>
          <w:spacing w:val="-3"/>
          <w:sz w:val="26"/>
          <w:szCs w:val="26"/>
        </w:rPr>
        <w:t>ủ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tổ ch</w:t>
      </w:r>
      <w:r w:rsidRPr="00FD1EB5">
        <w:rPr>
          <w:b/>
          <w:spacing w:val="-3"/>
          <w:sz w:val="26"/>
          <w:szCs w:val="26"/>
        </w:rPr>
        <w:t>ứ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z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io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pr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z w:val="26"/>
          <w:szCs w:val="26"/>
        </w:rPr>
        <w:t>ce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2</w:t>
      </w:r>
      <w:r w:rsidRPr="00FD1EB5">
        <w:rPr>
          <w:sz w:val="26"/>
          <w:szCs w:val="26"/>
        </w:rPr>
        <w:t>.1.4.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tổ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ở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 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ởi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(but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are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not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mited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o):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sát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 báo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g; Lịch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tin;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 trình;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Kiểu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chí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ính sách,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thủ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ẫn;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Biểu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ẫu;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án;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Sự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đổi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ủ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iể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soát;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 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oát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rủ</w:t>
      </w:r>
      <w:r w:rsidRPr="00FD1EB5">
        <w:rPr>
          <w:sz w:val="26"/>
          <w:szCs w:val="26"/>
        </w:rPr>
        <w:t>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ro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ao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rủi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ả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năng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xác suất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a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4" w:name="_Toc464315273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.1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ậ</w:t>
      </w:r>
      <w:r w:rsidRPr="00FD1EB5">
        <w:rPr>
          <w:rFonts w:ascii="Times New Roman" w:hAnsi="Times New Roman" w:cs="Times New Roman"/>
        </w:rPr>
        <w:t xml:space="preserve">p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ế ho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ch q</w:t>
      </w:r>
      <w:r w:rsidRPr="00FD1EB5">
        <w:rPr>
          <w:rFonts w:ascii="Times New Roman" w:hAnsi="Times New Roman" w:cs="Times New Roman"/>
          <w:spacing w:val="-1"/>
        </w:rPr>
        <w:t>uả</w:t>
      </w:r>
      <w:r w:rsidRPr="00FD1EB5">
        <w:rPr>
          <w:rFonts w:ascii="Times New Roman" w:hAnsi="Times New Roman" w:cs="Times New Roman"/>
        </w:rPr>
        <w:t xml:space="preserve">n </w:t>
      </w:r>
      <w:r w:rsidRPr="00FD1EB5">
        <w:rPr>
          <w:rFonts w:ascii="Times New Roman" w:hAnsi="Times New Roman" w:cs="Times New Roman"/>
          <w:spacing w:val="-2"/>
        </w:rPr>
        <w:t>l</w:t>
      </w:r>
      <w:r w:rsidRPr="00FD1EB5">
        <w:rPr>
          <w:rFonts w:ascii="Times New Roman" w:hAnsi="Times New Roman" w:cs="Times New Roman"/>
        </w:rPr>
        <w:t>ý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2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 xml:space="preserve">nh: </w:t>
      </w:r>
      <w:r w:rsidRPr="00FD1EB5">
        <w:rPr>
          <w:rFonts w:ascii="Times New Roman" w:hAnsi="Times New Roman" w:cs="Times New Roman"/>
          <w:spacing w:val="-3"/>
        </w:rPr>
        <w:t>c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 xml:space="preserve">c </w:t>
      </w:r>
      <w:r w:rsidRPr="00FD1EB5">
        <w:rPr>
          <w:rFonts w:ascii="Times New Roman" w:hAnsi="Times New Roman" w:cs="Times New Roman"/>
          <w:spacing w:val="-3"/>
        </w:rPr>
        <w:t>c</w:t>
      </w:r>
      <w:r w:rsidRPr="00FD1EB5">
        <w:rPr>
          <w:rFonts w:ascii="Times New Roman" w:hAnsi="Times New Roman" w:cs="Times New Roman"/>
          <w:spacing w:val="1"/>
        </w:rPr>
        <w:t>ô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cụ</w:t>
      </w:r>
      <w:r w:rsidRPr="00FD1EB5">
        <w:rPr>
          <w:rFonts w:ascii="Times New Roman" w:hAnsi="Times New Roman" w:cs="Times New Roman"/>
          <w:spacing w:val="-1"/>
        </w:rPr>
        <w:t xml:space="preserve"> v</w:t>
      </w:r>
      <w:r w:rsidRPr="00FD1EB5">
        <w:rPr>
          <w:rFonts w:ascii="Times New Roman" w:hAnsi="Times New Roman" w:cs="Times New Roman"/>
        </w:rPr>
        <w:t>à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ỹ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thuật.</w:t>
      </w:r>
      <w:bookmarkEnd w:id="4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.1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rFonts w:eastAsia="Calibri"/>
          <w:b/>
          <w:spacing w:val="1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z w:val="26"/>
          <w:szCs w:val="26"/>
        </w:rPr>
        <w:t>á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-3"/>
          <w:sz w:val="26"/>
          <w:szCs w:val="26"/>
        </w:rPr>
        <w:t>ủ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pacing w:val="-2"/>
          <w:sz w:val="26"/>
          <w:szCs w:val="26"/>
        </w:rPr>
        <w:t>ê</w:t>
      </w:r>
      <w:r w:rsidRPr="00FD1EB5">
        <w:rPr>
          <w:b/>
          <w:sz w:val="26"/>
          <w:szCs w:val="26"/>
        </w:rPr>
        <w:t>n gia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Đánh</w:t>
      </w:r>
      <w:r w:rsidRPr="00FD1EB5">
        <w:rPr>
          <w:spacing w:val="2"/>
          <w:sz w:val="26"/>
          <w:szCs w:val="26"/>
        </w:rPr>
        <w:t xml:space="preserve"> g</w:t>
      </w:r>
      <w:r w:rsidRPr="00FD1EB5">
        <w:rPr>
          <w:sz w:val="26"/>
          <w:szCs w:val="26"/>
        </w:rPr>
        <w:t>iá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ủ</w:t>
      </w:r>
      <w:r w:rsidRPr="00FD1EB5">
        <w:rPr>
          <w:sz w:val="26"/>
          <w:szCs w:val="26"/>
        </w:rPr>
        <w:t>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2"/>
          <w:sz w:val="26"/>
          <w:szCs w:val="26"/>
        </w:rPr>
        <w:t xml:space="preserve"> g</w:t>
      </w:r>
      <w:r w:rsidRPr="00FD1EB5">
        <w:rPr>
          <w:sz w:val="26"/>
          <w:szCs w:val="26"/>
        </w:rPr>
        <w:t>ia,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ẫn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ở</w:t>
      </w:r>
      <w:r w:rsidRPr="00FD1EB5">
        <w:rPr>
          <w:sz w:val="26"/>
          <w:szCs w:val="26"/>
        </w:rPr>
        <w:t>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4"/>
          <w:sz w:val="26"/>
          <w:szCs w:val="26"/>
        </w:rPr>
        <w:t>ữ</w:t>
      </w:r>
      <w:r w:rsidRPr="00FD1EB5">
        <w:rPr>
          <w:sz w:val="26"/>
          <w:szCs w:val="26"/>
        </w:rPr>
        <w:t>ng th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sử</w:t>
      </w:r>
      <w:r w:rsidRPr="00FD1EB5">
        <w:rPr>
          <w:sz w:val="26"/>
          <w:szCs w:val="26"/>
        </w:rPr>
        <w:t>,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ung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cái nhìn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sâu</w:t>
      </w:r>
      <w:r w:rsidRPr="00FD1EB5">
        <w:rPr>
          <w:spacing w:val="1"/>
          <w:sz w:val="26"/>
          <w:szCs w:val="26"/>
        </w:rPr>
        <w:t xml:space="preserve"> s</w:t>
      </w:r>
      <w:r w:rsidRPr="00FD1EB5">
        <w:rPr>
          <w:sz w:val="26"/>
          <w:szCs w:val="26"/>
        </w:rPr>
        <w:t>ắc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r</w:t>
      </w:r>
      <w:r w:rsidRPr="00FD1EB5">
        <w:rPr>
          <w:sz w:val="26"/>
          <w:szCs w:val="26"/>
        </w:rPr>
        <w:t>ị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về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cảnh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1"/>
          <w:sz w:val="26"/>
          <w:szCs w:val="26"/>
        </w:rPr>
        <w:t xml:space="preserve"> t</w:t>
      </w:r>
      <w:r w:rsidRPr="00FD1EB5">
        <w:rPr>
          <w:sz w:val="26"/>
          <w:szCs w:val="26"/>
        </w:rPr>
        <w:t>ừ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 giá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gia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ũn</w:t>
      </w:r>
      <w:r w:rsidRPr="00FD1EB5">
        <w:rPr>
          <w:sz w:val="26"/>
          <w:szCs w:val="26"/>
        </w:rPr>
        <w:t>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đề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ghị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ợ</w:t>
      </w:r>
      <w:r w:rsidRPr="00FD1EB5">
        <w:rPr>
          <w:sz w:val="26"/>
          <w:szCs w:val="26"/>
        </w:rPr>
        <w:t>p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ơ</w:t>
      </w:r>
      <w:r w:rsidRPr="00FD1EB5">
        <w:rPr>
          <w:sz w:val="26"/>
          <w:szCs w:val="26"/>
        </w:rPr>
        <w:t>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 thế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nào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ung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ò</w:t>
      </w:r>
      <w:r w:rsidRPr="00FD1EB5">
        <w:rPr>
          <w:sz w:val="26"/>
          <w:szCs w:val="26"/>
        </w:rPr>
        <w:t>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chúng.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Calibri"/>
          <w:sz w:val="26"/>
          <w:szCs w:val="26"/>
        </w:rPr>
      </w:pPr>
      <w:r w:rsidRPr="00FD1EB5">
        <w:rPr>
          <w:rFonts w:eastAsia="Calibri"/>
          <w:b/>
          <w:spacing w:val="-1"/>
          <w:sz w:val="26"/>
          <w:szCs w:val="26"/>
        </w:rPr>
        <w:t>6.1.2.2</w:t>
      </w:r>
      <w:r w:rsidRPr="00FD1EB5">
        <w:rPr>
          <w:rFonts w:eastAsia="Calibri"/>
          <w:b/>
          <w:sz w:val="26"/>
          <w:szCs w:val="26"/>
        </w:rPr>
        <w:t xml:space="preserve">.        </w:t>
      </w:r>
      <w:r w:rsidRPr="00FD1EB5">
        <w:rPr>
          <w:rFonts w:eastAsia="Calibri"/>
          <w:b/>
          <w:spacing w:val="6"/>
          <w:sz w:val="26"/>
          <w:szCs w:val="26"/>
        </w:rPr>
        <w:t xml:space="preserve"> </w:t>
      </w:r>
      <w:r w:rsidRPr="00FD1EB5">
        <w:rPr>
          <w:rFonts w:eastAsia="Calibri"/>
          <w:b/>
          <w:sz w:val="26"/>
          <w:szCs w:val="26"/>
        </w:rPr>
        <w:t>Kỹ</w:t>
      </w:r>
      <w:r w:rsidRPr="00FD1EB5">
        <w:rPr>
          <w:rFonts w:eastAsia="Calibri"/>
          <w:b/>
          <w:spacing w:val="-2"/>
          <w:sz w:val="26"/>
          <w:szCs w:val="26"/>
        </w:rPr>
        <w:t xml:space="preserve"> </w:t>
      </w:r>
      <w:r w:rsidRPr="00FD1EB5">
        <w:rPr>
          <w:rFonts w:eastAsia="Calibri"/>
          <w:b/>
          <w:spacing w:val="1"/>
          <w:sz w:val="26"/>
          <w:szCs w:val="26"/>
        </w:rPr>
        <w:t>t</w:t>
      </w:r>
      <w:r w:rsidRPr="00FD1EB5">
        <w:rPr>
          <w:rFonts w:eastAsia="Calibri"/>
          <w:b/>
          <w:sz w:val="26"/>
          <w:szCs w:val="26"/>
        </w:rPr>
        <w:t>hu</w:t>
      </w:r>
      <w:r w:rsidRPr="00FD1EB5">
        <w:rPr>
          <w:rFonts w:eastAsia="Calibri"/>
          <w:b/>
          <w:spacing w:val="-1"/>
          <w:sz w:val="26"/>
          <w:szCs w:val="26"/>
        </w:rPr>
        <w:t>ậ</w:t>
      </w:r>
      <w:r w:rsidRPr="00FD1EB5">
        <w:rPr>
          <w:rFonts w:eastAsia="Calibri"/>
          <w:b/>
          <w:sz w:val="26"/>
          <w:szCs w:val="26"/>
        </w:rPr>
        <w:t>t p</w:t>
      </w:r>
      <w:r w:rsidRPr="00FD1EB5">
        <w:rPr>
          <w:rFonts w:eastAsia="Calibri"/>
          <w:b/>
          <w:spacing w:val="-2"/>
          <w:sz w:val="26"/>
          <w:szCs w:val="26"/>
        </w:rPr>
        <w:t>h</w:t>
      </w:r>
      <w:r w:rsidRPr="00FD1EB5">
        <w:rPr>
          <w:rFonts w:eastAsia="Calibri"/>
          <w:b/>
          <w:sz w:val="26"/>
          <w:szCs w:val="26"/>
        </w:rPr>
        <w:t xml:space="preserve">ân </w:t>
      </w:r>
      <w:r w:rsidRPr="00FD1EB5">
        <w:rPr>
          <w:rFonts w:eastAsia="Calibri"/>
          <w:b/>
          <w:spacing w:val="-1"/>
          <w:sz w:val="26"/>
          <w:szCs w:val="26"/>
        </w:rPr>
        <w:t>t</w:t>
      </w:r>
      <w:r w:rsidRPr="00FD1EB5">
        <w:rPr>
          <w:rFonts w:eastAsia="Calibri"/>
          <w:b/>
          <w:sz w:val="26"/>
          <w:szCs w:val="26"/>
        </w:rPr>
        <w:t>ích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Quá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3"/>
          <w:sz w:val="26"/>
          <w:szCs w:val="26"/>
        </w:rPr>
        <w:t xml:space="preserve"> 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4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 chọn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: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ơ</w:t>
      </w:r>
      <w:r w:rsidRPr="00FD1EB5">
        <w:rPr>
          <w:sz w:val="26"/>
          <w:szCs w:val="26"/>
        </w:rPr>
        <w:t>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="00730BF0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huật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ơng pháp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dạng,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 phần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m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1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giúp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 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 theo dõi chi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hanh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óng 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ất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ại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iến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2"/>
          <w:sz w:val="26"/>
          <w:szCs w:val="26"/>
        </w:rPr>
        <w:t xml:space="preserve"> c</w:t>
      </w:r>
      <w:r w:rsidRPr="00FD1EB5">
        <w:rPr>
          <w:sz w:val="26"/>
          <w:szCs w:val="26"/>
        </w:rPr>
        <w:t>ông việc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s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ng.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ết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ố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 đị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ởng đến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tăng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ủi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ro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Calibri"/>
          <w:sz w:val="26"/>
          <w:szCs w:val="26"/>
        </w:rPr>
      </w:pPr>
      <w:r w:rsidRPr="00FD1EB5">
        <w:rPr>
          <w:rFonts w:eastAsia="Calibri"/>
          <w:b/>
          <w:spacing w:val="-1"/>
          <w:sz w:val="26"/>
          <w:szCs w:val="26"/>
        </w:rPr>
        <w:t>6.1.2.3</w:t>
      </w:r>
      <w:r w:rsidRPr="00FD1EB5">
        <w:rPr>
          <w:rFonts w:eastAsia="Calibri"/>
          <w:b/>
          <w:sz w:val="26"/>
          <w:szCs w:val="26"/>
        </w:rPr>
        <w:t xml:space="preserve">.        </w:t>
      </w:r>
      <w:r w:rsidRPr="00FD1EB5">
        <w:rPr>
          <w:rFonts w:eastAsia="Calibri"/>
          <w:b/>
          <w:spacing w:val="6"/>
          <w:sz w:val="26"/>
          <w:szCs w:val="26"/>
        </w:rPr>
        <w:t xml:space="preserve"> </w:t>
      </w:r>
      <w:r w:rsidRPr="00FD1EB5">
        <w:rPr>
          <w:rFonts w:eastAsia="Calibri"/>
          <w:b/>
          <w:sz w:val="26"/>
          <w:szCs w:val="26"/>
        </w:rPr>
        <w:t>Hội h</w:t>
      </w:r>
      <w:r w:rsidRPr="00FD1EB5">
        <w:rPr>
          <w:rFonts w:eastAsia="Calibri"/>
          <w:b/>
          <w:spacing w:val="-2"/>
          <w:sz w:val="26"/>
          <w:szCs w:val="26"/>
        </w:rPr>
        <w:t>ọ</w:t>
      </w:r>
      <w:r w:rsidRPr="00FD1EB5">
        <w:rPr>
          <w:rFonts w:eastAsia="Calibri"/>
          <w:b/>
          <w:sz w:val="26"/>
          <w:szCs w:val="26"/>
        </w:rPr>
        <w:t>p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 xml:space="preserve">m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tổ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cuộc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họp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 xml:space="preserve">y </w:t>
      </w:r>
      <w:r w:rsidRPr="00FD1EB5">
        <w:rPr>
          <w:spacing w:val="1"/>
          <w:sz w:val="26"/>
          <w:szCs w:val="26"/>
        </w:rPr>
        <w:t>dự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quản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 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nh.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ia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họp 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 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 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chủ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viên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chọn,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 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chọn,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bất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cứ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ai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trách nh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ện, 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 ng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ời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5" w:name="_Toc464315274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.1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ậ</w:t>
      </w:r>
      <w:r w:rsidRPr="00FD1EB5">
        <w:rPr>
          <w:rFonts w:ascii="Times New Roman" w:hAnsi="Times New Roman" w:cs="Times New Roman"/>
        </w:rPr>
        <w:t xml:space="preserve">p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ế ho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ch q</w:t>
      </w:r>
      <w:r w:rsidRPr="00FD1EB5">
        <w:rPr>
          <w:rFonts w:ascii="Times New Roman" w:hAnsi="Times New Roman" w:cs="Times New Roman"/>
          <w:spacing w:val="-1"/>
        </w:rPr>
        <w:t>uả</w:t>
      </w:r>
      <w:r w:rsidRPr="00FD1EB5">
        <w:rPr>
          <w:rFonts w:ascii="Times New Roman" w:hAnsi="Times New Roman" w:cs="Times New Roman"/>
        </w:rPr>
        <w:t xml:space="preserve">n </w:t>
      </w:r>
      <w:r w:rsidRPr="00FD1EB5">
        <w:rPr>
          <w:rFonts w:ascii="Times New Roman" w:hAnsi="Times New Roman" w:cs="Times New Roman"/>
          <w:spacing w:val="-2"/>
        </w:rPr>
        <w:t>l</w:t>
      </w:r>
      <w:r w:rsidRPr="00FD1EB5">
        <w:rPr>
          <w:rFonts w:ascii="Times New Roman" w:hAnsi="Times New Roman" w:cs="Times New Roman"/>
        </w:rPr>
        <w:t>ý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2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 xml:space="preserve">nh: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ết quả.</w:t>
      </w:r>
      <w:bookmarkEnd w:id="5"/>
    </w:p>
    <w:p w:rsidR="00AE3128" w:rsidRPr="00FD1EB5" w:rsidRDefault="005F6AF8" w:rsidP="00FD1EB5">
      <w:pPr>
        <w:spacing w:before="120" w:line="360" w:lineRule="auto"/>
        <w:ind w:firstLine="720"/>
        <w:rPr>
          <w:rFonts w:eastAsia="Calibri"/>
          <w:sz w:val="26"/>
          <w:szCs w:val="26"/>
        </w:rPr>
      </w:pPr>
      <w:r w:rsidRPr="00FD1EB5">
        <w:rPr>
          <w:rFonts w:eastAsia="Calibri"/>
          <w:b/>
          <w:spacing w:val="-1"/>
          <w:sz w:val="26"/>
          <w:szCs w:val="26"/>
        </w:rPr>
        <w:t>6.1.3.1</w:t>
      </w:r>
      <w:r w:rsidRPr="00FD1EB5">
        <w:rPr>
          <w:rFonts w:eastAsia="Calibri"/>
          <w:b/>
          <w:sz w:val="26"/>
          <w:szCs w:val="26"/>
        </w:rPr>
        <w:t xml:space="preserve">.        </w:t>
      </w:r>
      <w:r w:rsidRPr="00FD1EB5">
        <w:rPr>
          <w:rFonts w:eastAsia="Calibri"/>
          <w:b/>
          <w:spacing w:val="6"/>
          <w:sz w:val="26"/>
          <w:szCs w:val="26"/>
        </w:rPr>
        <w:t xml:space="preserve"> </w:t>
      </w:r>
      <w:r w:rsidRPr="00FD1EB5">
        <w:rPr>
          <w:rFonts w:eastAsia="Calibri"/>
          <w:b/>
          <w:sz w:val="26"/>
          <w:szCs w:val="26"/>
        </w:rPr>
        <w:t>Kế hoạ</w:t>
      </w:r>
      <w:r w:rsidRPr="00FD1EB5">
        <w:rPr>
          <w:rFonts w:eastAsia="Calibri"/>
          <w:b/>
          <w:spacing w:val="-2"/>
          <w:sz w:val="26"/>
          <w:szCs w:val="26"/>
        </w:rPr>
        <w:t>c</w:t>
      </w:r>
      <w:r w:rsidRPr="00FD1EB5">
        <w:rPr>
          <w:rFonts w:eastAsia="Calibri"/>
          <w:b/>
          <w:sz w:val="26"/>
          <w:szCs w:val="26"/>
        </w:rPr>
        <w:t>h q</w:t>
      </w:r>
      <w:r w:rsidRPr="00FD1EB5">
        <w:rPr>
          <w:rFonts w:eastAsia="Calibri"/>
          <w:b/>
          <w:spacing w:val="-2"/>
          <w:sz w:val="26"/>
          <w:szCs w:val="26"/>
        </w:rPr>
        <w:t>u</w:t>
      </w:r>
      <w:r w:rsidRPr="00FD1EB5">
        <w:rPr>
          <w:rFonts w:eastAsia="Calibri"/>
          <w:b/>
          <w:sz w:val="26"/>
          <w:szCs w:val="26"/>
        </w:rPr>
        <w:t>ản lý</w:t>
      </w:r>
      <w:r w:rsidRPr="00FD1EB5">
        <w:rPr>
          <w:rFonts w:eastAsia="Calibri"/>
          <w:b/>
          <w:spacing w:val="-2"/>
          <w:sz w:val="26"/>
          <w:szCs w:val="26"/>
        </w:rPr>
        <w:t xml:space="preserve"> </w:t>
      </w:r>
      <w:r w:rsidRPr="00FD1EB5">
        <w:rPr>
          <w:rFonts w:eastAsia="Calibri"/>
          <w:b/>
          <w:sz w:val="26"/>
          <w:szCs w:val="26"/>
        </w:rPr>
        <w:t>l</w:t>
      </w:r>
      <w:r w:rsidRPr="00FD1EB5">
        <w:rPr>
          <w:rFonts w:eastAsia="Calibri"/>
          <w:b/>
          <w:spacing w:val="1"/>
          <w:sz w:val="26"/>
          <w:szCs w:val="26"/>
        </w:rPr>
        <w:t>ị</w:t>
      </w:r>
      <w:r w:rsidRPr="00FD1EB5">
        <w:rPr>
          <w:rFonts w:eastAsia="Calibri"/>
          <w:b/>
          <w:sz w:val="26"/>
          <w:szCs w:val="26"/>
        </w:rPr>
        <w:t>ch</w:t>
      </w:r>
      <w:r w:rsidRPr="00FD1EB5">
        <w:rPr>
          <w:rFonts w:eastAsia="Calibri"/>
          <w:b/>
          <w:spacing w:val="-3"/>
          <w:sz w:val="26"/>
          <w:szCs w:val="26"/>
        </w:rPr>
        <w:t xml:space="preserve"> </w:t>
      </w:r>
      <w:r w:rsidRPr="00FD1EB5">
        <w:rPr>
          <w:rFonts w:eastAsia="Calibri"/>
          <w:b/>
          <w:spacing w:val="1"/>
          <w:sz w:val="26"/>
          <w:szCs w:val="26"/>
        </w:rPr>
        <w:t>tr</w:t>
      </w:r>
      <w:r w:rsidRPr="00FD1EB5">
        <w:rPr>
          <w:rFonts w:eastAsia="Calibri"/>
          <w:b/>
          <w:sz w:val="26"/>
          <w:szCs w:val="26"/>
        </w:rPr>
        <w:t>ì</w:t>
      </w:r>
      <w:r w:rsidRPr="00FD1EB5">
        <w:rPr>
          <w:rFonts w:eastAsia="Calibri"/>
          <w:b/>
          <w:spacing w:val="-1"/>
          <w:sz w:val="26"/>
          <w:szCs w:val="26"/>
        </w:rPr>
        <w:t>n</w:t>
      </w:r>
      <w:r w:rsidRPr="00FD1EB5">
        <w:rPr>
          <w:rFonts w:eastAsia="Calibri"/>
          <w:b/>
          <w:sz w:val="26"/>
          <w:szCs w:val="26"/>
        </w:rPr>
        <w:t>h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Thành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chu</w:t>
      </w:r>
      <w:r w:rsidRPr="00FD1EB5">
        <w:rPr>
          <w:spacing w:val="1"/>
          <w:sz w:val="26"/>
          <w:szCs w:val="26"/>
        </w:rPr>
        <w:t>ẩ</w:t>
      </w:r>
      <w:r w:rsidRPr="00FD1EB5">
        <w:rPr>
          <w:sz w:val="26"/>
          <w:szCs w:val="26"/>
        </w:rPr>
        <w:t>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 phát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iá</w:t>
      </w:r>
      <w:r w:rsidRPr="00FD1EB5">
        <w:rPr>
          <w:sz w:val="26"/>
          <w:szCs w:val="26"/>
        </w:rPr>
        <w:t>m sát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 soát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2"/>
          <w:sz w:val="26"/>
          <w:szCs w:val="26"/>
        </w:rPr>
        <w:t xml:space="preserve"> 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 chính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 nh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khu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chu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(broad</w:t>
      </w:r>
      <w:r w:rsidRPr="00FD1EB5">
        <w:rPr>
          <w:spacing w:val="5"/>
          <w:sz w:val="26"/>
          <w:szCs w:val="26"/>
        </w:rPr>
        <w:t>l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f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ed),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nhu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u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,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>ưỡ</w:t>
      </w:r>
      <w:r w:rsidRPr="00FD1EB5">
        <w:rPr>
          <w:sz w:val="26"/>
          <w:szCs w:val="26"/>
        </w:rPr>
        <w:t>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 thích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Ví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dụ,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hi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sau: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P</w:t>
      </w:r>
      <w:r w:rsidRPr="00FD1EB5">
        <w:rPr>
          <w:b/>
          <w:color w:val="5B9BD4"/>
          <w:spacing w:val="3"/>
          <w:sz w:val="26"/>
          <w:szCs w:val="26"/>
        </w:rPr>
        <w:t>H</w:t>
      </w:r>
      <w:r w:rsidRPr="00FD1EB5">
        <w:rPr>
          <w:b/>
          <w:color w:val="5B9BD4"/>
          <w:spacing w:val="6"/>
          <w:sz w:val="26"/>
          <w:szCs w:val="26"/>
        </w:rPr>
        <w:t>Á</w:t>
      </w:r>
      <w:r w:rsidRPr="00FD1EB5">
        <w:rPr>
          <w:b/>
          <w:color w:val="5B9BD4"/>
          <w:sz w:val="26"/>
          <w:szCs w:val="26"/>
        </w:rPr>
        <w:t>T</w:t>
      </w:r>
      <w:r w:rsidRPr="00FD1EB5">
        <w:rPr>
          <w:b/>
          <w:color w:val="5B9BD4"/>
          <w:spacing w:val="30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T</w:t>
      </w:r>
      <w:r w:rsidRPr="00FD1EB5">
        <w:rPr>
          <w:b/>
          <w:color w:val="5B9BD4"/>
          <w:spacing w:val="6"/>
          <w:sz w:val="26"/>
          <w:szCs w:val="26"/>
        </w:rPr>
        <w:t>RI</w:t>
      </w:r>
      <w:r w:rsidRPr="00FD1EB5">
        <w:rPr>
          <w:b/>
          <w:color w:val="5B9BD4"/>
          <w:spacing w:val="3"/>
          <w:sz w:val="26"/>
          <w:szCs w:val="26"/>
        </w:rPr>
        <w:t>Ể</w:t>
      </w:r>
      <w:r w:rsidRPr="00FD1EB5">
        <w:rPr>
          <w:b/>
          <w:color w:val="5B9BD4"/>
          <w:sz w:val="26"/>
          <w:szCs w:val="26"/>
        </w:rPr>
        <w:t>N</w:t>
      </w:r>
      <w:r w:rsidRPr="00FD1EB5">
        <w:rPr>
          <w:b/>
          <w:color w:val="5B9BD4"/>
          <w:spacing w:val="33"/>
          <w:sz w:val="26"/>
          <w:szCs w:val="26"/>
        </w:rPr>
        <w:t xml:space="preserve"> </w:t>
      </w:r>
      <w:r w:rsidRPr="00FD1EB5">
        <w:rPr>
          <w:b/>
          <w:color w:val="5B9BD4"/>
          <w:spacing w:val="4"/>
          <w:sz w:val="26"/>
          <w:szCs w:val="26"/>
        </w:rPr>
        <w:t>M</w:t>
      </w:r>
      <w:r w:rsidRPr="00FD1EB5">
        <w:rPr>
          <w:b/>
          <w:color w:val="5B9BD4"/>
          <w:sz w:val="26"/>
          <w:szCs w:val="26"/>
        </w:rPr>
        <w:t>Ô</w:t>
      </w:r>
      <w:r w:rsidRPr="00FD1EB5">
        <w:rPr>
          <w:b/>
          <w:color w:val="5B9BD4"/>
          <w:spacing w:val="30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H</w:t>
      </w:r>
      <w:r w:rsidRPr="00FD1EB5">
        <w:rPr>
          <w:b/>
          <w:color w:val="5B9BD4"/>
          <w:spacing w:val="4"/>
          <w:sz w:val="26"/>
          <w:szCs w:val="26"/>
        </w:rPr>
        <w:t>Ì</w:t>
      </w:r>
      <w:r w:rsidRPr="00FD1EB5">
        <w:rPr>
          <w:b/>
          <w:color w:val="5B9BD4"/>
          <w:spacing w:val="3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30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T</w:t>
      </w:r>
      <w:r w:rsidRPr="00FD1EB5">
        <w:rPr>
          <w:b/>
          <w:color w:val="5B9BD4"/>
          <w:spacing w:val="7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Ế</w:t>
      </w:r>
      <w:r w:rsidRPr="00FD1EB5">
        <w:rPr>
          <w:b/>
          <w:color w:val="5B9BD4"/>
          <w:sz w:val="26"/>
          <w:szCs w:val="26"/>
        </w:rPr>
        <w:t>N</w:t>
      </w:r>
      <w:r w:rsidRPr="00FD1EB5">
        <w:rPr>
          <w:b/>
          <w:color w:val="5B9BD4"/>
          <w:spacing w:val="30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Đ</w:t>
      </w:r>
      <w:r w:rsidRPr="00FD1EB5">
        <w:rPr>
          <w:b/>
          <w:color w:val="5B9BD4"/>
          <w:sz w:val="26"/>
          <w:szCs w:val="26"/>
        </w:rPr>
        <w:t>Ộ</w:t>
      </w:r>
      <w:r w:rsidRPr="00FD1EB5">
        <w:rPr>
          <w:b/>
          <w:color w:val="5B9BD4"/>
          <w:spacing w:val="31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D</w:t>
      </w:r>
      <w:r w:rsidRPr="00FD1EB5">
        <w:rPr>
          <w:b/>
          <w:color w:val="5B9BD4"/>
          <w:sz w:val="26"/>
          <w:szCs w:val="26"/>
        </w:rPr>
        <w:t>Ự</w:t>
      </w:r>
      <w:r w:rsidRPr="00FD1EB5">
        <w:rPr>
          <w:b/>
          <w:color w:val="5B9BD4"/>
          <w:spacing w:val="29"/>
          <w:sz w:val="26"/>
          <w:szCs w:val="26"/>
        </w:rPr>
        <w:t xml:space="preserve"> </w:t>
      </w:r>
      <w:r w:rsidRPr="00FD1EB5">
        <w:rPr>
          <w:b/>
          <w:color w:val="5B9BD4"/>
          <w:spacing w:val="4"/>
          <w:sz w:val="26"/>
          <w:szCs w:val="26"/>
        </w:rPr>
        <w:t>Á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2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ơng</w:t>
      </w:r>
      <w:r w:rsidRPr="00FD1EB5">
        <w:rPr>
          <w:color w:val="000000"/>
          <w:spacing w:val="1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</w:t>
      </w:r>
      <w:r w:rsidRPr="00FD1EB5">
        <w:rPr>
          <w:color w:val="000000"/>
          <w:spacing w:val="2"/>
          <w:sz w:val="26"/>
          <w:szCs w:val="26"/>
        </w:rPr>
        <w:t>á</w:t>
      </w:r>
      <w:r w:rsidRPr="00FD1EB5">
        <w:rPr>
          <w:color w:val="000000"/>
          <w:sz w:val="26"/>
          <w:szCs w:val="26"/>
        </w:rPr>
        <w:t>p</w:t>
      </w:r>
      <w:r w:rsidRPr="00FD1EB5">
        <w:rPr>
          <w:color w:val="000000"/>
          <w:spacing w:val="1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và</w:t>
      </w:r>
      <w:r w:rsidRPr="00FD1EB5">
        <w:rPr>
          <w:color w:val="000000"/>
          <w:spacing w:val="2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các</w:t>
      </w:r>
      <w:r w:rsidRPr="00FD1EB5">
        <w:rPr>
          <w:color w:val="000000"/>
          <w:spacing w:val="2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cô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19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ụ</w:t>
      </w:r>
      <w:r w:rsidRPr="00FD1EB5">
        <w:rPr>
          <w:color w:val="000000"/>
          <w:spacing w:val="2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lập</w:t>
      </w:r>
      <w:r w:rsidRPr="00FD1EB5">
        <w:rPr>
          <w:color w:val="000000"/>
          <w:spacing w:val="2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22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oạch</w:t>
      </w:r>
      <w:r w:rsidR="002B2A52" w:rsidRPr="00FD1EB5">
        <w:rPr>
          <w:color w:val="00000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 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MỨ</w:t>
      </w:r>
      <w:r w:rsidRPr="00FD1EB5">
        <w:rPr>
          <w:b/>
          <w:color w:val="5B9BD4"/>
          <w:sz w:val="26"/>
          <w:szCs w:val="26"/>
        </w:rPr>
        <w:t>C</w:t>
      </w:r>
      <w:r w:rsidRPr="00FD1EB5">
        <w:rPr>
          <w:b/>
          <w:color w:val="5B9BD4"/>
          <w:spacing w:val="14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Đ</w:t>
      </w:r>
      <w:r w:rsidRPr="00FD1EB5">
        <w:rPr>
          <w:b/>
          <w:color w:val="5B9BD4"/>
          <w:sz w:val="26"/>
          <w:szCs w:val="26"/>
        </w:rPr>
        <w:t>Ộ</w:t>
      </w:r>
      <w:r w:rsidRPr="00FD1EB5">
        <w:rPr>
          <w:b/>
          <w:color w:val="5B9BD4"/>
          <w:spacing w:val="15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C</w:t>
      </w:r>
      <w:r w:rsidRPr="00FD1EB5">
        <w:rPr>
          <w:b/>
          <w:color w:val="5B9BD4"/>
          <w:spacing w:val="3"/>
          <w:sz w:val="26"/>
          <w:szCs w:val="26"/>
        </w:rPr>
        <w:t>H</w:t>
      </w:r>
      <w:r w:rsidRPr="00FD1EB5">
        <w:rPr>
          <w:b/>
          <w:color w:val="5B9BD4"/>
          <w:spacing w:val="2"/>
          <w:sz w:val="26"/>
          <w:szCs w:val="26"/>
        </w:rPr>
        <w:t>Í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15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XÁ</w:t>
      </w:r>
      <w:r w:rsidRPr="00FD1EB5">
        <w:rPr>
          <w:b/>
          <w:color w:val="5B9BD4"/>
          <w:spacing w:val="8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</w:t>
      </w:r>
      <w:r w:rsidRPr="00FD1EB5">
        <w:rPr>
          <w:color w:val="000000"/>
          <w:spacing w:val="3"/>
          <w:sz w:val="26"/>
          <w:szCs w:val="26"/>
        </w:rPr>
        <w:t>ạ</w:t>
      </w:r>
      <w:r w:rsidRPr="00FD1EB5">
        <w:rPr>
          <w:color w:val="000000"/>
          <w:sz w:val="26"/>
          <w:szCs w:val="26"/>
        </w:rPr>
        <w:t>m vi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ấp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nhận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4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sử</w:t>
      </w:r>
      <w:r w:rsidRPr="00FD1EB5">
        <w:rPr>
          <w:color w:val="000000"/>
          <w:spacing w:val="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dụng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trong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việc</w:t>
      </w:r>
      <w:r w:rsidRPr="00FD1EB5">
        <w:rPr>
          <w:color w:val="000000"/>
          <w:spacing w:val="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xác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ịnh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tính thời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gian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hoạt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ộ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3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ự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tế</w:t>
      </w:r>
      <w:r w:rsidRPr="00FD1EB5">
        <w:rPr>
          <w:color w:val="000000"/>
          <w:spacing w:val="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2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 xml:space="preserve">y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ị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à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có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ể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bao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2"/>
          <w:sz w:val="26"/>
          <w:szCs w:val="26"/>
        </w:rPr>
        <w:t>ồ</w:t>
      </w:r>
      <w:r w:rsidRPr="00FD1EB5">
        <w:rPr>
          <w:color w:val="000000"/>
          <w:sz w:val="26"/>
          <w:szCs w:val="26"/>
        </w:rPr>
        <w:t>m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ột</w:t>
      </w:r>
      <w:r w:rsidRPr="00FD1EB5">
        <w:rPr>
          <w:color w:val="000000"/>
          <w:spacing w:val="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số</w:t>
      </w:r>
      <w:r w:rsidRPr="00FD1EB5">
        <w:rPr>
          <w:color w:val="000000"/>
          <w:spacing w:val="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chi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phí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dự phòng.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Đ</w:t>
      </w:r>
      <w:r w:rsidRPr="00FD1EB5">
        <w:rPr>
          <w:b/>
          <w:color w:val="5B9BD4"/>
          <w:spacing w:val="3"/>
          <w:sz w:val="26"/>
          <w:szCs w:val="26"/>
        </w:rPr>
        <w:t>Ơ</w:t>
      </w:r>
      <w:r w:rsidRPr="00FD1EB5">
        <w:rPr>
          <w:b/>
          <w:color w:val="5B9BD4"/>
          <w:sz w:val="26"/>
          <w:szCs w:val="26"/>
        </w:rPr>
        <w:t>N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4"/>
          <w:sz w:val="26"/>
          <w:szCs w:val="26"/>
        </w:rPr>
        <w:t>V</w:t>
      </w:r>
      <w:r w:rsidRPr="00FD1EB5">
        <w:rPr>
          <w:b/>
          <w:color w:val="5B9BD4"/>
          <w:sz w:val="26"/>
          <w:szCs w:val="26"/>
        </w:rPr>
        <w:t>Ị</w:t>
      </w:r>
      <w:r w:rsidRPr="00FD1EB5">
        <w:rPr>
          <w:b/>
          <w:color w:val="5B9BD4"/>
          <w:spacing w:val="14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Đ</w:t>
      </w:r>
      <w:r w:rsidRPr="00FD1EB5">
        <w:rPr>
          <w:b/>
          <w:color w:val="5B9BD4"/>
          <w:sz w:val="26"/>
          <w:szCs w:val="26"/>
        </w:rPr>
        <w:t>O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L</w:t>
      </w:r>
      <w:r w:rsidRPr="00FD1EB5">
        <w:rPr>
          <w:b/>
          <w:color w:val="5B9BD4"/>
          <w:spacing w:val="6"/>
          <w:sz w:val="26"/>
          <w:szCs w:val="26"/>
        </w:rPr>
        <w:t>Ư</w:t>
      </w:r>
      <w:r w:rsidRPr="00FD1EB5">
        <w:rPr>
          <w:b/>
          <w:color w:val="5B9BD4"/>
          <w:spacing w:val="1"/>
          <w:sz w:val="26"/>
          <w:szCs w:val="26"/>
        </w:rPr>
        <w:t>Ờ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pacing w:val="4"/>
          <w:sz w:val="26"/>
          <w:szCs w:val="26"/>
        </w:rPr>
        <w:t>G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 xml:space="preserve">Mỗi đơn </w:t>
      </w:r>
      <w:r w:rsidRPr="00FD1EB5">
        <w:rPr>
          <w:color w:val="000000"/>
          <w:spacing w:val="1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ị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pacing w:val="2"/>
          <w:sz w:val="26"/>
          <w:szCs w:val="26"/>
        </w:rPr>
        <w:t>ợ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sử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dụng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trong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các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</w:t>
      </w:r>
      <w:r w:rsidRPr="00FD1EB5">
        <w:rPr>
          <w:color w:val="000000"/>
          <w:spacing w:val="2"/>
          <w:sz w:val="26"/>
          <w:szCs w:val="26"/>
        </w:rPr>
        <w:t>é</w:t>
      </w:r>
      <w:r w:rsidRPr="00FD1EB5">
        <w:rPr>
          <w:color w:val="000000"/>
          <w:sz w:val="26"/>
          <w:szCs w:val="26"/>
        </w:rPr>
        <w:t>p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đo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(n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ư g</w:t>
      </w:r>
      <w:r w:rsidRPr="00FD1EB5">
        <w:rPr>
          <w:color w:val="000000"/>
          <w:spacing w:val="2"/>
          <w:sz w:val="26"/>
          <w:szCs w:val="26"/>
        </w:rPr>
        <w:t>i</w:t>
      </w:r>
      <w:r w:rsidRPr="00FD1EB5">
        <w:rPr>
          <w:color w:val="000000"/>
          <w:sz w:val="26"/>
          <w:szCs w:val="26"/>
        </w:rPr>
        <w:t>ờ, ng</w:t>
      </w:r>
      <w:r w:rsidRPr="00FD1EB5">
        <w:rPr>
          <w:color w:val="000000"/>
          <w:spacing w:val="5"/>
          <w:sz w:val="26"/>
          <w:szCs w:val="26"/>
        </w:rPr>
        <w:t>à</w:t>
      </w:r>
      <w:r w:rsidRPr="00FD1EB5">
        <w:rPr>
          <w:color w:val="000000"/>
          <w:spacing w:val="-5"/>
          <w:sz w:val="26"/>
          <w:szCs w:val="26"/>
        </w:rPr>
        <w:t>y</w:t>
      </w:r>
      <w:r w:rsidRPr="00FD1EB5">
        <w:rPr>
          <w:color w:val="000000"/>
          <w:sz w:val="26"/>
          <w:szCs w:val="26"/>
        </w:rPr>
        <w:t>,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ặc vài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tuần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ơ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ị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</w:t>
      </w:r>
      <w:r w:rsidRPr="00FD1EB5">
        <w:rPr>
          <w:color w:val="000000"/>
          <w:spacing w:val="2"/>
          <w:sz w:val="26"/>
          <w:szCs w:val="26"/>
        </w:rPr>
        <w:t>ờ</w:t>
      </w:r>
      <w:r w:rsidRPr="00FD1EB5">
        <w:rPr>
          <w:color w:val="000000"/>
          <w:sz w:val="26"/>
          <w:szCs w:val="26"/>
        </w:rPr>
        <w:t>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gian,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hoặc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ét,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lít,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t</w:t>
      </w:r>
      <w:r w:rsidRPr="00FD1EB5">
        <w:rPr>
          <w:color w:val="000000"/>
          <w:spacing w:val="3"/>
          <w:sz w:val="26"/>
          <w:szCs w:val="26"/>
        </w:rPr>
        <w:t>ấ</w:t>
      </w:r>
      <w:r w:rsidRPr="00FD1EB5">
        <w:rPr>
          <w:color w:val="000000"/>
          <w:sz w:val="26"/>
          <w:szCs w:val="26"/>
        </w:rPr>
        <w:t>n,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k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,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ặc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cub</w:t>
      </w:r>
      <w:r w:rsidRPr="00FD1EB5">
        <w:rPr>
          <w:color w:val="000000"/>
          <w:spacing w:val="2"/>
          <w:sz w:val="26"/>
          <w:szCs w:val="26"/>
        </w:rPr>
        <w:t>i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-5"/>
          <w:sz w:val="26"/>
          <w:szCs w:val="26"/>
        </w:rPr>
        <w:t>y</w:t>
      </w:r>
      <w:r w:rsidRPr="00FD1EB5">
        <w:rPr>
          <w:color w:val="000000"/>
          <w:sz w:val="26"/>
          <w:szCs w:val="26"/>
        </w:rPr>
        <w:t>a</w:t>
      </w:r>
      <w:r w:rsidRPr="00FD1EB5">
        <w:rPr>
          <w:color w:val="000000"/>
          <w:spacing w:val="2"/>
          <w:sz w:val="26"/>
          <w:szCs w:val="26"/>
        </w:rPr>
        <w:t>rd</w:t>
      </w:r>
      <w:r w:rsidRPr="00FD1EB5">
        <w:rPr>
          <w:color w:val="000000"/>
          <w:sz w:val="26"/>
          <w:szCs w:val="26"/>
        </w:rPr>
        <w:t>s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đơn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ị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số l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ợng)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xác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ịnh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ho</w:t>
      </w:r>
      <w:r w:rsidRPr="00FD1EB5">
        <w:rPr>
          <w:color w:val="000000"/>
          <w:spacing w:val="-2"/>
          <w:sz w:val="26"/>
          <w:szCs w:val="26"/>
        </w:rPr>
        <w:t xml:space="preserve"> m</w:t>
      </w:r>
      <w:r w:rsidRPr="00FD1EB5">
        <w:rPr>
          <w:color w:val="000000"/>
          <w:sz w:val="26"/>
          <w:szCs w:val="26"/>
        </w:rPr>
        <w:t>ỗi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tài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5"/>
          <w:sz w:val="26"/>
          <w:szCs w:val="26"/>
        </w:rPr>
        <w:t>u</w:t>
      </w:r>
      <w:r w:rsidRPr="00FD1EB5">
        <w:rPr>
          <w:color w:val="000000"/>
          <w:spacing w:val="-5"/>
          <w:sz w:val="26"/>
          <w:szCs w:val="26"/>
        </w:rPr>
        <w:t>y</w:t>
      </w:r>
      <w:r w:rsidRPr="00FD1EB5">
        <w:rPr>
          <w:color w:val="000000"/>
          <w:sz w:val="26"/>
          <w:szCs w:val="26"/>
        </w:rPr>
        <w:t>ên.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Q</w:t>
      </w:r>
      <w:r w:rsidRPr="00FD1EB5">
        <w:rPr>
          <w:b/>
          <w:color w:val="5B9BD4"/>
          <w:spacing w:val="6"/>
          <w:sz w:val="26"/>
          <w:szCs w:val="26"/>
        </w:rPr>
        <w:t>U</w:t>
      </w:r>
      <w:r w:rsidRPr="00FD1EB5">
        <w:rPr>
          <w:b/>
          <w:color w:val="5B9BD4"/>
          <w:sz w:val="26"/>
          <w:szCs w:val="26"/>
        </w:rPr>
        <w:t>Y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T</w:t>
      </w:r>
      <w:r w:rsidRPr="00FD1EB5">
        <w:rPr>
          <w:b/>
          <w:color w:val="5B9BD4"/>
          <w:spacing w:val="6"/>
          <w:sz w:val="26"/>
          <w:szCs w:val="26"/>
        </w:rPr>
        <w:t>R</w:t>
      </w:r>
      <w:r w:rsidRPr="00FD1EB5">
        <w:rPr>
          <w:b/>
          <w:color w:val="5B9BD4"/>
          <w:spacing w:val="2"/>
          <w:sz w:val="26"/>
          <w:szCs w:val="26"/>
        </w:rPr>
        <w:t>Ì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7"/>
          <w:sz w:val="26"/>
          <w:szCs w:val="26"/>
        </w:rPr>
        <w:t>T</w:t>
      </w:r>
      <w:r w:rsidRPr="00FD1EB5">
        <w:rPr>
          <w:b/>
          <w:color w:val="5B9BD4"/>
          <w:sz w:val="26"/>
          <w:szCs w:val="26"/>
        </w:rPr>
        <w:t>Ổ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C</w:t>
      </w:r>
      <w:r w:rsidRPr="00FD1EB5">
        <w:rPr>
          <w:b/>
          <w:color w:val="5B9BD4"/>
          <w:spacing w:val="4"/>
          <w:sz w:val="26"/>
          <w:szCs w:val="26"/>
        </w:rPr>
        <w:t>H</w:t>
      </w:r>
      <w:r w:rsidRPr="00FD1EB5">
        <w:rPr>
          <w:b/>
          <w:color w:val="5B9BD4"/>
          <w:spacing w:val="2"/>
          <w:sz w:val="26"/>
          <w:szCs w:val="26"/>
        </w:rPr>
        <w:t>Ứ</w:t>
      </w:r>
      <w:r w:rsidRPr="00FD1EB5">
        <w:rPr>
          <w:b/>
          <w:color w:val="5B9BD4"/>
          <w:sz w:val="26"/>
          <w:szCs w:val="26"/>
        </w:rPr>
        <w:t>C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L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5"/>
          <w:sz w:val="26"/>
          <w:szCs w:val="26"/>
        </w:rPr>
        <w:t>Ê</w:t>
      </w:r>
      <w:r w:rsidRPr="00FD1EB5">
        <w:rPr>
          <w:b/>
          <w:color w:val="5B9BD4"/>
          <w:sz w:val="26"/>
          <w:szCs w:val="26"/>
        </w:rPr>
        <w:t>N</w:t>
      </w:r>
      <w:r w:rsidRPr="00FD1EB5">
        <w:rPr>
          <w:b/>
          <w:color w:val="5B9BD4"/>
          <w:spacing w:val="15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K</w:t>
      </w:r>
      <w:r w:rsidRPr="00FD1EB5">
        <w:rPr>
          <w:b/>
          <w:color w:val="5B9BD4"/>
          <w:spacing w:val="6"/>
          <w:sz w:val="26"/>
          <w:szCs w:val="26"/>
        </w:rPr>
        <w:t>ẾT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W</w:t>
      </w:r>
      <w:r w:rsidRPr="00FD1EB5">
        <w:rPr>
          <w:color w:val="000000"/>
          <w:sz w:val="26"/>
          <w:szCs w:val="26"/>
        </w:rPr>
        <w:t>BS (P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pacing w:val="3"/>
          <w:sz w:val="26"/>
          <w:szCs w:val="26"/>
        </w:rPr>
        <w:t>ầ</w:t>
      </w:r>
      <w:r w:rsidRPr="00FD1EB5">
        <w:rPr>
          <w:color w:val="000000"/>
          <w:sz w:val="26"/>
          <w:szCs w:val="26"/>
        </w:rPr>
        <w:t>n 5.4)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cung</w:t>
      </w:r>
      <w:r w:rsidRPr="00FD1EB5">
        <w:rPr>
          <w:color w:val="000000"/>
          <w:spacing w:val="1"/>
          <w:sz w:val="26"/>
          <w:szCs w:val="26"/>
        </w:rPr>
        <w:t xml:space="preserve"> c</w:t>
      </w:r>
      <w:r w:rsidRPr="00FD1EB5">
        <w:rPr>
          <w:color w:val="000000"/>
          <w:sz w:val="26"/>
          <w:szCs w:val="26"/>
        </w:rPr>
        <w:t>ấp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</w:t>
      </w:r>
      <w:r w:rsidRPr="00FD1EB5">
        <w:rPr>
          <w:color w:val="000000"/>
          <w:spacing w:val="2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ôn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ổ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cho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hoạch quản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ti</w:t>
      </w:r>
      <w:r w:rsidRPr="00FD1EB5">
        <w:rPr>
          <w:color w:val="000000"/>
          <w:spacing w:val="3"/>
          <w:sz w:val="26"/>
          <w:szCs w:val="26"/>
        </w:rPr>
        <w:t>ế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độ,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o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ép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cho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phù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ợp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ới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dự toán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và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>ết quả.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B</w:t>
      </w:r>
      <w:r w:rsidRPr="00FD1EB5">
        <w:rPr>
          <w:b/>
          <w:color w:val="5B9BD4"/>
          <w:spacing w:val="6"/>
          <w:sz w:val="26"/>
          <w:szCs w:val="26"/>
        </w:rPr>
        <w:t>Ả</w:t>
      </w:r>
      <w:r w:rsidRPr="00FD1EB5">
        <w:rPr>
          <w:b/>
          <w:color w:val="5B9BD4"/>
          <w:sz w:val="26"/>
          <w:szCs w:val="26"/>
        </w:rPr>
        <w:t>O</w:t>
      </w:r>
      <w:r w:rsidRPr="00FD1EB5">
        <w:rPr>
          <w:b/>
          <w:color w:val="5B9BD4"/>
          <w:spacing w:val="4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T</w:t>
      </w:r>
      <w:r w:rsidRPr="00FD1EB5">
        <w:rPr>
          <w:b/>
          <w:color w:val="5B9BD4"/>
          <w:spacing w:val="6"/>
          <w:sz w:val="26"/>
          <w:szCs w:val="26"/>
        </w:rPr>
        <w:t>R</w:t>
      </w:r>
      <w:r w:rsidRPr="00FD1EB5">
        <w:rPr>
          <w:b/>
          <w:color w:val="5B9BD4"/>
          <w:sz w:val="26"/>
          <w:szCs w:val="26"/>
        </w:rPr>
        <w:t>Ì</w:t>
      </w:r>
      <w:r w:rsidRPr="00FD1EB5">
        <w:rPr>
          <w:b/>
          <w:color w:val="5B9BD4"/>
          <w:spacing w:val="6"/>
          <w:sz w:val="26"/>
          <w:szCs w:val="26"/>
        </w:rPr>
        <w:t xml:space="preserve"> </w:t>
      </w:r>
      <w:r w:rsidRPr="00FD1EB5">
        <w:rPr>
          <w:b/>
          <w:color w:val="5B9BD4"/>
          <w:spacing w:val="4"/>
          <w:sz w:val="26"/>
          <w:szCs w:val="26"/>
        </w:rPr>
        <w:t>M</w:t>
      </w:r>
      <w:r w:rsidRPr="00FD1EB5">
        <w:rPr>
          <w:b/>
          <w:color w:val="5B9BD4"/>
          <w:sz w:val="26"/>
          <w:szCs w:val="26"/>
        </w:rPr>
        <w:t>Ô</w:t>
      </w:r>
      <w:r w:rsidRPr="00FD1EB5">
        <w:rPr>
          <w:b/>
          <w:color w:val="5B9BD4"/>
          <w:spacing w:val="6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H</w:t>
      </w:r>
      <w:r w:rsidRPr="00FD1EB5">
        <w:rPr>
          <w:b/>
          <w:color w:val="5B9BD4"/>
          <w:spacing w:val="4"/>
          <w:sz w:val="26"/>
          <w:szCs w:val="26"/>
        </w:rPr>
        <w:t>Ì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4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T</w:t>
      </w:r>
      <w:r w:rsidRPr="00FD1EB5">
        <w:rPr>
          <w:b/>
          <w:color w:val="5B9BD4"/>
          <w:spacing w:val="9"/>
          <w:sz w:val="26"/>
          <w:szCs w:val="26"/>
        </w:rPr>
        <w:t>I</w:t>
      </w:r>
      <w:r w:rsidRPr="00FD1EB5">
        <w:rPr>
          <w:b/>
          <w:color w:val="5B9BD4"/>
          <w:spacing w:val="3"/>
          <w:sz w:val="26"/>
          <w:szCs w:val="26"/>
        </w:rPr>
        <w:t>Ế</w:t>
      </w:r>
      <w:r w:rsidRPr="00FD1EB5">
        <w:rPr>
          <w:b/>
          <w:color w:val="5B9BD4"/>
          <w:sz w:val="26"/>
          <w:szCs w:val="26"/>
        </w:rPr>
        <w:t>N</w:t>
      </w:r>
      <w:r w:rsidRPr="00FD1EB5">
        <w:rPr>
          <w:b/>
          <w:color w:val="5B9BD4"/>
          <w:spacing w:val="9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Đ</w:t>
      </w:r>
      <w:r w:rsidRPr="00FD1EB5">
        <w:rPr>
          <w:b/>
          <w:color w:val="5B9BD4"/>
          <w:sz w:val="26"/>
          <w:szCs w:val="26"/>
        </w:rPr>
        <w:t>Ộ</w:t>
      </w:r>
      <w:r w:rsidRPr="00FD1EB5">
        <w:rPr>
          <w:b/>
          <w:color w:val="5B9BD4"/>
          <w:spacing w:val="4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D</w:t>
      </w:r>
      <w:r w:rsidRPr="00FD1EB5">
        <w:rPr>
          <w:b/>
          <w:color w:val="5B9BD4"/>
          <w:sz w:val="26"/>
          <w:szCs w:val="26"/>
        </w:rPr>
        <w:t>Ự</w:t>
      </w:r>
      <w:r w:rsidRPr="00FD1EB5">
        <w:rPr>
          <w:b/>
          <w:color w:val="5B9BD4"/>
          <w:spacing w:val="7"/>
          <w:sz w:val="26"/>
          <w:szCs w:val="26"/>
        </w:rPr>
        <w:t xml:space="preserve"> </w:t>
      </w:r>
      <w:r w:rsidRPr="00FD1EB5">
        <w:rPr>
          <w:b/>
          <w:color w:val="5B9BD4"/>
          <w:spacing w:val="4"/>
          <w:sz w:val="26"/>
          <w:szCs w:val="26"/>
        </w:rPr>
        <w:t>Á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Quá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trình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5"/>
          <w:sz w:val="26"/>
          <w:szCs w:val="26"/>
        </w:rPr>
        <w:t>à</w:t>
      </w:r>
      <w:r w:rsidRPr="00FD1EB5">
        <w:rPr>
          <w:color w:val="000000"/>
          <w:sz w:val="26"/>
          <w:szCs w:val="26"/>
        </w:rPr>
        <w:t>y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sử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dụng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để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ập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nhật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2"/>
          <w:sz w:val="26"/>
          <w:szCs w:val="26"/>
        </w:rPr>
        <w:t>r</w:t>
      </w:r>
      <w:r w:rsidRPr="00FD1EB5">
        <w:rPr>
          <w:color w:val="000000"/>
          <w:sz w:val="26"/>
          <w:szCs w:val="26"/>
        </w:rPr>
        <w:t>ạng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</w:t>
      </w:r>
      <w:r w:rsidRPr="00FD1EB5">
        <w:rPr>
          <w:color w:val="000000"/>
          <w:spacing w:val="2"/>
          <w:sz w:val="26"/>
          <w:szCs w:val="26"/>
        </w:rPr>
        <w:t>á</w:t>
      </w:r>
      <w:r w:rsidRPr="00FD1EB5">
        <w:rPr>
          <w:color w:val="000000"/>
          <w:sz w:val="26"/>
          <w:szCs w:val="26"/>
        </w:rPr>
        <w:t>i dự án và ghi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l</w:t>
      </w:r>
      <w:r w:rsidRPr="00FD1EB5">
        <w:rPr>
          <w:color w:val="000000"/>
          <w:sz w:val="26"/>
          <w:szCs w:val="26"/>
        </w:rPr>
        <w:t>ại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1"/>
          <w:sz w:val="26"/>
          <w:szCs w:val="26"/>
        </w:rPr>
        <w:t>i</w:t>
      </w:r>
      <w:r w:rsidRPr="00FD1EB5">
        <w:rPr>
          <w:color w:val="000000"/>
          <w:spacing w:val="3"/>
          <w:sz w:val="26"/>
          <w:szCs w:val="26"/>
        </w:rPr>
        <w:t>ế</w:t>
      </w:r>
      <w:r w:rsidRPr="00FD1EB5">
        <w:rPr>
          <w:color w:val="000000"/>
          <w:sz w:val="26"/>
          <w:szCs w:val="26"/>
        </w:rPr>
        <w:t>n độ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</w:t>
      </w:r>
      <w:r w:rsidRPr="00FD1EB5">
        <w:rPr>
          <w:color w:val="000000"/>
          <w:spacing w:val="1"/>
          <w:sz w:val="26"/>
          <w:szCs w:val="26"/>
        </w:rPr>
        <w:t>ự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hiện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 xml:space="preserve">dự án theo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ô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hình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 xml:space="preserve">ế 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oạch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on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quá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trình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ự</w:t>
      </w:r>
      <w:r w:rsidRPr="00FD1EB5">
        <w:rPr>
          <w:color w:val="000000"/>
          <w:sz w:val="26"/>
          <w:szCs w:val="26"/>
        </w:rPr>
        <w:t>c hiện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dự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N</w:t>
      </w:r>
      <w:r w:rsidRPr="00FD1EB5">
        <w:rPr>
          <w:b/>
          <w:color w:val="5B9BD4"/>
          <w:spacing w:val="4"/>
          <w:sz w:val="26"/>
          <w:szCs w:val="26"/>
        </w:rPr>
        <w:t>G</w:t>
      </w:r>
      <w:r w:rsidRPr="00FD1EB5">
        <w:rPr>
          <w:b/>
          <w:color w:val="5B9BD4"/>
          <w:spacing w:val="5"/>
          <w:sz w:val="26"/>
          <w:szCs w:val="26"/>
        </w:rPr>
        <w:t>Ư</w:t>
      </w:r>
      <w:r w:rsidRPr="00FD1EB5">
        <w:rPr>
          <w:b/>
          <w:color w:val="5B9BD4"/>
          <w:spacing w:val="4"/>
          <w:sz w:val="26"/>
          <w:szCs w:val="26"/>
        </w:rPr>
        <w:t>Ỡ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G</w:t>
      </w:r>
      <w:r w:rsidRPr="00FD1EB5">
        <w:rPr>
          <w:b/>
          <w:color w:val="5B9BD4"/>
          <w:spacing w:val="6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K</w:t>
      </w:r>
      <w:r w:rsidRPr="00FD1EB5">
        <w:rPr>
          <w:b/>
          <w:color w:val="5B9BD4"/>
          <w:spacing w:val="5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Ể</w:t>
      </w:r>
      <w:r w:rsidRPr="00FD1EB5">
        <w:rPr>
          <w:b/>
          <w:color w:val="5B9BD4"/>
          <w:sz w:val="26"/>
          <w:szCs w:val="26"/>
        </w:rPr>
        <w:t>M</w:t>
      </w:r>
      <w:r w:rsidRPr="00FD1EB5">
        <w:rPr>
          <w:b/>
          <w:color w:val="5B9BD4"/>
          <w:spacing w:val="7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S</w:t>
      </w:r>
      <w:r w:rsidRPr="00FD1EB5">
        <w:rPr>
          <w:b/>
          <w:color w:val="5B9BD4"/>
          <w:spacing w:val="3"/>
          <w:sz w:val="26"/>
          <w:szCs w:val="26"/>
        </w:rPr>
        <w:t>OÁ</w:t>
      </w:r>
      <w:r w:rsidRPr="00FD1EB5">
        <w:rPr>
          <w:b/>
          <w:color w:val="5B9BD4"/>
          <w:spacing w:val="7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Biến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ỡng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</w:t>
      </w:r>
      <w:r w:rsidRPr="00FD1EB5">
        <w:rPr>
          <w:color w:val="000000"/>
          <w:spacing w:val="1"/>
          <w:sz w:val="26"/>
          <w:szCs w:val="26"/>
        </w:rPr>
        <w:t>ự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hiện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hoạch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gi</w:t>
      </w:r>
      <w:r w:rsidRPr="00FD1EB5">
        <w:rPr>
          <w:color w:val="000000"/>
          <w:spacing w:val="2"/>
          <w:sz w:val="26"/>
          <w:szCs w:val="26"/>
        </w:rPr>
        <w:t>á</w:t>
      </w:r>
      <w:r w:rsidRPr="00FD1EB5">
        <w:rPr>
          <w:color w:val="000000"/>
          <w:sz w:val="26"/>
          <w:szCs w:val="26"/>
        </w:rPr>
        <w:t>m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sát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4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5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y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định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nh</w:t>
      </w:r>
      <w:r w:rsidRPr="00FD1EB5">
        <w:rPr>
          <w:color w:val="000000"/>
          <w:spacing w:val="3"/>
          <w:sz w:val="26"/>
          <w:szCs w:val="26"/>
        </w:rPr>
        <w:t>ằ</w:t>
      </w:r>
      <w:r w:rsidRPr="00FD1EB5">
        <w:rPr>
          <w:color w:val="000000"/>
          <w:sz w:val="26"/>
          <w:szCs w:val="26"/>
        </w:rPr>
        <w:t>m để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chỉ</w:t>
      </w:r>
      <w:r w:rsidRPr="00FD1EB5">
        <w:rPr>
          <w:color w:val="000000"/>
          <w:spacing w:val="8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ột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thỏa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</w:t>
      </w:r>
      <w:r w:rsidRPr="00FD1EB5">
        <w:rPr>
          <w:color w:val="000000"/>
          <w:spacing w:val="1"/>
          <w:sz w:val="26"/>
          <w:szCs w:val="26"/>
        </w:rPr>
        <w:t>u</w:t>
      </w:r>
      <w:r w:rsidRPr="00FD1EB5">
        <w:rPr>
          <w:color w:val="000000"/>
          <w:spacing w:val="3"/>
          <w:sz w:val="26"/>
          <w:szCs w:val="26"/>
        </w:rPr>
        <w:t>ậ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về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số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ợng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biến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ể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 cho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phép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i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ột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số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hành động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cần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phải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4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ự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hiện.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ỡng th</w:t>
      </w:r>
      <w:r w:rsidRPr="00FD1EB5">
        <w:rPr>
          <w:color w:val="000000"/>
          <w:spacing w:val="2"/>
          <w:sz w:val="26"/>
          <w:szCs w:val="26"/>
        </w:rPr>
        <w:t>ườ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tính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theo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pacing w:val="6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ỷ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lệ</w:t>
      </w:r>
      <w:r w:rsidRPr="00FD1EB5">
        <w:rPr>
          <w:color w:val="000000"/>
          <w:spacing w:val="10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phần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ă</w:t>
      </w:r>
      <w:r w:rsidRPr="00FD1EB5">
        <w:rPr>
          <w:color w:val="000000"/>
          <w:sz w:val="26"/>
          <w:szCs w:val="26"/>
        </w:rPr>
        <w:t>m</w:t>
      </w:r>
      <w:r w:rsidRPr="00FD1EB5">
        <w:rPr>
          <w:color w:val="000000"/>
          <w:spacing w:val="1"/>
          <w:sz w:val="26"/>
          <w:szCs w:val="26"/>
        </w:rPr>
        <w:t xml:space="preserve"> đ</w:t>
      </w:r>
      <w:r w:rsidRPr="00FD1EB5">
        <w:rPr>
          <w:color w:val="000000"/>
          <w:sz w:val="26"/>
          <w:szCs w:val="26"/>
        </w:rPr>
        <w:t>ộ lệch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từ các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thô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s</w:t>
      </w:r>
      <w:r w:rsidRPr="00FD1EB5">
        <w:rPr>
          <w:color w:val="000000"/>
          <w:sz w:val="26"/>
          <w:szCs w:val="26"/>
        </w:rPr>
        <w:t>ố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</w:t>
      </w:r>
      <w:r w:rsidRPr="00FD1EB5">
        <w:rPr>
          <w:color w:val="000000"/>
          <w:spacing w:val="2"/>
          <w:sz w:val="26"/>
          <w:szCs w:val="26"/>
        </w:rPr>
        <w:t>i</w:t>
      </w:r>
      <w:r w:rsidRPr="00FD1EB5">
        <w:rPr>
          <w:color w:val="000000"/>
          <w:sz w:val="26"/>
          <w:szCs w:val="26"/>
        </w:rPr>
        <w:t>ết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lập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trong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</w:t>
      </w:r>
      <w:r w:rsidRPr="00FD1EB5">
        <w:rPr>
          <w:color w:val="000000"/>
          <w:spacing w:val="2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b</w:t>
      </w:r>
      <w:r w:rsidRPr="00FD1EB5">
        <w:rPr>
          <w:color w:val="000000"/>
          <w:sz w:val="26"/>
          <w:szCs w:val="26"/>
        </w:rPr>
        <w:t>an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ầu.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lastRenderedPageBreak/>
        <w:t>Q</w:t>
      </w:r>
      <w:r w:rsidRPr="00FD1EB5">
        <w:rPr>
          <w:b/>
          <w:color w:val="5B9BD4"/>
          <w:spacing w:val="6"/>
          <w:sz w:val="26"/>
          <w:szCs w:val="26"/>
        </w:rPr>
        <w:t>U</w:t>
      </w:r>
      <w:r w:rsidRPr="00FD1EB5">
        <w:rPr>
          <w:b/>
          <w:color w:val="5B9BD4"/>
          <w:sz w:val="26"/>
          <w:szCs w:val="26"/>
        </w:rPr>
        <w:t>Y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7"/>
          <w:sz w:val="26"/>
          <w:szCs w:val="26"/>
        </w:rPr>
        <w:t>Đ</w:t>
      </w:r>
      <w:r w:rsidRPr="00FD1EB5">
        <w:rPr>
          <w:b/>
          <w:color w:val="5B9BD4"/>
          <w:spacing w:val="2"/>
          <w:sz w:val="26"/>
          <w:szCs w:val="26"/>
        </w:rPr>
        <w:t>Ị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V</w:t>
      </w:r>
      <w:r w:rsidRPr="00FD1EB5">
        <w:rPr>
          <w:b/>
          <w:color w:val="5B9BD4"/>
          <w:sz w:val="26"/>
          <w:szCs w:val="26"/>
        </w:rPr>
        <w:t>E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Đ</w:t>
      </w:r>
      <w:r w:rsidRPr="00FD1EB5">
        <w:rPr>
          <w:b/>
          <w:color w:val="5B9BD4"/>
          <w:sz w:val="26"/>
          <w:szCs w:val="26"/>
        </w:rPr>
        <w:t>O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L</w:t>
      </w:r>
      <w:r w:rsidRPr="00FD1EB5">
        <w:rPr>
          <w:b/>
          <w:color w:val="5B9BD4"/>
          <w:spacing w:val="8"/>
          <w:sz w:val="26"/>
          <w:szCs w:val="26"/>
        </w:rPr>
        <w:t>Ư</w:t>
      </w:r>
      <w:r w:rsidRPr="00FD1EB5">
        <w:rPr>
          <w:b/>
          <w:color w:val="5B9BD4"/>
          <w:spacing w:val="4"/>
          <w:sz w:val="26"/>
          <w:szCs w:val="26"/>
        </w:rPr>
        <w:t>Ờ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G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H</w:t>
      </w:r>
      <w:r w:rsidRPr="00FD1EB5">
        <w:rPr>
          <w:b/>
          <w:color w:val="5B9BD4"/>
          <w:spacing w:val="5"/>
          <w:sz w:val="26"/>
          <w:szCs w:val="26"/>
        </w:rPr>
        <w:t>I</w:t>
      </w:r>
      <w:r w:rsidRPr="00FD1EB5">
        <w:rPr>
          <w:b/>
          <w:color w:val="5B9BD4"/>
          <w:spacing w:val="3"/>
          <w:sz w:val="26"/>
          <w:szCs w:val="26"/>
        </w:rPr>
        <w:t>Ệ</w:t>
      </w:r>
      <w:r w:rsidRPr="00FD1EB5">
        <w:rPr>
          <w:b/>
          <w:color w:val="5B9BD4"/>
          <w:sz w:val="26"/>
          <w:szCs w:val="26"/>
        </w:rPr>
        <w:t>U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S</w:t>
      </w:r>
      <w:r w:rsidRPr="00FD1EB5">
        <w:rPr>
          <w:b/>
          <w:color w:val="5B9BD4"/>
          <w:spacing w:val="4"/>
          <w:sz w:val="26"/>
          <w:szCs w:val="26"/>
        </w:rPr>
        <w:t>UẤ</w:t>
      </w:r>
      <w:r w:rsidRPr="00FD1EB5">
        <w:rPr>
          <w:b/>
          <w:color w:val="5B9BD4"/>
          <w:spacing w:val="6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2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y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ị</w:t>
      </w:r>
      <w:r w:rsidRPr="00FD1EB5">
        <w:rPr>
          <w:color w:val="000000"/>
          <w:sz w:val="26"/>
          <w:szCs w:val="26"/>
        </w:rPr>
        <w:t>nh quản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giá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3"/>
          <w:sz w:val="26"/>
          <w:szCs w:val="26"/>
        </w:rPr>
        <w:t>r</w:t>
      </w:r>
      <w:r w:rsidRPr="00FD1EB5">
        <w:rPr>
          <w:color w:val="000000"/>
          <w:sz w:val="26"/>
          <w:szCs w:val="26"/>
        </w:rPr>
        <w:t>ị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thu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đư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(EVM)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hoặc các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5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y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t</w:t>
      </w:r>
      <w:r w:rsidRPr="00FD1EB5">
        <w:rPr>
          <w:color w:val="000000"/>
          <w:spacing w:val="3"/>
          <w:sz w:val="26"/>
          <w:szCs w:val="26"/>
        </w:rPr>
        <w:t>ắ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vật</w:t>
      </w:r>
      <w:r w:rsidRPr="00FD1EB5">
        <w:rPr>
          <w:color w:val="000000"/>
          <w:spacing w:val="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khác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ề</w:t>
      </w:r>
      <w:r w:rsidRPr="00FD1EB5">
        <w:rPr>
          <w:color w:val="000000"/>
          <w:spacing w:val="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đo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ờng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hiệu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</w:t>
      </w:r>
      <w:r w:rsidRPr="00FD1EB5">
        <w:rPr>
          <w:color w:val="000000"/>
          <w:spacing w:val="1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ất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thiết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lập.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Ví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d</w:t>
      </w:r>
      <w:r w:rsidRPr="00FD1EB5">
        <w:rPr>
          <w:color w:val="000000"/>
          <w:sz w:val="26"/>
          <w:szCs w:val="26"/>
        </w:rPr>
        <w:t>ụ,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>ế</w:t>
      </w:r>
      <w:r w:rsidRPr="00FD1EB5">
        <w:rPr>
          <w:color w:val="000000"/>
          <w:spacing w:val="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hoạch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quản lý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lịch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trì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có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ể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hỉ định: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tắc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ă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h,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ản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(accou</w:t>
      </w:r>
      <w:r w:rsidRPr="00FD1EB5">
        <w:rPr>
          <w:spacing w:val="3"/>
          <w:sz w:val="26"/>
          <w:szCs w:val="26"/>
        </w:rPr>
        <w:t>n</w:t>
      </w:r>
      <w:r w:rsidRPr="00FD1EB5">
        <w:rPr>
          <w:sz w:val="26"/>
          <w:szCs w:val="26"/>
        </w:rPr>
        <w:t>ts)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4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đánh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giá,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đo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ị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thu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(ví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ụ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đư</w:t>
      </w:r>
      <w:r w:rsidRPr="00FD1EB5">
        <w:rPr>
          <w:sz w:val="26"/>
          <w:szCs w:val="26"/>
        </w:rPr>
        <w:t>ờng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sở,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ố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định,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ă</w:t>
      </w:r>
      <w:r w:rsidRPr="00FD1EB5">
        <w:rPr>
          <w:sz w:val="26"/>
          <w:szCs w:val="26"/>
        </w:rPr>
        <w:t>m hoàn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v...)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(để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biết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ôn</w:t>
      </w:r>
      <w:r w:rsidRPr="00FD1EB5">
        <w:rPr>
          <w:sz w:val="26"/>
          <w:szCs w:val="26"/>
        </w:rPr>
        <w:t>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hơn,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ảo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chuẩn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Earned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Value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Man</w:t>
      </w:r>
      <w:r w:rsidRPr="00FD1EB5">
        <w:rPr>
          <w:spacing w:val="1"/>
          <w:sz w:val="26"/>
          <w:szCs w:val="26"/>
        </w:rPr>
        <w:t>a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e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ent)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[</w:t>
      </w:r>
      <w:r w:rsidRPr="00FD1EB5">
        <w:rPr>
          <w:b/>
          <w:color w:val="5B9BD4"/>
          <w:spacing w:val="5"/>
          <w:sz w:val="26"/>
          <w:szCs w:val="26"/>
        </w:rPr>
        <w:t>9</w:t>
      </w:r>
      <w:r w:rsidRPr="00FD1EB5">
        <w:rPr>
          <w:color w:val="000000"/>
          <w:sz w:val="26"/>
          <w:szCs w:val="26"/>
        </w:rPr>
        <w:t>],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đo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ờ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: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sai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V)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ỉ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hiệu suất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(S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I)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iá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ầm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ự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 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u.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B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Ể</w:t>
      </w:r>
      <w:r w:rsidRPr="00FD1EB5">
        <w:rPr>
          <w:b/>
          <w:color w:val="5B9BD4"/>
          <w:sz w:val="26"/>
          <w:szCs w:val="26"/>
        </w:rPr>
        <w:t>U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M</w:t>
      </w:r>
      <w:r w:rsidRPr="00FD1EB5">
        <w:rPr>
          <w:b/>
          <w:color w:val="5B9BD4"/>
          <w:spacing w:val="4"/>
          <w:sz w:val="26"/>
          <w:szCs w:val="26"/>
        </w:rPr>
        <w:t>Ẫ</w:t>
      </w:r>
      <w:r w:rsidRPr="00FD1EB5">
        <w:rPr>
          <w:b/>
          <w:color w:val="5B9BD4"/>
          <w:sz w:val="26"/>
          <w:szCs w:val="26"/>
        </w:rPr>
        <w:t>U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B</w:t>
      </w:r>
      <w:r w:rsidRPr="00FD1EB5">
        <w:rPr>
          <w:b/>
          <w:color w:val="5B9BD4"/>
          <w:spacing w:val="6"/>
          <w:sz w:val="26"/>
          <w:szCs w:val="26"/>
        </w:rPr>
        <w:t>Á</w:t>
      </w:r>
      <w:r w:rsidRPr="00FD1EB5">
        <w:rPr>
          <w:b/>
          <w:color w:val="5B9BD4"/>
          <w:sz w:val="26"/>
          <w:szCs w:val="26"/>
        </w:rPr>
        <w:t>O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C</w:t>
      </w:r>
      <w:r w:rsidRPr="00FD1EB5">
        <w:rPr>
          <w:b/>
          <w:color w:val="5B9BD4"/>
          <w:spacing w:val="6"/>
          <w:sz w:val="26"/>
          <w:szCs w:val="26"/>
        </w:rPr>
        <w:t>ÁO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Xác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định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các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định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d</w:t>
      </w:r>
      <w:r w:rsidRPr="00FD1EB5">
        <w:rPr>
          <w:color w:val="000000"/>
          <w:spacing w:val="1"/>
          <w:sz w:val="26"/>
          <w:szCs w:val="26"/>
        </w:rPr>
        <w:t>ạ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 xml:space="preserve">và </w:t>
      </w:r>
      <w:r w:rsidRPr="00FD1EB5">
        <w:rPr>
          <w:color w:val="000000"/>
          <w:spacing w:val="1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ần suất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các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b</w:t>
      </w:r>
      <w:r w:rsidRPr="00FD1EB5">
        <w:rPr>
          <w:color w:val="000000"/>
          <w:sz w:val="26"/>
          <w:szCs w:val="26"/>
        </w:rPr>
        <w:t>áo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cáo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2"/>
          <w:sz w:val="26"/>
          <w:szCs w:val="26"/>
        </w:rPr>
        <w:t>i</w:t>
      </w:r>
      <w:r w:rsidRPr="00FD1EB5">
        <w:rPr>
          <w:color w:val="000000"/>
          <w:sz w:val="26"/>
          <w:szCs w:val="26"/>
        </w:rPr>
        <w:t>ến độ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khác nhau.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M</w:t>
      </w:r>
      <w:r w:rsidRPr="00FD1EB5">
        <w:rPr>
          <w:b/>
          <w:color w:val="5B9BD4"/>
          <w:sz w:val="26"/>
          <w:szCs w:val="26"/>
        </w:rPr>
        <w:t>Ô</w:t>
      </w:r>
      <w:r w:rsidRPr="00FD1EB5">
        <w:rPr>
          <w:b/>
          <w:color w:val="5B9BD4"/>
          <w:spacing w:val="6"/>
          <w:sz w:val="26"/>
          <w:szCs w:val="26"/>
        </w:rPr>
        <w:t xml:space="preserve"> T</w:t>
      </w:r>
      <w:r w:rsidRPr="00FD1EB5">
        <w:rPr>
          <w:b/>
          <w:color w:val="5B9BD4"/>
          <w:sz w:val="26"/>
          <w:szCs w:val="26"/>
        </w:rPr>
        <w:t>Ả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QU</w:t>
      </w:r>
      <w:r w:rsidRPr="00FD1EB5">
        <w:rPr>
          <w:b/>
          <w:color w:val="5B9BD4"/>
          <w:sz w:val="26"/>
          <w:szCs w:val="26"/>
        </w:rPr>
        <w:t>Y</w:t>
      </w:r>
      <w:r w:rsidRPr="00FD1EB5">
        <w:rPr>
          <w:b/>
          <w:color w:val="5B9BD4"/>
          <w:spacing w:val="8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T</w:t>
      </w:r>
      <w:r w:rsidRPr="00FD1EB5">
        <w:rPr>
          <w:b/>
          <w:color w:val="5B9BD4"/>
          <w:spacing w:val="6"/>
          <w:sz w:val="26"/>
          <w:szCs w:val="26"/>
        </w:rPr>
        <w:t>R</w:t>
      </w:r>
      <w:r w:rsidRPr="00FD1EB5">
        <w:rPr>
          <w:b/>
          <w:color w:val="5B9BD4"/>
          <w:spacing w:val="2"/>
          <w:sz w:val="26"/>
          <w:szCs w:val="26"/>
        </w:rPr>
        <w:t>Ì</w:t>
      </w:r>
      <w:r w:rsidRPr="00FD1EB5">
        <w:rPr>
          <w:b/>
          <w:color w:val="5B9BD4"/>
          <w:spacing w:val="6"/>
          <w:sz w:val="26"/>
          <w:szCs w:val="26"/>
        </w:rPr>
        <w:t>NH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Ghi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nhận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sự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ô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tả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của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ỗi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4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y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trì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1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ản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l</w:t>
      </w:r>
      <w:r w:rsidRPr="00FD1EB5">
        <w:rPr>
          <w:color w:val="000000"/>
          <w:sz w:val="26"/>
          <w:szCs w:val="26"/>
        </w:rPr>
        <w:t>ý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ti</w:t>
      </w:r>
      <w:r w:rsidRPr="00FD1EB5">
        <w:rPr>
          <w:color w:val="000000"/>
          <w:spacing w:val="3"/>
          <w:sz w:val="26"/>
          <w:szCs w:val="26"/>
        </w:rPr>
        <w:t>ế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độ.</w:t>
      </w:r>
    </w:p>
    <w:p w:rsidR="00730BF0" w:rsidRPr="00FD1EB5" w:rsidRDefault="00730BF0" w:rsidP="00FD1EB5">
      <w:pPr>
        <w:spacing w:before="120" w:line="360" w:lineRule="auto"/>
        <w:ind w:firstLine="720"/>
        <w:rPr>
          <w:b/>
          <w:sz w:val="26"/>
          <w:szCs w:val="26"/>
        </w:rPr>
      </w:pP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bookmarkStart w:id="6" w:name="_Toc464315275"/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2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2B2A52"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X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ác đị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n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h hoạt độ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n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g</w:t>
      </w:r>
      <w:bookmarkEnd w:id="6"/>
    </w:p>
    <w:p w:rsidR="00AE3128" w:rsidRPr="00FD1EB5" w:rsidRDefault="005F6AF8" w:rsidP="00FD1EB5">
      <w:pPr>
        <w:spacing w:before="120" w:line="360" w:lineRule="auto"/>
        <w:ind w:firstLine="720"/>
        <w:rPr>
          <w:spacing w:val="-11"/>
          <w:sz w:val="26"/>
          <w:szCs w:val="26"/>
        </w:rPr>
      </w:pPr>
      <w:r w:rsidRPr="00FD1EB5">
        <w:rPr>
          <w:sz w:val="26"/>
          <w:szCs w:val="26"/>
        </w:rPr>
        <w:t>Xác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 trình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ài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>ằ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ẩ</w:t>
      </w:r>
      <w:r w:rsidRPr="00FD1EB5">
        <w:rPr>
          <w:sz w:val="26"/>
          <w:szCs w:val="26"/>
        </w:rPr>
        <w:t>m bàn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giao.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l</w:t>
      </w:r>
      <w:r w:rsidRPr="00FD1EB5">
        <w:rPr>
          <w:sz w:val="26"/>
          <w:szCs w:val="26"/>
        </w:rPr>
        <w:t>ợi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í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 xml:space="preserve">ọng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á trình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chia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ỏ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 xml:space="preserve">m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giá, lập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giám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y</w:t>
      </w:r>
      <w:r w:rsidRPr="00FD1EB5">
        <w:rPr>
          <w:sz w:val="26"/>
          <w:szCs w:val="26"/>
        </w:rPr>
        <w:t>ếu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vào, 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cụ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,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6-5.</w:t>
      </w:r>
      <w:r w:rsidRPr="00FD1EB5">
        <w:rPr>
          <w:spacing w:val="-11"/>
          <w:sz w:val="26"/>
          <w:szCs w:val="26"/>
        </w:rPr>
        <w:t xml:space="preserve"> </w:t>
      </w:r>
    </w:p>
    <w:p w:rsidR="001D4A1D" w:rsidRPr="00FD1EB5" w:rsidRDefault="00FD1EB5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pacing w:val="-11"/>
          <w:sz w:val="26"/>
          <w:szCs w:val="26"/>
        </w:rPr>
        <w:lastRenderedPageBreak/>
        <w:pict>
          <v:shape id="_x0000_i1027" type="#_x0000_t75" style="width:442.5pt;height:153.75pt">
            <v:imagedata r:id="rId10" o:title="6"/>
          </v:shape>
        </w:pict>
      </w:r>
      <w:r w:rsidR="001D4A1D" w:rsidRPr="00FD1EB5">
        <w:rPr>
          <w:noProof/>
          <w:sz w:val="26"/>
          <w:szCs w:val="26"/>
        </w:rPr>
        <w:drawing>
          <wp:inline distT="0" distB="0" distL="0" distR="0" wp14:anchorId="60B27866" wp14:editId="39C1D292">
            <wp:extent cx="5895975" cy="4552950"/>
            <wp:effectExtent l="0" t="0" r="9525" b="0"/>
            <wp:docPr id="43" name="Picture 43" descr="C:\Users\MinhDuc\AppData\Local\Microsoft\Windows\INetCache\Content.Word\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C:\Users\MinhDuc\AppData\Local\Microsoft\Windows\INetCache\Content.Word\6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Ngụ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ý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icit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in)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on</w:t>
      </w:r>
      <w:r w:rsidRPr="00FD1EB5">
        <w:rPr>
          <w:sz w:val="26"/>
          <w:szCs w:val="26"/>
        </w:rPr>
        <w:t>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 tiến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sao</w:t>
      </w:r>
      <w:r w:rsidRPr="00FD1EB5">
        <w:rPr>
          <w:spacing w:val="2"/>
          <w:sz w:val="26"/>
          <w:szCs w:val="26"/>
        </w:rPr>
        <w:t xml:space="preserve"> c</w:t>
      </w:r>
      <w:r w:rsidRPr="00FD1EB5">
        <w:rPr>
          <w:sz w:val="26"/>
          <w:szCs w:val="26"/>
        </w:rPr>
        <w:t>ho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mụ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1"/>
          <w:sz w:val="26"/>
          <w:szCs w:val="26"/>
        </w:rPr>
        <w:t xml:space="preserve"> d</w:t>
      </w:r>
      <w:r w:rsidRPr="00FD1EB5">
        <w:rPr>
          <w:sz w:val="26"/>
          <w:szCs w:val="26"/>
        </w:rPr>
        <w:t>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đư</w:t>
      </w:r>
      <w:r w:rsidRPr="00FD1EB5">
        <w:rPr>
          <w:sz w:val="26"/>
          <w:szCs w:val="26"/>
        </w:rPr>
        <w:t>ợc đáp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 xml:space="preserve">h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ạo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W</w:t>
      </w:r>
      <w:r w:rsidRPr="00FD1EB5">
        <w:rPr>
          <w:sz w:val="26"/>
          <w:szCs w:val="26"/>
        </w:rPr>
        <w:t>BS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xác định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2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2"/>
          <w:sz w:val="26"/>
          <w:szCs w:val="26"/>
        </w:rPr>
        <w:t>y</w:t>
      </w:r>
      <w:r w:rsidRPr="00FD1EB5">
        <w:rPr>
          <w:sz w:val="26"/>
          <w:szCs w:val="26"/>
        </w:rPr>
        <w:t>ển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giao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(del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varables)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ở</w:t>
      </w:r>
      <w:r w:rsidRPr="00FD1EB5">
        <w:rPr>
          <w:spacing w:val="2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z w:val="26"/>
          <w:szCs w:val="26"/>
        </w:rPr>
        <w:t>thấp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ất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21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4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WBS.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tách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thà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ỏ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ơ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z w:val="26"/>
          <w:szCs w:val="26"/>
        </w:rPr>
        <w:t>ọi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 động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(activitie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),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ại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nỗ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làm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cần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gói 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-1"/>
          <w:sz w:val="26"/>
          <w:szCs w:val="26"/>
        </w:rPr>
        <w:t>i</w:t>
      </w:r>
      <w:r w:rsidRPr="00FD1EB5">
        <w:rPr>
          <w:sz w:val="26"/>
          <w:szCs w:val="26"/>
        </w:rPr>
        <w:t>ệc.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7" w:name="_Toc464315276"/>
      <w:r w:rsidRPr="00FD1EB5">
        <w:rPr>
          <w:rFonts w:ascii="Times New Roman" w:hAnsi="Times New Roman" w:cs="Times New Roman"/>
          <w:spacing w:val="1"/>
        </w:rPr>
        <w:lastRenderedPageBreak/>
        <w:t>6</w:t>
      </w:r>
      <w:r w:rsidRPr="00FD1EB5">
        <w:rPr>
          <w:rFonts w:ascii="Times New Roman" w:hAnsi="Times New Roman" w:cs="Times New Roman"/>
        </w:rPr>
        <w:t>.2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  <w:spacing w:val="-1"/>
        </w:rPr>
        <w:t>X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 xml:space="preserve">c định </w:t>
      </w:r>
      <w:r w:rsidRPr="00FD1EB5">
        <w:rPr>
          <w:rFonts w:ascii="Times New Roman" w:hAnsi="Times New Roman" w:cs="Times New Roman"/>
          <w:spacing w:val="-3"/>
        </w:rPr>
        <w:t>h</w:t>
      </w:r>
      <w:r w:rsidRPr="00FD1EB5">
        <w:rPr>
          <w:rFonts w:ascii="Times New Roman" w:hAnsi="Times New Roman" w:cs="Times New Roman"/>
          <w:spacing w:val="-1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t độ</w:t>
      </w:r>
      <w:r w:rsidRPr="00FD1EB5">
        <w:rPr>
          <w:rFonts w:ascii="Times New Roman" w:hAnsi="Times New Roman" w:cs="Times New Roman"/>
          <w:spacing w:val="-2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>:</w:t>
      </w:r>
      <w:r w:rsidRPr="00FD1EB5">
        <w:rPr>
          <w:rFonts w:ascii="Times New Roman" w:hAnsi="Times New Roman" w:cs="Times New Roman"/>
          <w:spacing w:val="-2"/>
        </w:rPr>
        <w:t xml:space="preserve"> Đ</w:t>
      </w:r>
      <w:r w:rsidRPr="00FD1EB5">
        <w:rPr>
          <w:rFonts w:ascii="Times New Roman" w:hAnsi="Times New Roman" w:cs="Times New Roman"/>
          <w:spacing w:val="3"/>
        </w:rPr>
        <w:t>â</w:t>
      </w:r>
      <w:r w:rsidRPr="00FD1EB5">
        <w:rPr>
          <w:rFonts w:ascii="Times New Roman" w:hAnsi="Times New Roman" w:cs="Times New Roman"/>
        </w:rPr>
        <w:t>u vào</w:t>
      </w:r>
      <w:bookmarkEnd w:id="7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ả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h trình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.1.3.1.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ầu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2"/>
          <w:sz w:val="26"/>
          <w:szCs w:val="26"/>
        </w:rPr>
        <w:t>í</w:t>
      </w:r>
      <w:r w:rsidRPr="00FD1EB5">
        <w:rPr>
          <w:sz w:val="26"/>
          <w:szCs w:val="26"/>
        </w:rPr>
        <w:t>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Đ</w:t>
      </w:r>
      <w:r w:rsidRPr="00FD1EB5">
        <w:rPr>
          <w:b/>
          <w:sz w:val="26"/>
          <w:szCs w:val="26"/>
        </w:rPr>
        <w:t>ường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vi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cơ sở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z w:val="26"/>
          <w:szCs w:val="26"/>
        </w:rPr>
        <w:t>ô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5</w:t>
      </w:r>
      <w:r w:rsidRPr="00FD1EB5">
        <w:rPr>
          <w:sz w:val="26"/>
          <w:szCs w:val="26"/>
        </w:rPr>
        <w:t>.4.3.1.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 WBS,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ển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(</w:t>
      </w:r>
      <w:r w:rsidRPr="00FD1EB5">
        <w:rPr>
          <w:sz w:val="26"/>
          <w:szCs w:val="26"/>
        </w:rPr>
        <w:t>delivarables</w:t>
      </w:r>
      <w:r w:rsidRPr="00FD1EB5">
        <w:rPr>
          <w:spacing w:val="3"/>
          <w:sz w:val="26"/>
          <w:szCs w:val="26"/>
        </w:rPr>
        <w:t>)</w:t>
      </w:r>
      <w:r w:rsidRPr="00FD1EB5">
        <w:rPr>
          <w:sz w:val="26"/>
          <w:szCs w:val="26"/>
        </w:rPr>
        <w:t>,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khó khăn,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 diễn giải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sở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xét</w:t>
      </w:r>
      <w:r w:rsidRPr="00FD1EB5">
        <w:rPr>
          <w:spacing w:val="1"/>
          <w:sz w:val="26"/>
          <w:szCs w:val="26"/>
        </w:rPr>
        <w:t xml:space="preserve"> 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 rõ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 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ộng.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êu tố 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>ờ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oa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 xml:space="preserve">h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ệp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1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2.1.5.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u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18"/>
          <w:sz w:val="26"/>
          <w:szCs w:val="26"/>
        </w:rPr>
        <w:t xml:space="preserve"> </w:t>
      </w:r>
      <w:r w:rsidRPr="00FD1EB5">
        <w:rPr>
          <w:sz w:val="26"/>
          <w:szCs w:val="26"/>
        </w:rPr>
        <w:t>môi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ườ</w:t>
      </w:r>
      <w:r w:rsidRPr="00FD1EB5">
        <w:rPr>
          <w:sz w:val="26"/>
          <w:szCs w:val="26"/>
        </w:rPr>
        <w:t>ng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doanh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ngh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p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ạn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bởi: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Văn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&amp; cơ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ổ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Công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bố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ơ</w:t>
      </w:r>
      <w:r w:rsidRPr="00FD1EB5">
        <w:rPr>
          <w:sz w:val="26"/>
          <w:szCs w:val="26"/>
        </w:rPr>
        <w:t>ng mại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sở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 xml:space="preserve">ơng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ại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thố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tin 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(PMIS).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1"/>
          <w:sz w:val="26"/>
          <w:szCs w:val="26"/>
        </w:rPr>
        <w:t>q</w:t>
      </w:r>
      <w:r w:rsidRPr="00FD1EB5">
        <w:rPr>
          <w:b/>
          <w:sz w:val="26"/>
          <w:szCs w:val="26"/>
        </w:rPr>
        <w:t>uy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c</w:t>
      </w:r>
      <w:r w:rsidRPr="00FD1EB5">
        <w:rPr>
          <w:b/>
          <w:spacing w:val="-3"/>
          <w:sz w:val="26"/>
          <w:szCs w:val="26"/>
        </w:rPr>
        <w:t>ủ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tổ ch</w:t>
      </w:r>
      <w:r w:rsidRPr="00FD1EB5">
        <w:rPr>
          <w:b/>
          <w:spacing w:val="-3"/>
          <w:sz w:val="26"/>
          <w:szCs w:val="26"/>
        </w:rPr>
        <w:t>ứ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z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io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pr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z w:val="26"/>
          <w:szCs w:val="26"/>
        </w:rPr>
        <w:t>ce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2.1.4.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ản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ổ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hưởng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bở</w:t>
      </w:r>
      <w:r w:rsidRPr="00FD1EB5">
        <w:rPr>
          <w:spacing w:val="2"/>
          <w:sz w:val="26"/>
          <w:szCs w:val="26"/>
        </w:rPr>
        <w:t>i: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Kiến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ản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bài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ọc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kinh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 xml:space="preserve">m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ao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hông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ề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danh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bởi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 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tự 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đó;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ẩn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a;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position w:val="-3"/>
          <w:sz w:val="26"/>
          <w:szCs w:val="26"/>
        </w:rPr>
        <w:t>Mau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ch</w:t>
      </w:r>
      <w:r w:rsidRPr="00FD1EB5">
        <w:rPr>
          <w:spacing w:val="1"/>
          <w:position w:val="-3"/>
          <w:sz w:val="26"/>
          <w:szCs w:val="26"/>
        </w:rPr>
        <w:t>ứ</w:t>
      </w:r>
      <w:r w:rsidRPr="00FD1EB5">
        <w:rPr>
          <w:position w:val="-3"/>
          <w:sz w:val="26"/>
          <w:szCs w:val="26"/>
        </w:rPr>
        <w:t>a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danh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sá</w:t>
      </w:r>
      <w:r w:rsidRPr="00FD1EB5">
        <w:rPr>
          <w:spacing w:val="2"/>
          <w:position w:val="-3"/>
          <w:sz w:val="26"/>
          <w:szCs w:val="26"/>
        </w:rPr>
        <w:t>c</w:t>
      </w:r>
      <w:r w:rsidRPr="00FD1EB5">
        <w:rPr>
          <w:position w:val="-3"/>
          <w:sz w:val="26"/>
          <w:szCs w:val="26"/>
        </w:rPr>
        <w:t>h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spacing w:val="2"/>
          <w:position w:val="-3"/>
          <w:sz w:val="26"/>
          <w:szCs w:val="26"/>
        </w:rPr>
        <w:t>ho</w:t>
      </w:r>
      <w:r w:rsidRPr="00FD1EB5">
        <w:rPr>
          <w:position w:val="-3"/>
          <w:sz w:val="26"/>
          <w:szCs w:val="26"/>
        </w:rPr>
        <w:t>ặc</w:t>
      </w:r>
      <w:r w:rsidRPr="00FD1EB5">
        <w:rPr>
          <w:spacing w:val="7"/>
          <w:position w:val="-3"/>
          <w:sz w:val="26"/>
          <w:szCs w:val="26"/>
        </w:rPr>
        <w:t xml:space="preserve"> </w:t>
      </w:r>
      <w:r w:rsidRPr="00FD1EB5">
        <w:rPr>
          <w:spacing w:val="-2"/>
          <w:position w:val="-3"/>
          <w:sz w:val="26"/>
          <w:szCs w:val="26"/>
        </w:rPr>
        <w:t>m</w:t>
      </w:r>
      <w:r w:rsidRPr="00FD1EB5">
        <w:rPr>
          <w:position w:val="-3"/>
          <w:sz w:val="26"/>
          <w:szCs w:val="26"/>
        </w:rPr>
        <w:t>ột</w:t>
      </w:r>
      <w:r w:rsidRPr="00FD1EB5">
        <w:rPr>
          <w:spacing w:val="6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phần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spacing w:val="1"/>
          <w:position w:val="-3"/>
          <w:sz w:val="26"/>
          <w:szCs w:val="26"/>
        </w:rPr>
        <w:t>c</w:t>
      </w:r>
      <w:r w:rsidRPr="00FD1EB5">
        <w:rPr>
          <w:spacing w:val="2"/>
          <w:position w:val="-3"/>
          <w:sz w:val="26"/>
          <w:szCs w:val="26"/>
        </w:rPr>
        <w:t>ủ</w:t>
      </w:r>
      <w:r w:rsidRPr="00FD1EB5">
        <w:rPr>
          <w:position w:val="-3"/>
          <w:sz w:val="26"/>
          <w:szCs w:val="26"/>
        </w:rPr>
        <w:t>a</w:t>
      </w:r>
      <w:r w:rsidRPr="00FD1EB5">
        <w:rPr>
          <w:spacing w:val="5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danh</w:t>
      </w:r>
      <w:r w:rsidRPr="00FD1EB5">
        <w:rPr>
          <w:spacing w:val="6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sách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các</w:t>
      </w:r>
      <w:r w:rsidRPr="00FD1EB5">
        <w:rPr>
          <w:spacing w:val="6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h</w:t>
      </w:r>
      <w:r w:rsidRPr="00FD1EB5">
        <w:rPr>
          <w:spacing w:val="1"/>
          <w:position w:val="-3"/>
          <w:sz w:val="26"/>
          <w:szCs w:val="26"/>
        </w:rPr>
        <w:t>o</w:t>
      </w:r>
      <w:r w:rsidRPr="00FD1EB5">
        <w:rPr>
          <w:position w:val="-3"/>
          <w:sz w:val="26"/>
          <w:szCs w:val="26"/>
        </w:rPr>
        <w:t>ạt</w:t>
      </w:r>
      <w:r w:rsidRPr="00FD1EB5">
        <w:rPr>
          <w:spacing w:val="5"/>
          <w:position w:val="-3"/>
          <w:sz w:val="26"/>
          <w:szCs w:val="26"/>
        </w:rPr>
        <w:t xml:space="preserve"> </w:t>
      </w:r>
      <w:r w:rsidRPr="00FD1EB5">
        <w:rPr>
          <w:spacing w:val="1"/>
          <w:position w:val="-3"/>
          <w:sz w:val="26"/>
          <w:szCs w:val="26"/>
        </w:rPr>
        <w:t>đ</w:t>
      </w:r>
      <w:r w:rsidRPr="00FD1EB5">
        <w:rPr>
          <w:position w:val="-3"/>
          <w:sz w:val="26"/>
          <w:szCs w:val="26"/>
        </w:rPr>
        <w:t>ộ</w:t>
      </w:r>
      <w:r w:rsidRPr="00FD1EB5">
        <w:rPr>
          <w:spacing w:val="2"/>
          <w:position w:val="-3"/>
          <w:sz w:val="26"/>
          <w:szCs w:val="26"/>
        </w:rPr>
        <w:t>n</w:t>
      </w:r>
      <w:r w:rsidRPr="00FD1EB5">
        <w:rPr>
          <w:position w:val="-3"/>
          <w:sz w:val="26"/>
          <w:szCs w:val="26"/>
        </w:rPr>
        <w:t>g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ti</w:t>
      </w:r>
      <w:r w:rsidRPr="00FD1EB5">
        <w:rPr>
          <w:spacing w:val="2"/>
          <w:position w:val="-3"/>
          <w:sz w:val="26"/>
          <w:szCs w:val="26"/>
        </w:rPr>
        <w:t>ê</w:t>
      </w:r>
      <w:r w:rsidRPr="00FD1EB5">
        <w:rPr>
          <w:position w:val="-3"/>
          <w:sz w:val="26"/>
          <w:szCs w:val="26"/>
        </w:rPr>
        <w:t>u</w:t>
      </w:r>
      <w:r w:rsidRPr="00FD1EB5">
        <w:rPr>
          <w:spacing w:val="5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ch</w:t>
      </w:r>
      <w:r w:rsidRPr="00FD1EB5">
        <w:rPr>
          <w:spacing w:val="1"/>
          <w:position w:val="-3"/>
          <w:sz w:val="26"/>
          <w:szCs w:val="26"/>
        </w:rPr>
        <w:t>u</w:t>
      </w:r>
      <w:r w:rsidRPr="00FD1EB5">
        <w:rPr>
          <w:position w:val="-3"/>
          <w:sz w:val="26"/>
          <w:szCs w:val="26"/>
        </w:rPr>
        <w:t>ẩn</w:t>
      </w:r>
      <w:r w:rsidRPr="00FD1EB5">
        <w:rPr>
          <w:spacing w:val="3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từ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pacing w:val="-2"/>
          <w:position w:val="1"/>
          <w:sz w:val="26"/>
          <w:szCs w:val="26"/>
        </w:rPr>
        <w:t>m</w:t>
      </w:r>
      <w:r w:rsidRPr="00FD1EB5">
        <w:rPr>
          <w:spacing w:val="2"/>
          <w:position w:val="1"/>
          <w:sz w:val="26"/>
          <w:szCs w:val="26"/>
        </w:rPr>
        <w:t>ộ</w:t>
      </w:r>
      <w:r w:rsidRPr="00FD1EB5">
        <w:rPr>
          <w:position w:val="1"/>
          <w:sz w:val="26"/>
          <w:szCs w:val="26"/>
        </w:rPr>
        <w:t>t</w:t>
      </w:r>
      <w:r w:rsidRPr="00FD1EB5">
        <w:rPr>
          <w:spacing w:val="-3"/>
          <w:position w:val="1"/>
          <w:sz w:val="26"/>
          <w:szCs w:val="26"/>
        </w:rPr>
        <w:t xml:space="preserve"> </w:t>
      </w:r>
      <w:r w:rsidRPr="00FD1EB5">
        <w:rPr>
          <w:position w:val="1"/>
          <w:sz w:val="26"/>
          <w:szCs w:val="26"/>
        </w:rPr>
        <w:t>dự</w:t>
      </w:r>
      <w:r w:rsidRPr="00FD1EB5">
        <w:rPr>
          <w:spacing w:val="-2"/>
          <w:position w:val="1"/>
          <w:sz w:val="26"/>
          <w:szCs w:val="26"/>
        </w:rPr>
        <w:t xml:space="preserve"> </w:t>
      </w:r>
      <w:r w:rsidRPr="00FD1EB5">
        <w:rPr>
          <w:position w:val="1"/>
          <w:sz w:val="26"/>
          <w:szCs w:val="26"/>
        </w:rPr>
        <w:t>án</w:t>
      </w:r>
      <w:r w:rsidRPr="00FD1EB5">
        <w:rPr>
          <w:spacing w:val="-2"/>
          <w:position w:val="1"/>
          <w:sz w:val="26"/>
          <w:szCs w:val="26"/>
        </w:rPr>
        <w:t xml:space="preserve"> </w:t>
      </w:r>
      <w:r w:rsidRPr="00FD1EB5">
        <w:rPr>
          <w:position w:val="1"/>
          <w:sz w:val="26"/>
          <w:szCs w:val="26"/>
        </w:rPr>
        <w:t>tr</w:t>
      </w:r>
      <w:r w:rsidRPr="00FD1EB5">
        <w:rPr>
          <w:spacing w:val="1"/>
          <w:position w:val="1"/>
          <w:sz w:val="26"/>
          <w:szCs w:val="26"/>
        </w:rPr>
        <w:t>ư</w:t>
      </w:r>
      <w:r w:rsidRPr="00FD1EB5">
        <w:rPr>
          <w:position w:val="1"/>
          <w:sz w:val="26"/>
          <w:szCs w:val="26"/>
        </w:rPr>
        <w:t>ớc,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Các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sá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hông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hứ</w:t>
      </w:r>
      <w:r w:rsidRPr="00FD1EB5">
        <w:rPr>
          <w:sz w:val="26"/>
          <w:szCs w:val="26"/>
        </w:rPr>
        <w:t>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u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 việc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1"/>
          <w:sz w:val="26"/>
          <w:szCs w:val="26"/>
        </w:rPr>
        <w:t>ạ</w:t>
      </w:r>
      <w:r w:rsidRPr="00FD1EB5">
        <w:rPr>
          <w:sz w:val="26"/>
          <w:szCs w:val="26"/>
        </w:rPr>
        <w:t>ch,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thủ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ẫn,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ẳ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pháp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h,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xét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4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z w:val="26"/>
          <w:szCs w:val="26"/>
        </w:rPr>
        <w:t>riển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hĩa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8" w:name="_Toc464315277"/>
      <w:r w:rsidRPr="00FD1EB5">
        <w:rPr>
          <w:rFonts w:ascii="Times New Roman" w:hAnsi="Times New Roman" w:cs="Times New Roman"/>
          <w:spacing w:val="1"/>
        </w:rPr>
        <w:lastRenderedPageBreak/>
        <w:t>6</w:t>
      </w:r>
      <w:r w:rsidRPr="00FD1EB5">
        <w:rPr>
          <w:rFonts w:ascii="Times New Roman" w:hAnsi="Times New Roman" w:cs="Times New Roman"/>
        </w:rPr>
        <w:t>.2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  <w:spacing w:val="-1"/>
        </w:rPr>
        <w:t>X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 xml:space="preserve">c định </w:t>
      </w:r>
      <w:r w:rsidRPr="00FD1EB5">
        <w:rPr>
          <w:rFonts w:ascii="Times New Roman" w:hAnsi="Times New Roman" w:cs="Times New Roman"/>
          <w:spacing w:val="-3"/>
        </w:rPr>
        <w:t>h</w:t>
      </w:r>
      <w:r w:rsidRPr="00FD1EB5">
        <w:rPr>
          <w:rFonts w:ascii="Times New Roman" w:hAnsi="Times New Roman" w:cs="Times New Roman"/>
          <w:spacing w:val="-1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t độ</w:t>
      </w:r>
      <w:r w:rsidRPr="00FD1EB5">
        <w:rPr>
          <w:rFonts w:ascii="Times New Roman" w:hAnsi="Times New Roman" w:cs="Times New Roman"/>
          <w:spacing w:val="-2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>:</w:t>
      </w:r>
      <w:r w:rsidRPr="00FD1EB5">
        <w:rPr>
          <w:rFonts w:ascii="Times New Roman" w:hAnsi="Times New Roman" w:cs="Times New Roman"/>
          <w:spacing w:val="-2"/>
        </w:rPr>
        <w:t xml:space="preserve"> C</w:t>
      </w:r>
      <w:r w:rsidRPr="00FD1EB5">
        <w:rPr>
          <w:rFonts w:ascii="Times New Roman" w:hAnsi="Times New Roman" w:cs="Times New Roman"/>
          <w:spacing w:val="1"/>
        </w:rPr>
        <w:t>ô</w:t>
      </w:r>
      <w:r w:rsidRPr="00FD1EB5">
        <w:rPr>
          <w:rFonts w:ascii="Times New Roman" w:hAnsi="Times New Roman" w:cs="Times New Roman"/>
        </w:rPr>
        <w:t>ng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cụ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</w:rPr>
        <w:t>&amp;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ỹ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thuật</w:t>
      </w:r>
      <w:bookmarkEnd w:id="8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ch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Phân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tách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chia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 và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n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giao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(delivar</w:t>
      </w:r>
      <w:r w:rsidRPr="00FD1EB5">
        <w:rPr>
          <w:spacing w:val="3"/>
          <w:sz w:val="26"/>
          <w:szCs w:val="26"/>
        </w:rPr>
        <w:t>a</w:t>
      </w:r>
      <w:r w:rsidRPr="00FD1EB5">
        <w:rPr>
          <w:sz w:val="26"/>
          <w:szCs w:val="26"/>
        </w:rPr>
        <w:t>bles) vào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ộ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phận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nh</w:t>
      </w:r>
      <w:r w:rsidRPr="00FD1EB5">
        <w:rPr>
          <w:sz w:val="26"/>
          <w:szCs w:val="26"/>
        </w:rPr>
        <w:t>ỏ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hơn.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 động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 xml:space="preserve">y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ỗ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cần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ệc.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uá trình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ộn</w:t>
      </w:r>
      <w:r w:rsidRPr="00FD1EB5">
        <w:rPr>
          <w:sz w:val="26"/>
          <w:szCs w:val="26"/>
        </w:rPr>
        <w:t>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uối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cùng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hứ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hải 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uả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ển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iao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(del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varables),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đã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á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-2"/>
          <w:sz w:val="26"/>
          <w:szCs w:val="26"/>
        </w:rPr>
        <w:t xml:space="preserve"> W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S (Phần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5.4).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Danh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WBS,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>ể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W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S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(WBS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dic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iona</w:t>
      </w:r>
      <w:r w:rsidRPr="00FD1EB5">
        <w:rPr>
          <w:spacing w:val="5"/>
          <w:sz w:val="26"/>
          <w:szCs w:val="26"/>
        </w:rPr>
        <w:t>r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)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 triển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tu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W</w:t>
      </w:r>
      <w:r w:rsidRPr="00FD1EB5">
        <w:rPr>
          <w:sz w:val="26"/>
          <w:szCs w:val="26"/>
        </w:rPr>
        <w:t>BS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và </w:t>
      </w:r>
      <w:r w:rsidRPr="00FD1EB5">
        <w:rPr>
          <w:spacing w:val="-2"/>
          <w:sz w:val="26"/>
          <w:szCs w:val="26"/>
        </w:rPr>
        <w:t>W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S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ừ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(</w:t>
      </w:r>
      <w:r w:rsidRPr="00FD1EB5">
        <w:rPr>
          <w:sz w:val="26"/>
          <w:szCs w:val="26"/>
        </w:rPr>
        <w:t>WBS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ctio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a</w:t>
      </w:r>
      <w:r w:rsidRPr="00FD1EB5">
        <w:rPr>
          <w:spacing w:val="2"/>
          <w:sz w:val="26"/>
          <w:szCs w:val="26"/>
        </w:rPr>
        <w:t>r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)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s</w:t>
      </w:r>
      <w:r w:rsidRPr="00FD1EB5">
        <w:rPr>
          <w:sz w:val="26"/>
          <w:szCs w:val="26"/>
        </w:rPr>
        <w:t>ở cho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anh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i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cùng.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Mỗi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W</w:t>
      </w:r>
      <w:r w:rsidRPr="00FD1EB5">
        <w:rPr>
          <w:sz w:val="26"/>
          <w:szCs w:val="26"/>
        </w:rPr>
        <w:t>BS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giao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ẩ</w:t>
      </w:r>
      <w:r w:rsidRPr="00FD1EB5">
        <w:rPr>
          <w:sz w:val="26"/>
          <w:szCs w:val="26"/>
        </w:rPr>
        <w:t>m (the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work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pack</w:t>
      </w:r>
      <w:r w:rsidRPr="00FD1EB5">
        <w:rPr>
          <w:spacing w:val="3"/>
          <w:sz w:val="26"/>
          <w:szCs w:val="26"/>
        </w:rPr>
        <w:t>a</w:t>
      </w:r>
      <w:r w:rsidRPr="00FD1EB5">
        <w:rPr>
          <w:sz w:val="26"/>
          <w:szCs w:val="26"/>
        </w:rPr>
        <w:t>ge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del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verables). N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viên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m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gia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 phân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tách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sẽ 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tốt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đ</w:t>
      </w:r>
      <w:r w:rsidRPr="00FD1EB5">
        <w:rPr>
          <w:b/>
          <w:spacing w:val="-2"/>
          <w:sz w:val="26"/>
          <w:szCs w:val="26"/>
        </w:rPr>
        <w:t>ị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ểu s</w:t>
      </w:r>
      <w:r w:rsidRPr="00FD1EB5">
        <w:rPr>
          <w:b/>
          <w:spacing w:val="1"/>
          <w:sz w:val="26"/>
          <w:szCs w:val="26"/>
        </w:rPr>
        <w:t>ó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cu</w:t>
      </w:r>
      <w:r w:rsidRPr="00FD1EB5">
        <w:rPr>
          <w:b/>
          <w:spacing w:val="-2"/>
          <w:sz w:val="26"/>
          <w:szCs w:val="26"/>
        </w:rPr>
        <w:t>ố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Hoạch đị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kiểu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sóng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ốn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ạch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lặp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ặ</w:t>
      </w:r>
      <w:r w:rsidRPr="00FD1EB5">
        <w:rPr>
          <w:sz w:val="26"/>
          <w:szCs w:val="26"/>
        </w:rPr>
        <w:t>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ại,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 việc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sắp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tới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lên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tiết,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ở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cao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ơn.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dần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tiết.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Vì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6"/>
          <w:sz w:val="26"/>
          <w:szCs w:val="26"/>
        </w:rPr>
        <w:t>ậ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 tồn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tại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ở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ấ</w:t>
      </w:r>
      <w:r w:rsidRPr="00FD1EB5">
        <w:rPr>
          <w:sz w:val="26"/>
          <w:szCs w:val="26"/>
        </w:rPr>
        <w:t>p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nhau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 th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nơi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ó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đang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ở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 vòng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đời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ạch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iến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ban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í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 phân đị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h, gói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5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bị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 t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th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m thông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về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ự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sắp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tới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ắ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chia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hành 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á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z w:val="26"/>
          <w:szCs w:val="26"/>
        </w:rPr>
        <w:t>ủa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pacing w:val="-2"/>
          <w:sz w:val="26"/>
          <w:szCs w:val="26"/>
        </w:rPr>
        <w:t>ê</w:t>
      </w:r>
      <w:r w:rsidRPr="00FD1EB5">
        <w:rPr>
          <w:b/>
          <w:sz w:val="26"/>
          <w:szCs w:val="26"/>
        </w:rPr>
        <w:t>n gia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Thành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viên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kinh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m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nghề cao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WBS,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án,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9" w:name="_Toc464315278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.2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  <w:spacing w:val="-1"/>
        </w:rPr>
        <w:t>X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 xml:space="preserve">c định </w:t>
      </w:r>
      <w:r w:rsidRPr="00FD1EB5">
        <w:rPr>
          <w:rFonts w:ascii="Times New Roman" w:hAnsi="Times New Roman" w:cs="Times New Roman"/>
          <w:spacing w:val="-3"/>
        </w:rPr>
        <w:t>h</w:t>
      </w:r>
      <w:r w:rsidRPr="00FD1EB5">
        <w:rPr>
          <w:rFonts w:ascii="Times New Roman" w:hAnsi="Times New Roman" w:cs="Times New Roman"/>
          <w:spacing w:val="-1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t độ</w:t>
      </w:r>
      <w:r w:rsidRPr="00FD1EB5">
        <w:rPr>
          <w:rFonts w:ascii="Times New Roman" w:hAnsi="Times New Roman" w:cs="Times New Roman"/>
          <w:spacing w:val="-2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>:</w:t>
      </w:r>
      <w:r w:rsidRPr="00FD1EB5">
        <w:rPr>
          <w:rFonts w:ascii="Times New Roman" w:hAnsi="Times New Roman" w:cs="Times New Roman"/>
          <w:spacing w:val="-2"/>
        </w:rPr>
        <w:t xml:space="preserve"> Đ</w:t>
      </w:r>
      <w:r w:rsidRPr="00FD1EB5">
        <w:rPr>
          <w:rFonts w:ascii="Times New Roman" w:hAnsi="Times New Roman" w:cs="Times New Roman"/>
          <w:spacing w:val="1"/>
        </w:rPr>
        <w:t>â</w:t>
      </w:r>
      <w:r w:rsidRPr="00FD1EB5">
        <w:rPr>
          <w:rFonts w:ascii="Times New Roman" w:hAnsi="Times New Roman" w:cs="Times New Roman"/>
        </w:rPr>
        <w:t>u ra</w:t>
      </w:r>
      <w:bookmarkEnd w:id="9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 xml:space="preserve">ch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oạ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Danh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 xml:space="preserve">ộng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da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 sách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toàn</w:t>
      </w:r>
      <w:r w:rsidRPr="00FD1EB5">
        <w:rPr>
          <w:spacing w:val="2"/>
          <w:sz w:val="26"/>
          <w:szCs w:val="26"/>
        </w:rPr>
        <w:t xml:space="preserve"> di</w:t>
      </w:r>
      <w:r w:rsidRPr="00FD1EB5">
        <w:rPr>
          <w:sz w:val="26"/>
          <w:szCs w:val="26"/>
        </w:rPr>
        <w:t>ện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ấ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ả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 theo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Danh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cũng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g</w:t>
      </w:r>
      <w:r w:rsidRPr="00FD1EB5">
        <w:rPr>
          <w:sz w:val="26"/>
          <w:szCs w:val="26"/>
        </w:rPr>
        <w:t>ồm n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ận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dạng hoạt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lastRenderedPageBreak/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ầ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ủ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m bảo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rằng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1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2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hiểu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ì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àn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thành.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Mỗi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ên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ề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ất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vị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trí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ó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nh, ng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ề 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thị b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ngoài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uôn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ổ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 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A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b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z w:val="26"/>
          <w:szCs w:val="26"/>
        </w:rPr>
        <w:t>tes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(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 thu</w:t>
      </w:r>
      <w:r w:rsidRPr="00FD1EB5">
        <w:rPr>
          <w:b/>
          <w:spacing w:val="-2"/>
          <w:sz w:val="26"/>
          <w:szCs w:val="26"/>
        </w:rPr>
        <w:t>ộ</w:t>
      </w:r>
      <w:r w:rsidRPr="00FD1EB5">
        <w:rPr>
          <w:b/>
          <w:sz w:val="26"/>
          <w:szCs w:val="26"/>
        </w:rPr>
        <w:t>c tính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của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Khác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ảng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gian đó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ủa 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 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 các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>u</w:t>
      </w:r>
      <w:r w:rsidRPr="00FD1EB5">
        <w:rPr>
          <w:sz w:val="26"/>
          <w:szCs w:val="26"/>
        </w:rPr>
        <w:t>ồn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chi phí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2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đó.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Các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tí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 xml:space="preserve">h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ở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 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bằng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nhiều thành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1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 Các thành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hần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ỗi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heo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ian.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giai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đo</w:t>
      </w:r>
      <w:r w:rsidRPr="00FD1EB5">
        <w:rPr>
          <w:sz w:val="26"/>
          <w:szCs w:val="26"/>
        </w:rPr>
        <w:t>ạn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chúng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D),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WBS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ID,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ã</w:t>
      </w:r>
      <w:r w:rsidRPr="00FD1EB5">
        <w:rPr>
          <w:sz w:val="26"/>
          <w:szCs w:val="26"/>
        </w:rPr>
        <w:t>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ho</w:t>
      </w:r>
      <w:r w:rsidRPr="00FD1EB5">
        <w:rPr>
          <w:sz w:val="26"/>
          <w:szCs w:val="26"/>
        </w:rPr>
        <w:t>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 tên,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, có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3"/>
          <w:sz w:val="26"/>
          <w:szCs w:val="26"/>
        </w:rPr>
        <w:t xml:space="preserve"> 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ã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3"/>
          <w:sz w:val="26"/>
          <w:szCs w:val="26"/>
        </w:rPr>
        <w:t xml:space="preserve"> t</w:t>
      </w:r>
      <w:r w:rsidRPr="00FD1EB5">
        <w:rPr>
          <w:sz w:val="26"/>
          <w:szCs w:val="26"/>
        </w:rPr>
        <w:t>ả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ộng,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động</w:t>
      </w:r>
      <w:r w:rsidRPr="00FD1EB5">
        <w:rPr>
          <w:spacing w:val="26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ớc,</w:t>
      </w:r>
      <w:r w:rsidRPr="00FD1EB5">
        <w:rPr>
          <w:spacing w:val="2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0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2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26"/>
          <w:sz w:val="26"/>
          <w:szCs w:val="26"/>
        </w:rPr>
        <w:t xml:space="preserve"> </w:t>
      </w:r>
      <w:r w:rsidRPr="00FD1EB5">
        <w:rPr>
          <w:sz w:val="26"/>
          <w:szCs w:val="26"/>
        </w:rPr>
        <w:t>kế,</w:t>
      </w:r>
      <w:r w:rsidRPr="00FD1EB5">
        <w:rPr>
          <w:spacing w:val="30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i</w:t>
      </w:r>
      <w:r w:rsidRPr="00FD1EB5">
        <w:rPr>
          <w:spacing w:val="28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2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34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</w:t>
      </w:r>
      <w:r w:rsidRPr="00FD1EB5">
        <w:rPr>
          <w:spacing w:val="27"/>
          <w:sz w:val="26"/>
          <w:szCs w:val="26"/>
        </w:rPr>
        <w:t xml:space="preserve"> </w:t>
      </w:r>
      <w:r w:rsidRPr="00FD1EB5">
        <w:rPr>
          <w:sz w:val="26"/>
          <w:szCs w:val="26"/>
        </w:rPr>
        <w:t>lý,</w:t>
      </w:r>
      <w:r w:rsidRPr="00FD1EB5">
        <w:rPr>
          <w:spacing w:val="28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ô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6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28"/>
          <w:sz w:val="26"/>
          <w:szCs w:val="26"/>
        </w:rPr>
        <w:t xml:space="preserve"> </w:t>
      </w:r>
      <w:r w:rsidRPr="00FD1EB5">
        <w:rPr>
          <w:sz w:val="26"/>
          <w:szCs w:val="26"/>
        </w:rPr>
        <w:t>đi</w:t>
      </w:r>
      <w:r w:rsidRPr="00FD1EB5">
        <w:rPr>
          <w:spacing w:val="3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u</w:t>
      </w:r>
      <w:r w:rsidRPr="00FD1EB5">
        <w:rPr>
          <w:spacing w:val="2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ễ</w:t>
      </w:r>
      <w:r w:rsidRPr="00FD1EB5">
        <w:rPr>
          <w:spacing w:val="28"/>
          <w:sz w:val="26"/>
          <w:szCs w:val="26"/>
        </w:rPr>
        <w:t xml:space="preserve"> </w:t>
      </w:r>
      <w:r w:rsidRPr="00FD1EB5">
        <w:rPr>
          <w:sz w:val="26"/>
          <w:szCs w:val="26"/>
        </w:rPr>
        <w:t>(M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6.3.2.3),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ài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ặ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,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ả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giả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nh. Thuộc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oạ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ịu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m để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 công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 xml:space="preserve">u </w:t>
      </w:r>
      <w:r w:rsidRPr="00FD1EB5">
        <w:rPr>
          <w:spacing w:val="1"/>
          <w:sz w:val="26"/>
          <w:szCs w:val="26"/>
        </w:rPr>
        <w:t>vự</w:t>
      </w:r>
      <w:r w:rsidRPr="00FD1EB5">
        <w:rPr>
          <w:sz w:val="26"/>
          <w:szCs w:val="26"/>
        </w:rPr>
        <w:t>c địa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oặ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nơi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 đã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hiện, 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 hoạt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án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cho,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nỗ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(th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gọi tắt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LOE),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nỗ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lự</w:t>
      </w:r>
      <w:r w:rsidRPr="00FD1EB5">
        <w:rPr>
          <w:sz w:val="26"/>
          <w:szCs w:val="26"/>
        </w:rPr>
        <w:t>c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ri</w:t>
      </w:r>
      <w:r w:rsidRPr="00FD1EB5">
        <w:rPr>
          <w:spacing w:val="2"/>
          <w:sz w:val="26"/>
          <w:szCs w:val="26"/>
        </w:rPr>
        <w:t>ên</w:t>
      </w:r>
      <w:r w:rsidRPr="00FD1EB5">
        <w:rPr>
          <w:sz w:val="26"/>
          <w:szCs w:val="26"/>
        </w:rPr>
        <w:t>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ẻ,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nỗ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n.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 để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lự</w:t>
      </w:r>
      <w:r w:rsidRPr="00FD1EB5">
        <w:rPr>
          <w:sz w:val="26"/>
          <w:szCs w:val="26"/>
        </w:rPr>
        <w:t>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, đặt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hàng,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ắp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xếp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 tiến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 hoạch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nhau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o.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nhau t</w:t>
      </w:r>
      <w:r w:rsidRPr="00FD1EB5">
        <w:rPr>
          <w:spacing w:val="2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ĩ</w:t>
      </w:r>
      <w:r w:rsidRPr="00FD1EB5">
        <w:rPr>
          <w:sz w:val="26"/>
          <w:szCs w:val="26"/>
        </w:rPr>
        <w:t>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ụng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il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ne </w:t>
      </w:r>
      <w:r w:rsidRPr="00FD1EB5">
        <w:rPr>
          <w:b/>
          <w:spacing w:val="-3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is</w:t>
      </w:r>
      <w:r w:rsidRPr="00FD1EB5">
        <w:rPr>
          <w:b/>
          <w:sz w:val="26"/>
          <w:szCs w:val="26"/>
        </w:rPr>
        <w:t>t (</w:t>
      </w:r>
      <w:r w:rsidRPr="00FD1EB5">
        <w:rPr>
          <w:b/>
          <w:spacing w:val="-4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ố</w:t>
      </w:r>
      <w:r w:rsidRPr="00FD1EB5">
        <w:rPr>
          <w:b/>
          <w:sz w:val="26"/>
          <w:szCs w:val="26"/>
        </w:rPr>
        <w:t>c quan tr</w:t>
      </w:r>
      <w:r w:rsidRPr="00FD1EB5">
        <w:rPr>
          <w:b/>
          <w:spacing w:val="1"/>
          <w:sz w:val="26"/>
          <w:szCs w:val="26"/>
        </w:rPr>
        <w:t>ọ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Một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cột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ọn</w:t>
      </w:r>
      <w:r w:rsidRPr="00FD1EB5">
        <w:rPr>
          <w:sz w:val="26"/>
          <w:szCs w:val="26"/>
        </w:rPr>
        <w:t>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kiện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danh sách 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kiện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an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ọng là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danh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tất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cả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c 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ỉ ra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đâu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hư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ợp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đồng,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 t</w:t>
      </w:r>
      <w:r w:rsidRPr="00FD1EB5">
        <w:rPr>
          <w:spacing w:val="2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chọn,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chẳng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ạn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ư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1"/>
          <w:sz w:val="26"/>
          <w:szCs w:val="26"/>
        </w:rPr>
        <w:t>ử</w:t>
      </w:r>
      <w:r w:rsidRPr="00FD1EB5">
        <w:rPr>
          <w:sz w:val="26"/>
          <w:szCs w:val="26"/>
        </w:rPr>
        <w:t>.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ố</w:t>
      </w:r>
      <w:r w:rsidRPr="00FD1EB5">
        <w:rPr>
          <w:sz w:val="26"/>
          <w:szCs w:val="26"/>
        </w:rPr>
        <w:t>c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an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tự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 x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 xml:space="preserve">ên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 với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cùng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ấ</w:t>
      </w:r>
      <w:r w:rsidRPr="00FD1EB5">
        <w:rPr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trúc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 tính,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ó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ảng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phép</w:t>
      </w: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bookmarkStart w:id="10" w:name="_Toc464315279"/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3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2B2A52"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Seq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u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ence</w:t>
      </w:r>
      <w:r w:rsidRPr="00FD1EB5">
        <w:rPr>
          <w:rFonts w:ascii="Times New Roman" w:hAnsi="Times New Roman" w:cs="Times New Roman"/>
          <w:i w:val="0"/>
          <w:spacing w:val="2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Act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v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ti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e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s (</w:t>
      </w:r>
      <w:r w:rsidRPr="00FD1EB5">
        <w:rPr>
          <w:rFonts w:ascii="Times New Roman" w:hAnsi="Times New Roman" w:cs="Times New Roman"/>
          <w:i w:val="0"/>
          <w:spacing w:val="-3"/>
          <w:sz w:val="26"/>
          <w:szCs w:val="26"/>
        </w:rPr>
        <w:t>T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r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ì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nh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tự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 xml:space="preserve"> c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ác</w:t>
      </w:r>
      <w:r w:rsidRPr="00FD1EB5">
        <w:rPr>
          <w:rFonts w:ascii="Times New Roman" w:hAnsi="Times New Roman" w:cs="Times New Roman"/>
          <w:i w:val="0"/>
          <w:spacing w:val="2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hoạt độ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n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g)</w:t>
      </w:r>
      <w:bookmarkEnd w:id="10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Trình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z w:val="26"/>
          <w:szCs w:val="26"/>
        </w:rPr>
        <w:t>ác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nh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'</w:t>
      </w:r>
      <w:r w:rsidRPr="00FD1EB5">
        <w:rPr>
          <w:sz w:val="26"/>
          <w:szCs w:val="26"/>
        </w:rPr>
        <w:t>ô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ơ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ố</w:t>
      </w:r>
      <w:r w:rsidRPr="00FD1EB5">
        <w:rPr>
          <w:sz w:val="26"/>
          <w:szCs w:val="26"/>
        </w:rPr>
        <w:t>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hoạt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lợi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ích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tự hợp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công </w:t>
      </w:r>
      <w:r w:rsidRPr="00FD1EB5">
        <w:rPr>
          <w:sz w:val="26"/>
          <w:szCs w:val="26"/>
        </w:rPr>
        <w:lastRenderedPageBreak/>
        <w:t>v</w:t>
      </w:r>
      <w:r w:rsidRPr="00FD1EB5">
        <w:rPr>
          <w:spacing w:val="1"/>
          <w:sz w:val="26"/>
          <w:szCs w:val="26"/>
        </w:rPr>
        <w:t>iệ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 hiệu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lớn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>ấ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1"/>
          <w:sz w:val="26"/>
          <w:szCs w:val="26"/>
        </w:rPr>
        <w:t xml:space="preserve"> t</w:t>
      </w:r>
      <w:r w:rsidRPr="00FD1EB5">
        <w:rPr>
          <w:sz w:val="26"/>
          <w:szCs w:val="26"/>
        </w:rPr>
        <w:t>ất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cả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 của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án. Các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vào,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này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tả 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6-7.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1D4A1D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noProof/>
          <w:color w:val="5B9BD4"/>
          <w:sz w:val="26"/>
          <w:szCs w:val="26"/>
        </w:rPr>
        <w:drawing>
          <wp:inline distT="0" distB="0" distL="0" distR="0" wp14:anchorId="5BB80BFF" wp14:editId="3EB11120">
            <wp:extent cx="5419725" cy="2247900"/>
            <wp:effectExtent l="0" t="0" r="9525" b="0"/>
            <wp:docPr id="45" name="Picture 45" descr="C:\Users\MinhDuc\AppData\Local\Microsoft\Windows\INetCache\Content.Word\6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:\Users\MinhDuc\AppData\Local\Microsoft\Windows\INetCache\Content.Word\6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1EB5" w:rsidRPr="00FD1EB5">
        <w:rPr>
          <w:color w:val="5B9BD4"/>
          <w:sz w:val="26"/>
          <w:szCs w:val="26"/>
        </w:rPr>
        <w:pict>
          <v:shape id="_x0000_i1028" type="#_x0000_t75" style="width:467.25pt;height:336pt">
            <v:imagedata r:id="rId13" o:title="6"/>
          </v:shape>
        </w:pic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Mỗi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ngo</w:t>
      </w:r>
      <w:r w:rsidRPr="00FD1EB5">
        <w:rPr>
          <w:spacing w:val="1"/>
          <w:sz w:val="26"/>
          <w:szCs w:val="26"/>
        </w:rPr>
        <w:t>ạ</w:t>
      </w:r>
      <w:r w:rsidRPr="00FD1EB5">
        <w:rPr>
          <w:sz w:val="26"/>
          <w:szCs w:val="26"/>
        </w:rPr>
        <w:t>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ừ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mốc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tiên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u</w:t>
      </w:r>
      <w:r w:rsidRPr="00FD1EB5">
        <w:rPr>
          <w:spacing w:val="1"/>
          <w:sz w:val="26"/>
          <w:szCs w:val="26"/>
        </w:rPr>
        <w:t>ố</w:t>
      </w:r>
      <w:r w:rsidRPr="00FD1EB5">
        <w:rPr>
          <w:sz w:val="26"/>
          <w:szCs w:val="26"/>
        </w:rPr>
        <w:t>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cùng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 nối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ít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>ấ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cô</w:t>
      </w:r>
      <w:r w:rsidRPr="00FD1EB5">
        <w:rPr>
          <w:spacing w:val="2"/>
          <w:sz w:val="26"/>
          <w:szCs w:val="26"/>
        </w:rPr>
        <w:t>n</w:t>
      </w:r>
      <w:r w:rsidR="001D4A1D"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g tác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đứ</w:t>
      </w:r>
      <w:r w:rsidRPr="00FD1EB5">
        <w:rPr>
          <w:sz w:val="26"/>
          <w:szCs w:val="26"/>
        </w:rPr>
        <w:t>ng 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1"/>
          <w:sz w:val="26"/>
          <w:szCs w:val="26"/>
        </w:rPr>
        <w:t xml:space="preserve"> v</w:t>
      </w:r>
      <w:r w:rsidRPr="00FD1EB5">
        <w:rPr>
          <w:sz w:val="26"/>
          <w:szCs w:val="26"/>
        </w:rPr>
        <w:t>ới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mối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 đầu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ầ</w:t>
      </w:r>
      <w:r w:rsidRPr="00FD1EB5">
        <w:rPr>
          <w:sz w:val="26"/>
          <w:szCs w:val="26"/>
        </w:rPr>
        <w:t>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ít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ất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ền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kề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 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úc-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bắt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lastRenderedPageBreak/>
        <w:t>k</w:t>
      </w:r>
      <w:r w:rsidRPr="00FD1EB5">
        <w:rPr>
          <w:sz w:val="26"/>
          <w:szCs w:val="26"/>
        </w:rPr>
        <w:t>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thú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-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 thúc.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hệ hợp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để tạo ra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 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ứ án khả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thi.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có 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là cần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 sử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t</w:t>
      </w:r>
      <w:r w:rsidRPr="00FD1EB5">
        <w:rPr>
          <w:spacing w:val="-2"/>
          <w:sz w:val="26"/>
          <w:szCs w:val="26"/>
        </w:rPr>
        <w:t>r</w:t>
      </w:r>
      <w:r w:rsidRPr="00FD1EB5">
        <w:rPr>
          <w:sz w:val="26"/>
          <w:szCs w:val="26"/>
        </w:rPr>
        <w:t>ữ hoặc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iữ</w:t>
      </w:r>
      <w:r w:rsidRPr="00FD1EB5">
        <w:rPr>
          <w:sz w:val="26"/>
          <w:szCs w:val="26"/>
        </w:rPr>
        <w:t>a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hỗ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trợ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ả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đạt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ợc. Trình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 xml:space="preserve">g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ách</w:t>
      </w:r>
      <w:r w:rsidRPr="00FD1EB5">
        <w:rPr>
          <w:spacing w:val="1"/>
          <w:sz w:val="26"/>
          <w:szCs w:val="26"/>
        </w:rPr>
        <w:t xml:space="preserve"> s</w:t>
      </w:r>
      <w:r w:rsidRPr="00FD1EB5">
        <w:rPr>
          <w:sz w:val="26"/>
          <w:szCs w:val="26"/>
        </w:rPr>
        <w:t>ử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dụ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m quản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 hoặc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bằng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thủ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tự động.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1" w:name="_Toc464315280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.3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 xml:space="preserve">Sequence </w:t>
      </w:r>
      <w:r w:rsidRPr="00FD1EB5">
        <w:rPr>
          <w:rFonts w:ascii="Times New Roman" w:hAnsi="Times New Roman" w:cs="Times New Roman"/>
          <w:spacing w:val="-2"/>
        </w:rPr>
        <w:t>A</w:t>
      </w:r>
      <w:r w:rsidRPr="00FD1EB5">
        <w:rPr>
          <w:rFonts w:ascii="Times New Roman" w:hAnsi="Times New Roman" w:cs="Times New Roman"/>
        </w:rPr>
        <w:t>c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1"/>
        </w:rPr>
        <w:t>v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</w:rPr>
        <w:t>:</w:t>
      </w:r>
      <w:r w:rsidRPr="00FD1EB5">
        <w:rPr>
          <w:rFonts w:ascii="Times New Roman" w:hAnsi="Times New Roman" w:cs="Times New Roman"/>
          <w:spacing w:val="-2"/>
        </w:rPr>
        <w:t xml:space="preserve"> </w:t>
      </w:r>
      <w:r w:rsidRPr="00FD1EB5">
        <w:rPr>
          <w:rFonts w:ascii="Times New Roman" w:hAnsi="Times New Roman" w:cs="Times New Roman"/>
        </w:rPr>
        <w:t>Inputs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3"/>
        </w:rPr>
        <w:t>(</w:t>
      </w:r>
      <w:r w:rsidRPr="00FD1EB5">
        <w:rPr>
          <w:rFonts w:ascii="Times New Roman" w:hAnsi="Times New Roman" w:cs="Times New Roman"/>
        </w:rPr>
        <w:t>Tr</w:t>
      </w:r>
      <w:r w:rsidRPr="00FD1EB5">
        <w:rPr>
          <w:rFonts w:ascii="Times New Roman" w:hAnsi="Times New Roman" w:cs="Times New Roman"/>
          <w:spacing w:val="-1"/>
        </w:rPr>
        <w:t>ì</w:t>
      </w:r>
      <w:r w:rsidRPr="00FD1EB5">
        <w:rPr>
          <w:rFonts w:ascii="Times New Roman" w:hAnsi="Times New Roman" w:cs="Times New Roman"/>
        </w:rPr>
        <w:t>nh tự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</w:rPr>
        <w:t>c</w:t>
      </w:r>
      <w:r w:rsidRPr="00FD1EB5">
        <w:rPr>
          <w:rFonts w:ascii="Times New Roman" w:hAnsi="Times New Roman" w:cs="Times New Roman"/>
          <w:spacing w:val="-1"/>
        </w:rPr>
        <w:t>á</w:t>
      </w:r>
      <w:r w:rsidRPr="00FD1EB5">
        <w:rPr>
          <w:rFonts w:ascii="Times New Roman" w:hAnsi="Times New Roman" w:cs="Times New Roman"/>
        </w:rPr>
        <w:t>c hoạt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</w:rPr>
        <w:t>đ</w:t>
      </w:r>
      <w:r w:rsidRPr="00FD1EB5">
        <w:rPr>
          <w:rFonts w:ascii="Times New Roman" w:hAnsi="Times New Roman" w:cs="Times New Roman"/>
          <w:spacing w:val="1"/>
        </w:rPr>
        <w:t>ộ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 xml:space="preserve">: </w:t>
      </w:r>
      <w:r w:rsidRPr="00FD1EB5">
        <w:rPr>
          <w:rFonts w:ascii="Times New Roman" w:hAnsi="Times New Roman" w:cs="Times New Roman"/>
          <w:spacing w:val="-2"/>
        </w:rPr>
        <w:t>C</w:t>
      </w:r>
      <w:r w:rsidRPr="00FD1EB5">
        <w:rPr>
          <w:rFonts w:ascii="Times New Roman" w:hAnsi="Times New Roman" w:cs="Times New Roman"/>
          <w:spacing w:val="-1"/>
        </w:rPr>
        <w:t>á</w:t>
      </w:r>
      <w:r w:rsidRPr="00FD1EB5">
        <w:rPr>
          <w:rFonts w:ascii="Times New Roman" w:hAnsi="Times New Roman" w:cs="Times New Roman"/>
        </w:rPr>
        <w:t>c dữ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 xml:space="preserve">êu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>u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  <w:spacing w:val="1"/>
        </w:rPr>
        <w:t>v</w:t>
      </w:r>
      <w:r w:rsidRPr="00FD1EB5">
        <w:rPr>
          <w:rFonts w:ascii="Times New Roman" w:hAnsi="Times New Roman" w:cs="Times New Roman"/>
          <w:spacing w:val="-1"/>
        </w:rPr>
        <w:t>à</w:t>
      </w:r>
      <w:r w:rsidRPr="00FD1EB5">
        <w:rPr>
          <w:rFonts w:ascii="Times New Roman" w:hAnsi="Times New Roman" w:cs="Times New Roman"/>
          <w:spacing w:val="1"/>
        </w:rPr>
        <w:t>o</w:t>
      </w:r>
      <w:r w:rsidRPr="00FD1EB5">
        <w:rPr>
          <w:rFonts w:ascii="Times New Roman" w:hAnsi="Times New Roman" w:cs="Times New Roman"/>
        </w:rPr>
        <w:t>)</w:t>
      </w:r>
      <w:bookmarkEnd w:id="11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Schedu</w:t>
      </w:r>
      <w:r w:rsidRPr="00FD1EB5">
        <w:rPr>
          <w:b/>
          <w:spacing w:val="-1"/>
          <w:sz w:val="26"/>
          <w:szCs w:val="26"/>
        </w:rPr>
        <w:t>l</w:t>
      </w:r>
      <w:r w:rsidRPr="00FD1EB5">
        <w:rPr>
          <w:b/>
          <w:sz w:val="26"/>
          <w:szCs w:val="26"/>
        </w:rPr>
        <w:t xml:space="preserve">e </w:t>
      </w:r>
      <w:r w:rsidRPr="00FD1EB5">
        <w:rPr>
          <w:b/>
          <w:spacing w:val="-2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z w:val="26"/>
          <w:szCs w:val="26"/>
        </w:rPr>
        <w:t xml:space="preserve">ent </w:t>
      </w:r>
      <w:r w:rsidRPr="00FD1EB5">
        <w:rPr>
          <w:b/>
          <w:spacing w:val="-2"/>
          <w:sz w:val="26"/>
          <w:szCs w:val="26"/>
        </w:rPr>
        <w:t>P</w:t>
      </w:r>
      <w:r w:rsidRPr="00FD1EB5">
        <w:rPr>
          <w:b/>
          <w:spacing w:val="1"/>
          <w:sz w:val="26"/>
          <w:szCs w:val="26"/>
        </w:rPr>
        <w:t>la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: Kế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QL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z w:val="26"/>
          <w:szCs w:val="26"/>
        </w:rPr>
        <w:t>A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6.1.3.1.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A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 công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cụ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ho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 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giải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ã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-2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t (</w:t>
      </w:r>
      <w:r w:rsidRPr="00FD1EB5">
        <w:rPr>
          <w:b/>
          <w:spacing w:val="-1"/>
          <w:sz w:val="26"/>
          <w:szCs w:val="26"/>
        </w:rPr>
        <w:t xml:space="preserve"> D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 s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h c</w:t>
      </w:r>
      <w:r w:rsidRPr="00FD1EB5">
        <w:rPr>
          <w:b/>
          <w:spacing w:val="-2"/>
          <w:sz w:val="26"/>
          <w:szCs w:val="26"/>
        </w:rPr>
        <w:t>á</w:t>
      </w:r>
      <w:r w:rsidRPr="00FD1EB5">
        <w:rPr>
          <w:b/>
          <w:sz w:val="26"/>
          <w:szCs w:val="26"/>
        </w:rPr>
        <w:t>c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6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2.3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I. Danh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oạ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hứ</w:t>
      </w:r>
      <w:r w:rsidRPr="00FD1EB5">
        <w:rPr>
          <w:sz w:val="26"/>
          <w:szCs w:val="26"/>
        </w:rPr>
        <w:t>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tất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ả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ủ</w:t>
      </w:r>
      <w:r w:rsidRPr="00FD1EB5">
        <w:rPr>
          <w:sz w:val="26"/>
          <w:szCs w:val="26"/>
        </w:rPr>
        <w:t>a 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đang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giải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ã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vả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ện theo 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.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y</w:t>
      </w:r>
      <w:r w:rsidRPr="00FD1EB5">
        <w:rPr>
          <w:sz w:val="26"/>
          <w:szCs w:val="26"/>
        </w:rPr>
        <w:t>ếu tố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 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>ộ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 hoạt</w:t>
      </w:r>
      <w:r w:rsidRPr="00FD1EB5">
        <w:rPr>
          <w:spacing w:val="3"/>
          <w:sz w:val="26"/>
          <w:szCs w:val="26"/>
        </w:rPr>
        <w:t xml:space="preserve"> đ</w:t>
      </w:r>
      <w:r w:rsidRPr="00FD1EB5">
        <w:rPr>
          <w:sz w:val="26"/>
          <w:szCs w:val="26"/>
        </w:rPr>
        <w:t>ộng</w:t>
      </w:r>
      <w:r w:rsidRPr="00FD1EB5">
        <w:rPr>
          <w:spacing w:val="2"/>
          <w:sz w:val="26"/>
          <w:szCs w:val="26"/>
        </w:rPr>
        <w:t xml:space="preserve"> nà</w:t>
      </w:r>
      <w:r w:rsidRPr="00FD1EB5">
        <w:rPr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ở</w:t>
      </w:r>
      <w:r w:rsidRPr="00FD1EB5">
        <w:rPr>
          <w:sz w:val="26"/>
          <w:szCs w:val="26"/>
        </w:rPr>
        <w:t xml:space="preserve">ng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A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b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z w:val="26"/>
          <w:szCs w:val="26"/>
        </w:rPr>
        <w:t>tes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 thu</w:t>
      </w:r>
      <w:r w:rsidRPr="00FD1EB5">
        <w:rPr>
          <w:b/>
          <w:spacing w:val="-2"/>
          <w:sz w:val="26"/>
          <w:szCs w:val="26"/>
        </w:rPr>
        <w:t>ộ</w:t>
      </w:r>
      <w:r w:rsidRPr="00FD1EB5">
        <w:rPr>
          <w:b/>
          <w:sz w:val="26"/>
          <w:szCs w:val="26"/>
        </w:rPr>
        <w:t>c tính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của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ục 6.2.3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2.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4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 h</w:t>
      </w:r>
      <w:r w:rsidRPr="00FD1EB5">
        <w:rPr>
          <w:spacing w:val="1"/>
          <w:sz w:val="26"/>
          <w:szCs w:val="26"/>
        </w:rPr>
        <w:t>oạ</w:t>
      </w:r>
      <w:r w:rsidRPr="00FD1EB5">
        <w:rPr>
          <w:sz w:val="26"/>
          <w:szCs w:val="26"/>
        </w:rPr>
        <w:t>t động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cần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ủ</w:t>
      </w:r>
      <w:r w:rsidRPr="00FD1EB5">
        <w:rPr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sự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kiện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nghĩa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m</w:t>
      </w:r>
      <w:r w:rsidRPr="00FD1EB5">
        <w:rPr>
          <w:sz w:val="26"/>
          <w:szCs w:val="26"/>
        </w:rPr>
        <w:t>ối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cận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eo.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il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ne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t (</w:t>
      </w:r>
      <w:r w:rsidRPr="00FD1EB5">
        <w:rPr>
          <w:b/>
          <w:spacing w:val="-1"/>
          <w:sz w:val="26"/>
          <w:szCs w:val="26"/>
        </w:rPr>
        <w:t xml:space="preserve"> D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 s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 xml:space="preserve">h các 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ố</w:t>
      </w:r>
      <w:r w:rsidRPr="00FD1EB5">
        <w:rPr>
          <w:b/>
          <w:sz w:val="26"/>
          <w:szCs w:val="26"/>
        </w:rPr>
        <w:t>c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n trọ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6.2.3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3. Danh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m</w:t>
      </w:r>
      <w:r w:rsidRPr="00FD1EB5">
        <w:rPr>
          <w:sz w:val="26"/>
          <w:szCs w:val="26"/>
        </w:rPr>
        <w:t>ốc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ọ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 tháng</w:t>
      </w:r>
      <w:r w:rsidRPr="00FD1EB5">
        <w:rPr>
          <w:spacing w:val="2"/>
          <w:sz w:val="26"/>
          <w:szCs w:val="26"/>
        </w:rPr>
        <w:t xml:space="preserve"> r</w:t>
      </w:r>
      <w:r w:rsidRPr="00FD1EB5">
        <w:rPr>
          <w:sz w:val="26"/>
          <w:szCs w:val="26"/>
        </w:rPr>
        <w:t>õ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 cho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mốc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ặ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ốc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nà</w:t>
      </w:r>
      <w:r w:rsidRPr="00FD1EB5">
        <w:rPr>
          <w:sz w:val="26"/>
          <w:szCs w:val="26"/>
        </w:rPr>
        <w:t>y có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 xml:space="preserve">ởng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ject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pe </w:t>
      </w:r>
      <w:r w:rsidRPr="00FD1EB5">
        <w:rPr>
          <w:b/>
          <w:spacing w:val="-2"/>
          <w:sz w:val="26"/>
          <w:szCs w:val="26"/>
        </w:rPr>
        <w:t>s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te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ent (</w:t>
      </w:r>
      <w:r w:rsidRPr="00FD1EB5">
        <w:rPr>
          <w:b/>
          <w:spacing w:val="-1"/>
          <w:sz w:val="26"/>
          <w:szCs w:val="26"/>
        </w:rPr>
        <w:t xml:space="preserve"> M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nh đ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nh ph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vi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 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mục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5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3.3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1.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ố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a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sản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ẩ</w:t>
      </w:r>
      <w:r w:rsidRPr="00FD1EB5">
        <w:rPr>
          <w:spacing w:val="-2"/>
          <w:sz w:val="26"/>
          <w:szCs w:val="26"/>
        </w:rPr>
        <w:t xml:space="preserve">m, </w:t>
      </w:r>
      <w:r w:rsidRPr="00FD1EB5">
        <w:rPr>
          <w:sz w:val="26"/>
          <w:szCs w:val="26"/>
        </w:rPr>
        <w:t>trong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đặc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iểm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sản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ẩ</w:t>
      </w:r>
      <w:r w:rsidRPr="00FD1EB5">
        <w:rPr>
          <w:sz w:val="26"/>
          <w:szCs w:val="26"/>
        </w:rPr>
        <w:t>m</w:t>
      </w:r>
      <w:r w:rsidRPr="00FD1EB5">
        <w:rPr>
          <w:spacing w:val="-2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,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chẳng hạn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bố trí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vật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nhà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5"/>
          <w:sz w:val="26"/>
          <w:szCs w:val="26"/>
        </w:rPr>
        <w:t>á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dự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giao d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hống phụ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m.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hác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ằ</w:t>
      </w:r>
      <w:r w:rsidRPr="00FD1EB5">
        <w:rPr>
          <w:sz w:val="26"/>
          <w:szCs w:val="26"/>
        </w:rPr>
        <w:t>m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 cả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ố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phôi,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khó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khăn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giả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cũng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 ảnh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.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rõ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 danh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ẩ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xe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é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bảo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 chính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xác.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Enterp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z w:val="26"/>
          <w:szCs w:val="26"/>
        </w:rPr>
        <w:t>e En</w:t>
      </w:r>
      <w:r w:rsidRPr="00FD1EB5">
        <w:rPr>
          <w:b/>
          <w:spacing w:val="-2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3"/>
          <w:sz w:val="26"/>
          <w:szCs w:val="26"/>
        </w:rPr>
        <w:t>nm</w:t>
      </w:r>
      <w:r w:rsidRPr="00FD1EB5">
        <w:rPr>
          <w:b/>
          <w:sz w:val="26"/>
          <w:szCs w:val="26"/>
        </w:rPr>
        <w:t>ent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F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yêu tố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rườ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oa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 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z w:val="26"/>
          <w:szCs w:val="26"/>
        </w:rPr>
        <w:t>ệp)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Mô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mục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2.1.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Y</w:t>
      </w:r>
      <w:r w:rsidRPr="00FD1EB5">
        <w:rPr>
          <w:sz w:val="26"/>
          <w:szCs w:val="26"/>
        </w:rPr>
        <w:t>ếu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ôi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doanh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ngh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 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g</w:t>
      </w:r>
      <w:r w:rsidRPr="00FD1EB5">
        <w:rPr>
          <w:sz w:val="26"/>
          <w:szCs w:val="26"/>
        </w:rPr>
        <w:t>ồm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ạn:</w:t>
      </w:r>
    </w:p>
    <w:p w:rsidR="00AE3128" w:rsidRPr="00FD1EB5" w:rsidRDefault="005F6AF8" w:rsidP="00FD1EB5">
      <w:pPr>
        <w:pStyle w:val="ListParagraph"/>
        <w:numPr>
          <w:ilvl w:val="0"/>
          <w:numId w:val="2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Chính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ủ</w:t>
      </w:r>
      <w:r w:rsidRPr="00FD1EB5">
        <w:rPr>
          <w:sz w:val="26"/>
          <w:szCs w:val="26"/>
        </w:rPr>
        <w:t>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ngành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ngh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chuẩn</w:t>
      </w:r>
    </w:p>
    <w:p w:rsidR="00AE3128" w:rsidRPr="00FD1EB5" w:rsidRDefault="005F6AF8" w:rsidP="00FD1EB5">
      <w:pPr>
        <w:pStyle w:val="ListParagraph"/>
        <w:numPr>
          <w:ilvl w:val="0"/>
          <w:numId w:val="2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Hệ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thống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DA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(PM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S)</w:t>
      </w:r>
    </w:p>
    <w:p w:rsidR="00AE3128" w:rsidRPr="00FD1EB5" w:rsidRDefault="005F6AF8" w:rsidP="00FD1EB5">
      <w:pPr>
        <w:pStyle w:val="ListParagraph"/>
        <w:numPr>
          <w:ilvl w:val="0"/>
          <w:numId w:val="2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Công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2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Hệ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thống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</w:t>
      </w:r>
      <w:r w:rsidRPr="00FD1EB5">
        <w:rPr>
          <w:spacing w:val="5"/>
          <w:sz w:val="26"/>
          <w:szCs w:val="26"/>
        </w:rPr>
        <w:t>ấ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phép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t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.7.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Or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z w:val="26"/>
          <w:szCs w:val="26"/>
        </w:rPr>
        <w:t>z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Pr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pacing w:val="2"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>ss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z w:val="26"/>
          <w:szCs w:val="26"/>
        </w:rPr>
        <w:t>ts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pacing w:val="-1"/>
          <w:sz w:val="26"/>
          <w:szCs w:val="26"/>
        </w:rPr>
        <w:t>á</w:t>
      </w:r>
      <w:r w:rsidRPr="00FD1EB5">
        <w:rPr>
          <w:b/>
          <w:sz w:val="26"/>
          <w:szCs w:val="26"/>
        </w:rPr>
        <w:t>c t</w:t>
      </w:r>
      <w:r w:rsidRPr="00FD1EB5">
        <w:rPr>
          <w:b/>
          <w:spacing w:val="-2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ả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1"/>
          <w:sz w:val="26"/>
          <w:szCs w:val="26"/>
        </w:rPr>
        <w:t>q</w:t>
      </w:r>
      <w:r w:rsidRPr="00FD1EB5">
        <w:rPr>
          <w:b/>
          <w:sz w:val="26"/>
          <w:szCs w:val="26"/>
        </w:rPr>
        <w:t>uá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ổ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1"/>
          <w:sz w:val="26"/>
          <w:szCs w:val="26"/>
        </w:rPr>
        <w:t>ứ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 xml:space="preserve">ong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2.</w:t>
      </w:r>
      <w:r w:rsidRPr="00FD1EB5">
        <w:rPr>
          <w:spacing w:val="2"/>
          <w:sz w:val="26"/>
          <w:szCs w:val="26"/>
        </w:rPr>
        <w:t>1</w:t>
      </w:r>
      <w:r w:rsidRPr="00FD1EB5">
        <w:rPr>
          <w:sz w:val="26"/>
          <w:szCs w:val="26"/>
        </w:rPr>
        <w:t>.</w:t>
      </w:r>
      <w:r w:rsidRPr="00FD1EB5">
        <w:rPr>
          <w:spacing w:val="2"/>
          <w:sz w:val="26"/>
          <w:szCs w:val="26"/>
        </w:rPr>
        <w:t>4</w:t>
      </w:r>
      <w:r w:rsidRPr="00FD1EB5">
        <w:rPr>
          <w:sz w:val="26"/>
          <w:szCs w:val="26"/>
        </w:rPr>
        <w:t>. Tài</w:t>
      </w:r>
      <w:r w:rsidRPr="00FD1EB5">
        <w:rPr>
          <w:spacing w:val="2"/>
          <w:sz w:val="26"/>
          <w:szCs w:val="26"/>
        </w:rPr>
        <w:t xml:space="preserve"> s</w:t>
      </w:r>
      <w:r w:rsidRPr="00FD1EB5">
        <w:rPr>
          <w:sz w:val="26"/>
          <w:szCs w:val="26"/>
        </w:rPr>
        <w:t>ản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z w:val="26"/>
          <w:szCs w:val="26"/>
        </w:rPr>
        <w:t>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t</w:t>
      </w:r>
      <w:r w:rsidRPr="00FD1EB5">
        <w:rPr>
          <w:sz w:val="26"/>
          <w:szCs w:val="26"/>
        </w:rPr>
        <w:t>ổ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ả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z w:val="26"/>
          <w:szCs w:val="26"/>
        </w:rPr>
        <w:t>rình</w:t>
      </w:r>
      <w:r w:rsidRPr="00FD1EB5">
        <w:rPr>
          <w:spacing w:val="2"/>
          <w:sz w:val="26"/>
          <w:szCs w:val="26"/>
        </w:rPr>
        <w:t xml:space="preserve"> 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động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m,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khô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hạ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: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'</w:t>
      </w:r>
      <w:r w:rsidRPr="00FD1EB5">
        <w:rPr>
          <w:sz w:val="26"/>
          <w:szCs w:val="26"/>
        </w:rPr>
        <w:t>ô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ơ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tri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 xml:space="preserve">ng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y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ợ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h,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2"/>
          <w:sz w:val="26"/>
          <w:szCs w:val="26"/>
        </w:rPr>
        <w:t>í</w:t>
      </w:r>
      <w:r w:rsidRPr="00FD1EB5">
        <w:rPr>
          <w:sz w:val="26"/>
          <w:szCs w:val="26"/>
        </w:rPr>
        <w:t>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ách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hứ</w:t>
      </w:r>
      <w:r w:rsidRPr="00FD1EB5">
        <w:rPr>
          <w:sz w:val="26"/>
          <w:szCs w:val="26"/>
        </w:rPr>
        <w:t>c và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hính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hứ</w:t>
      </w:r>
      <w:r w:rsidRPr="00FD1EB5">
        <w:rPr>
          <w:sz w:val="26"/>
          <w:szCs w:val="26"/>
        </w:rPr>
        <w:t>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thủ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ướ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dẫn,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>ẳ</w:t>
      </w:r>
      <w:r w:rsidRPr="00FD1EB5">
        <w:rPr>
          <w:sz w:val="26"/>
          <w:szCs w:val="26"/>
        </w:rPr>
        <w:t>ng hạn như</w:t>
      </w:r>
      <w:r w:rsidRPr="00FD1EB5">
        <w:rPr>
          <w:spacing w:val="1"/>
          <w:sz w:val="26"/>
          <w:szCs w:val="26"/>
        </w:rPr>
        <w:t xml:space="preserve"> l</w:t>
      </w:r>
      <w:r w:rsidRPr="00FD1EB5">
        <w:rPr>
          <w:sz w:val="26"/>
          <w:szCs w:val="26"/>
        </w:rPr>
        <w:t>ịch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 phát tri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 lý,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ẫu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ẩ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anh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ẩn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bị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mạng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 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 tính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thông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trong </w:t>
      </w:r>
      <w:r w:rsidRPr="00FD1EB5">
        <w:rPr>
          <w:spacing w:val="2"/>
          <w:sz w:val="26"/>
          <w:szCs w:val="26"/>
        </w:rPr>
        <w:t>m</w:t>
      </w:r>
      <w:r w:rsidRPr="00FD1EB5">
        <w:rPr>
          <w:sz w:val="26"/>
          <w:szCs w:val="26"/>
        </w:rPr>
        <w:t>ẫu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cũng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th</w:t>
      </w:r>
      <w:r w:rsidRPr="00FD1EB5">
        <w:rPr>
          <w:sz w:val="26"/>
          <w:szCs w:val="26"/>
        </w:rPr>
        <w:t>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 tin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bổ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su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ích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ro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z w:val="26"/>
          <w:szCs w:val="26"/>
        </w:rPr>
        <w:t>ô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2" w:name="_Toc464315281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.3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 xml:space="preserve">Sequence </w:t>
      </w:r>
      <w:r w:rsidRPr="00FD1EB5">
        <w:rPr>
          <w:rFonts w:ascii="Times New Roman" w:hAnsi="Times New Roman" w:cs="Times New Roman"/>
          <w:spacing w:val="-2"/>
        </w:rPr>
        <w:t>A</w:t>
      </w:r>
      <w:r w:rsidRPr="00FD1EB5">
        <w:rPr>
          <w:rFonts w:ascii="Times New Roman" w:hAnsi="Times New Roman" w:cs="Times New Roman"/>
        </w:rPr>
        <w:t>c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1"/>
        </w:rPr>
        <w:t>v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</w:rPr>
        <w:t>:</w:t>
      </w:r>
      <w:r w:rsidRPr="00FD1EB5">
        <w:rPr>
          <w:rFonts w:ascii="Times New Roman" w:hAnsi="Times New Roman" w:cs="Times New Roman"/>
          <w:spacing w:val="-2"/>
        </w:rPr>
        <w:t xml:space="preserve"> </w:t>
      </w:r>
      <w:r w:rsidRPr="00FD1EB5">
        <w:rPr>
          <w:rFonts w:ascii="Times New Roman" w:hAnsi="Times New Roman" w:cs="Times New Roman"/>
        </w:rPr>
        <w:t>tools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  <w:spacing w:val="1"/>
        </w:rPr>
        <w:t>a</w:t>
      </w:r>
      <w:r w:rsidRPr="00FD1EB5">
        <w:rPr>
          <w:rFonts w:ascii="Times New Roman" w:hAnsi="Times New Roman" w:cs="Times New Roman"/>
        </w:rPr>
        <w:t>nd t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</w:rPr>
        <w:t>chn</w:t>
      </w:r>
      <w:r w:rsidRPr="00FD1EB5">
        <w:rPr>
          <w:rFonts w:ascii="Times New Roman" w:hAnsi="Times New Roman" w:cs="Times New Roman"/>
          <w:spacing w:val="-1"/>
        </w:rPr>
        <w:t>i</w:t>
      </w:r>
      <w:r w:rsidRPr="00FD1EB5">
        <w:rPr>
          <w:rFonts w:ascii="Times New Roman" w:hAnsi="Times New Roman" w:cs="Times New Roman"/>
        </w:rPr>
        <w:t>qu</w:t>
      </w:r>
      <w:r w:rsidRPr="00FD1EB5">
        <w:rPr>
          <w:rFonts w:ascii="Times New Roman" w:hAnsi="Times New Roman" w:cs="Times New Roman"/>
          <w:spacing w:val="-3"/>
        </w:rPr>
        <w:t>e</w:t>
      </w:r>
      <w:r w:rsidRPr="00FD1EB5">
        <w:rPr>
          <w:rFonts w:ascii="Times New Roman" w:hAnsi="Times New Roman" w:cs="Times New Roman"/>
        </w:rPr>
        <w:t>s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(T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>nh tự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</w:rPr>
        <w:t>c</w:t>
      </w:r>
      <w:r w:rsidRPr="00FD1EB5">
        <w:rPr>
          <w:rFonts w:ascii="Times New Roman" w:hAnsi="Times New Roman" w:cs="Times New Roman"/>
          <w:spacing w:val="-1"/>
        </w:rPr>
        <w:t>á</w:t>
      </w:r>
      <w:r w:rsidRPr="00FD1EB5">
        <w:rPr>
          <w:rFonts w:ascii="Times New Roman" w:hAnsi="Times New Roman" w:cs="Times New Roman"/>
        </w:rPr>
        <w:t>c h</w:t>
      </w:r>
      <w:r w:rsidRPr="00FD1EB5">
        <w:rPr>
          <w:rFonts w:ascii="Times New Roman" w:hAnsi="Times New Roman" w:cs="Times New Roman"/>
          <w:spacing w:val="-2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t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</w:rPr>
        <w:t>đ</w:t>
      </w:r>
      <w:r w:rsidRPr="00FD1EB5">
        <w:rPr>
          <w:rFonts w:ascii="Times New Roman" w:hAnsi="Times New Roman" w:cs="Times New Roman"/>
          <w:spacing w:val="1"/>
        </w:rPr>
        <w:t>ộ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 xml:space="preserve">: </w:t>
      </w:r>
      <w:r w:rsidRPr="00FD1EB5">
        <w:rPr>
          <w:rFonts w:ascii="Times New Roman" w:hAnsi="Times New Roman" w:cs="Times New Roman"/>
          <w:spacing w:val="-2"/>
        </w:rPr>
        <w:t>C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 xml:space="preserve">c </w:t>
      </w:r>
      <w:r w:rsidRPr="00FD1EB5">
        <w:rPr>
          <w:rFonts w:ascii="Times New Roman" w:hAnsi="Times New Roman" w:cs="Times New Roman"/>
          <w:spacing w:val="-3"/>
        </w:rPr>
        <w:t>c</w:t>
      </w:r>
      <w:r w:rsidRPr="00FD1EB5">
        <w:rPr>
          <w:rFonts w:ascii="Times New Roman" w:hAnsi="Times New Roman" w:cs="Times New Roman"/>
          <w:spacing w:val="1"/>
        </w:rPr>
        <w:t>ô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g cụ và</w:t>
      </w:r>
      <w:r w:rsidRPr="00FD1EB5">
        <w:rPr>
          <w:rFonts w:ascii="Times New Roman" w:hAnsi="Times New Roman" w:cs="Times New Roman"/>
          <w:spacing w:val="2"/>
        </w:rPr>
        <w:t xml:space="preserve">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ỹ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thu</w:t>
      </w:r>
      <w:r w:rsidRPr="00FD1EB5">
        <w:rPr>
          <w:rFonts w:ascii="Times New Roman" w:hAnsi="Times New Roman" w:cs="Times New Roman"/>
          <w:spacing w:val="1"/>
        </w:rPr>
        <w:t>ậ</w:t>
      </w:r>
      <w:r w:rsidRPr="00FD1EB5">
        <w:rPr>
          <w:rFonts w:ascii="Times New Roman" w:hAnsi="Times New Roman" w:cs="Times New Roman"/>
        </w:rPr>
        <w:t>t)</w:t>
      </w:r>
      <w:bookmarkEnd w:id="12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 xml:space="preserve">recedence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mm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M</w:t>
      </w:r>
      <w:r w:rsidRPr="00FD1EB5">
        <w:rPr>
          <w:b/>
          <w:sz w:val="26"/>
          <w:szCs w:val="26"/>
        </w:rPr>
        <w:t>eth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d (</w:t>
      </w:r>
      <w:r w:rsidRPr="00FD1EB5">
        <w:rPr>
          <w:b/>
          <w:spacing w:val="-2"/>
          <w:sz w:val="26"/>
          <w:szCs w:val="26"/>
        </w:rPr>
        <w:t>P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</w:t>
      </w:r>
      <w:r w:rsidRPr="00FD1EB5">
        <w:rPr>
          <w:b/>
          <w:spacing w:val="-2"/>
          <w:sz w:val="26"/>
          <w:szCs w:val="26"/>
        </w:rPr>
        <w:t>i</w:t>
      </w:r>
      <w:r w:rsidRPr="00FD1EB5">
        <w:rPr>
          <w:b/>
          <w:sz w:val="26"/>
          <w:szCs w:val="26"/>
        </w:rPr>
        <w:t xml:space="preserve">ểu </w:t>
      </w:r>
      <w:r w:rsidR="00CF1E31" w:rsidRPr="00FD1EB5">
        <w:rPr>
          <w:b/>
          <w:sz w:val="26"/>
          <w:szCs w:val="26"/>
        </w:rPr>
        <w:t>đồ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thứ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tự</w:t>
      </w:r>
      <w:r w:rsidRPr="00FD1EB5">
        <w:rPr>
          <w:b/>
          <w:spacing w:val="-1"/>
          <w:sz w:val="26"/>
          <w:szCs w:val="26"/>
        </w:rPr>
        <w:t xml:space="preserve"> ư</w:t>
      </w:r>
      <w:r w:rsidRPr="00FD1EB5">
        <w:rPr>
          <w:b/>
          <w:sz w:val="26"/>
          <w:szCs w:val="26"/>
        </w:rPr>
        <w:t>u ti</w:t>
      </w:r>
      <w:r w:rsidRPr="00FD1EB5">
        <w:rPr>
          <w:b/>
          <w:spacing w:val="-2"/>
          <w:sz w:val="26"/>
          <w:szCs w:val="26"/>
        </w:rPr>
        <w:t>ê</w:t>
      </w:r>
      <w:r w:rsidRPr="00FD1EB5">
        <w:rPr>
          <w:b/>
          <w:sz w:val="26"/>
          <w:szCs w:val="26"/>
        </w:rPr>
        <w:t>n)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pháp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ứ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tiên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6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DM)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 xml:space="preserve"> k</w:t>
      </w:r>
      <w:r w:rsidRPr="00FD1EB5">
        <w:rPr>
          <w:sz w:val="26"/>
          <w:szCs w:val="26"/>
        </w:rPr>
        <w:t>ỹ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1"/>
          <w:sz w:val="26"/>
          <w:szCs w:val="26"/>
        </w:rPr>
        <w:t xml:space="preserve"> dự</w:t>
      </w:r>
      <w:r w:rsidRPr="00FD1EB5">
        <w:rPr>
          <w:sz w:val="26"/>
          <w:szCs w:val="26"/>
        </w:rPr>
        <w:t xml:space="preserve">ng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iế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động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đại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diện bởi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nút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ọa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liên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bởi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2"/>
          <w:sz w:val="26"/>
          <w:szCs w:val="26"/>
        </w:rPr>
        <w:t xml:space="preserve"> n</w:t>
      </w:r>
      <w:r w:rsidRPr="00FD1EB5">
        <w:rPr>
          <w:sz w:val="26"/>
          <w:szCs w:val="26"/>
        </w:rPr>
        <w:t>hiều hơn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mối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iển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ị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tự</w:t>
      </w:r>
      <w:r w:rsidRPr="00FD1EB5">
        <w:rPr>
          <w:sz w:val="26"/>
          <w:szCs w:val="26"/>
        </w:rPr>
        <w:t>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 đó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s</w:t>
      </w:r>
      <w:r w:rsidRPr="00FD1EB5">
        <w:rPr>
          <w:sz w:val="26"/>
          <w:szCs w:val="26"/>
        </w:rPr>
        <w:t>ẽ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hiện.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ộn</w:t>
      </w:r>
      <w:r w:rsidRPr="00FD1EB5">
        <w:rPr>
          <w:sz w:val="26"/>
          <w:szCs w:val="26"/>
        </w:rPr>
        <w:t>g-on-nút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ON)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 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ạ</w:t>
      </w:r>
      <w:r w:rsidRPr="00FD1EB5">
        <w:rPr>
          <w:sz w:val="26"/>
          <w:szCs w:val="26"/>
        </w:rPr>
        <w:t>i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7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tiên.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à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bởi hầu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ói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 mềm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 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pacing w:val="2"/>
          <w:sz w:val="26"/>
          <w:szCs w:val="26"/>
        </w:rPr>
      </w:pPr>
      <w:r w:rsidRPr="00FD1EB5">
        <w:rPr>
          <w:sz w:val="26"/>
          <w:szCs w:val="26"/>
        </w:rPr>
        <w:t>PDM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loại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ợp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lý.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thân là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c</w:t>
      </w:r>
      <w:r w:rsidRPr="00FD1EB5">
        <w:rPr>
          <w:sz w:val="26"/>
          <w:szCs w:val="26"/>
        </w:rPr>
        <w:t>ách</w:t>
      </w:r>
      <w:r w:rsidRPr="00FD1EB5">
        <w:rPr>
          <w:spacing w:val="1"/>
          <w:sz w:val="26"/>
          <w:szCs w:val="26"/>
        </w:rPr>
        <w:t xml:space="preserve"> h</w:t>
      </w:r>
      <w:r w:rsidRPr="00FD1EB5">
        <w:rPr>
          <w:sz w:val="26"/>
          <w:szCs w:val="26"/>
        </w:rPr>
        <w:t>ợp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3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 xml:space="preserve">ớc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 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z w:val="26"/>
          <w:szCs w:val="26"/>
        </w:rPr>
        <w:t>huộc vào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 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hụ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a ra sau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 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 xml:space="preserve">ng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 nghĩa d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inh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ọa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6-</w:t>
      </w:r>
      <w:r w:rsidRPr="00FD1EB5">
        <w:rPr>
          <w:spacing w:val="2"/>
          <w:sz w:val="26"/>
          <w:szCs w:val="26"/>
        </w:rPr>
        <w:t>9: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lastRenderedPageBreak/>
        <w:t>F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5"/>
          <w:sz w:val="26"/>
          <w:szCs w:val="26"/>
        </w:rPr>
        <w:t>S</w:t>
      </w:r>
      <w:r w:rsidRPr="00FD1EB5">
        <w:rPr>
          <w:b/>
          <w:color w:val="5B9BD4"/>
          <w:spacing w:val="4"/>
          <w:sz w:val="26"/>
          <w:szCs w:val="26"/>
        </w:rPr>
        <w:t>H</w:t>
      </w:r>
      <w:r w:rsidRPr="00FD1EB5">
        <w:rPr>
          <w:b/>
          <w:color w:val="5B9BD4"/>
          <w:spacing w:val="5"/>
          <w:sz w:val="26"/>
          <w:szCs w:val="26"/>
        </w:rPr>
        <w:t>-</w:t>
      </w:r>
      <w:r w:rsidRPr="00FD1EB5">
        <w:rPr>
          <w:b/>
          <w:color w:val="5B9BD4"/>
          <w:spacing w:val="6"/>
          <w:sz w:val="26"/>
          <w:szCs w:val="26"/>
        </w:rPr>
        <w:t>T</w:t>
      </w:r>
      <w:r w:rsidRPr="00FD1EB5">
        <w:rPr>
          <w:b/>
          <w:color w:val="5B9BD4"/>
          <w:spacing w:val="4"/>
          <w:sz w:val="26"/>
          <w:szCs w:val="26"/>
        </w:rPr>
        <w:t>O</w:t>
      </w:r>
      <w:r w:rsidRPr="00FD1EB5">
        <w:rPr>
          <w:b/>
          <w:color w:val="5B9BD4"/>
          <w:spacing w:val="5"/>
          <w:sz w:val="26"/>
          <w:szCs w:val="26"/>
        </w:rPr>
        <w:t>-S</w:t>
      </w:r>
      <w:r w:rsidRPr="00FD1EB5">
        <w:rPr>
          <w:b/>
          <w:color w:val="5B9BD4"/>
          <w:spacing w:val="3"/>
          <w:sz w:val="26"/>
          <w:szCs w:val="26"/>
        </w:rPr>
        <w:t>TA</w:t>
      </w:r>
      <w:r w:rsidRPr="00FD1EB5">
        <w:rPr>
          <w:b/>
          <w:color w:val="5B9BD4"/>
          <w:spacing w:val="6"/>
          <w:sz w:val="26"/>
          <w:szCs w:val="26"/>
        </w:rPr>
        <w:t>R</w:t>
      </w:r>
      <w:r w:rsidRPr="00FD1EB5">
        <w:rPr>
          <w:b/>
          <w:color w:val="5B9BD4"/>
          <w:sz w:val="26"/>
          <w:szCs w:val="26"/>
        </w:rPr>
        <w:t>T</w:t>
      </w:r>
      <w:r w:rsidRPr="00FD1EB5">
        <w:rPr>
          <w:b/>
          <w:color w:val="5B9BD4"/>
          <w:spacing w:val="2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(</w:t>
      </w:r>
      <w:r w:rsidRPr="00FD1EB5">
        <w:rPr>
          <w:b/>
          <w:color w:val="5B9BD4"/>
          <w:spacing w:val="2"/>
          <w:sz w:val="26"/>
          <w:szCs w:val="26"/>
        </w:rPr>
        <w:t>F</w:t>
      </w:r>
      <w:r w:rsidRPr="00FD1EB5">
        <w:rPr>
          <w:b/>
          <w:color w:val="5B9BD4"/>
          <w:spacing w:val="4"/>
          <w:sz w:val="26"/>
          <w:szCs w:val="26"/>
        </w:rPr>
        <w:t>S</w:t>
      </w:r>
      <w:r w:rsidRPr="00FD1EB5">
        <w:rPr>
          <w:b/>
          <w:color w:val="5B9BD4"/>
          <w:spacing w:val="5"/>
          <w:sz w:val="26"/>
          <w:szCs w:val="26"/>
        </w:rPr>
        <w:t>)</w:t>
      </w:r>
      <w:r w:rsidRPr="00FD1EB5">
        <w:rPr>
          <w:b/>
          <w:color w:val="5B9BD4"/>
          <w:sz w:val="26"/>
          <w:szCs w:val="26"/>
        </w:rPr>
        <w:t>:</w:t>
      </w:r>
      <w:r w:rsidRPr="00FD1EB5">
        <w:rPr>
          <w:b/>
          <w:color w:val="5B9BD4"/>
          <w:spacing w:val="-1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Một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quan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hệ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hợp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logic</w:t>
      </w:r>
      <w:r w:rsidRPr="00FD1EB5">
        <w:rPr>
          <w:color w:val="000000"/>
          <w:spacing w:val="-10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à</w:t>
      </w:r>
      <w:r w:rsidRPr="00FD1EB5">
        <w:rPr>
          <w:color w:val="000000"/>
          <w:spacing w:val="-10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trong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-10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ạt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ộng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cận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không thể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bắt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đầu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khi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</w:t>
      </w:r>
      <w:r w:rsidRPr="00FD1EB5">
        <w:rPr>
          <w:color w:val="000000"/>
          <w:spacing w:val="1"/>
          <w:sz w:val="26"/>
          <w:szCs w:val="26"/>
        </w:rPr>
        <w:t>ạ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ộ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a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kết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thúc.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VD: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L</w:t>
      </w:r>
      <w:r w:rsidRPr="00FD1EB5">
        <w:rPr>
          <w:color w:val="000000"/>
          <w:sz w:val="26"/>
          <w:szCs w:val="26"/>
        </w:rPr>
        <w:t>ễ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trao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ởng (Công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 tiếp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theo)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>hông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3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ể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</w:t>
      </w:r>
      <w:r w:rsidRPr="00FD1EB5">
        <w:rPr>
          <w:color w:val="000000"/>
          <w:spacing w:val="3"/>
          <w:sz w:val="26"/>
          <w:szCs w:val="26"/>
        </w:rPr>
        <w:t>ắ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đầu</w:t>
      </w:r>
      <w:r w:rsidRPr="00FD1EB5">
        <w:rPr>
          <w:color w:val="000000"/>
          <w:spacing w:val="-2"/>
          <w:sz w:val="26"/>
          <w:szCs w:val="26"/>
        </w:rPr>
        <w:t xml:space="preserve"> m</w:t>
      </w:r>
      <w:r w:rsidRPr="00FD1EB5">
        <w:rPr>
          <w:color w:val="000000"/>
          <w:sz w:val="26"/>
          <w:szCs w:val="26"/>
        </w:rPr>
        <w:t>ãi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ới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uộc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đua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(Công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)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a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hoàn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ất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F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5"/>
          <w:sz w:val="26"/>
          <w:szCs w:val="26"/>
        </w:rPr>
        <w:t>S</w:t>
      </w:r>
      <w:r w:rsidRPr="00FD1EB5">
        <w:rPr>
          <w:b/>
          <w:color w:val="5B9BD4"/>
          <w:spacing w:val="4"/>
          <w:sz w:val="26"/>
          <w:szCs w:val="26"/>
        </w:rPr>
        <w:t>H</w:t>
      </w:r>
      <w:r w:rsidRPr="00FD1EB5">
        <w:rPr>
          <w:b/>
          <w:color w:val="5B9BD4"/>
          <w:spacing w:val="5"/>
          <w:sz w:val="26"/>
          <w:szCs w:val="26"/>
        </w:rPr>
        <w:t>-</w:t>
      </w:r>
      <w:r w:rsidRPr="00FD1EB5">
        <w:rPr>
          <w:b/>
          <w:color w:val="5B9BD4"/>
          <w:spacing w:val="6"/>
          <w:sz w:val="26"/>
          <w:szCs w:val="26"/>
        </w:rPr>
        <w:t>T</w:t>
      </w:r>
      <w:r w:rsidRPr="00FD1EB5">
        <w:rPr>
          <w:b/>
          <w:color w:val="5B9BD4"/>
          <w:spacing w:val="4"/>
          <w:sz w:val="26"/>
          <w:szCs w:val="26"/>
        </w:rPr>
        <w:t>O</w:t>
      </w:r>
      <w:r w:rsidRPr="00FD1EB5">
        <w:rPr>
          <w:b/>
          <w:color w:val="5B9BD4"/>
          <w:spacing w:val="5"/>
          <w:sz w:val="26"/>
          <w:szCs w:val="26"/>
        </w:rPr>
        <w:t>-F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5"/>
          <w:sz w:val="26"/>
          <w:szCs w:val="26"/>
        </w:rPr>
        <w:t>S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-7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(FF)</w:t>
      </w:r>
      <w:r w:rsidRPr="00FD1EB5">
        <w:rPr>
          <w:b/>
          <w:color w:val="5B9BD4"/>
          <w:sz w:val="26"/>
          <w:szCs w:val="26"/>
        </w:rPr>
        <w:t>:</w:t>
      </w:r>
      <w:r w:rsidRPr="00FD1EB5">
        <w:rPr>
          <w:b/>
          <w:color w:val="5B9BD4"/>
          <w:spacing w:val="-2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Một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quan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ệ</w:t>
      </w:r>
      <w:r w:rsidRPr="00FD1EB5">
        <w:rPr>
          <w:color w:val="000000"/>
          <w:spacing w:val="-1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hợp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logic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mà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-18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ho</w:t>
      </w:r>
      <w:r w:rsidRPr="00FD1EB5">
        <w:rPr>
          <w:color w:val="000000"/>
          <w:sz w:val="26"/>
          <w:szCs w:val="26"/>
        </w:rPr>
        <w:t>ạt</w:t>
      </w:r>
      <w:r w:rsidRPr="00FD1EB5">
        <w:rPr>
          <w:color w:val="000000"/>
          <w:spacing w:val="-16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ộng</w:t>
      </w:r>
      <w:r w:rsidRPr="00FD1EB5">
        <w:rPr>
          <w:color w:val="000000"/>
          <w:spacing w:val="-20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-1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cận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</w:t>
      </w:r>
      <w:r w:rsidRPr="00FD1EB5">
        <w:rPr>
          <w:color w:val="000000"/>
          <w:spacing w:val="2"/>
          <w:sz w:val="26"/>
          <w:szCs w:val="26"/>
        </w:rPr>
        <w:t>ô</w:t>
      </w:r>
      <w:r w:rsidRPr="00FD1EB5">
        <w:rPr>
          <w:color w:val="000000"/>
          <w:sz w:val="26"/>
          <w:szCs w:val="26"/>
        </w:rPr>
        <w:t>ng thể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thể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kết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thúc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khi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</w:t>
      </w:r>
      <w:r w:rsidRPr="00FD1EB5">
        <w:rPr>
          <w:color w:val="000000"/>
          <w:spacing w:val="3"/>
          <w:sz w:val="26"/>
          <w:szCs w:val="26"/>
        </w:rPr>
        <w:t>ạ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động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a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đư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kết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thúc.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VD: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Vi</w:t>
      </w:r>
      <w:r w:rsidRPr="00FD1EB5">
        <w:rPr>
          <w:color w:val="000000"/>
          <w:spacing w:val="3"/>
          <w:sz w:val="26"/>
          <w:szCs w:val="26"/>
        </w:rPr>
        <w:t>ế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pacing w:val="2"/>
          <w:sz w:val="26"/>
          <w:szCs w:val="26"/>
        </w:rPr>
        <w:t>ộ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tài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liệu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(C</w:t>
      </w:r>
      <w:r w:rsidRPr="00FD1EB5">
        <w:rPr>
          <w:color w:val="000000"/>
          <w:spacing w:val="2"/>
          <w:sz w:val="26"/>
          <w:szCs w:val="26"/>
        </w:rPr>
        <w:t>ô</w:t>
      </w:r>
      <w:r w:rsidRPr="00FD1EB5">
        <w:rPr>
          <w:color w:val="000000"/>
          <w:sz w:val="26"/>
          <w:szCs w:val="26"/>
        </w:rPr>
        <w:t>ng tác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ớc)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pacing w:val="-5"/>
          <w:sz w:val="26"/>
          <w:szCs w:val="26"/>
        </w:rPr>
        <w:t>y</w:t>
      </w:r>
      <w:r w:rsidRPr="00FD1EB5">
        <w:rPr>
          <w:color w:val="000000"/>
          <w:sz w:val="26"/>
          <w:szCs w:val="26"/>
        </w:rPr>
        <w:t xml:space="preserve">êu </w:t>
      </w:r>
      <w:r w:rsidRPr="00FD1EB5">
        <w:rPr>
          <w:color w:val="000000"/>
          <w:spacing w:val="1"/>
          <w:sz w:val="26"/>
          <w:szCs w:val="26"/>
        </w:rPr>
        <w:t>c</w:t>
      </w:r>
      <w:r w:rsidRPr="00FD1EB5">
        <w:rPr>
          <w:color w:val="000000"/>
          <w:spacing w:val="3"/>
          <w:sz w:val="26"/>
          <w:szCs w:val="26"/>
        </w:rPr>
        <w:t>ầ</w:t>
      </w:r>
      <w:r w:rsidRPr="00FD1EB5">
        <w:rPr>
          <w:color w:val="000000"/>
          <w:sz w:val="26"/>
          <w:szCs w:val="26"/>
        </w:rPr>
        <w:t>u hoàn tất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khi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ấ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bản tài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liệu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(công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1"/>
          <w:sz w:val="26"/>
          <w:szCs w:val="26"/>
        </w:rPr>
        <w:t xml:space="preserve"> k</w:t>
      </w:r>
      <w:r w:rsidRPr="00FD1EB5">
        <w:rPr>
          <w:color w:val="000000"/>
          <w:sz w:val="26"/>
          <w:szCs w:val="26"/>
        </w:rPr>
        <w:t>ế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cận) có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thể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hoàn thành.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ST</w:t>
      </w:r>
      <w:r w:rsidRPr="00FD1EB5">
        <w:rPr>
          <w:b/>
          <w:color w:val="5B9BD4"/>
          <w:spacing w:val="3"/>
          <w:sz w:val="26"/>
          <w:szCs w:val="26"/>
        </w:rPr>
        <w:t>A</w:t>
      </w:r>
      <w:r w:rsidRPr="00FD1EB5">
        <w:rPr>
          <w:b/>
          <w:color w:val="5B9BD4"/>
          <w:spacing w:val="6"/>
          <w:sz w:val="26"/>
          <w:szCs w:val="26"/>
        </w:rPr>
        <w:t>RT</w:t>
      </w:r>
      <w:r w:rsidRPr="00FD1EB5">
        <w:rPr>
          <w:b/>
          <w:color w:val="5B9BD4"/>
          <w:spacing w:val="2"/>
          <w:sz w:val="26"/>
          <w:szCs w:val="26"/>
        </w:rPr>
        <w:t>-</w:t>
      </w:r>
      <w:r w:rsidRPr="00FD1EB5">
        <w:rPr>
          <w:b/>
          <w:color w:val="5B9BD4"/>
          <w:spacing w:val="6"/>
          <w:sz w:val="26"/>
          <w:szCs w:val="26"/>
        </w:rPr>
        <w:t>T</w:t>
      </w:r>
      <w:r w:rsidRPr="00FD1EB5">
        <w:rPr>
          <w:b/>
          <w:color w:val="5B9BD4"/>
          <w:spacing w:val="4"/>
          <w:sz w:val="26"/>
          <w:szCs w:val="26"/>
        </w:rPr>
        <w:t>O</w:t>
      </w:r>
      <w:r w:rsidRPr="00FD1EB5">
        <w:rPr>
          <w:b/>
          <w:color w:val="5B9BD4"/>
          <w:spacing w:val="5"/>
          <w:sz w:val="26"/>
          <w:szCs w:val="26"/>
        </w:rPr>
        <w:t>-ST</w:t>
      </w:r>
      <w:r w:rsidRPr="00FD1EB5">
        <w:rPr>
          <w:b/>
          <w:color w:val="5B9BD4"/>
          <w:spacing w:val="3"/>
          <w:sz w:val="26"/>
          <w:szCs w:val="26"/>
        </w:rPr>
        <w:t>A</w:t>
      </w:r>
      <w:r w:rsidRPr="00FD1EB5">
        <w:rPr>
          <w:b/>
          <w:color w:val="5B9BD4"/>
          <w:spacing w:val="6"/>
          <w:sz w:val="26"/>
          <w:szCs w:val="26"/>
        </w:rPr>
        <w:t>R</w:t>
      </w:r>
      <w:r w:rsidRPr="00FD1EB5">
        <w:rPr>
          <w:b/>
          <w:color w:val="5B9BD4"/>
          <w:sz w:val="26"/>
          <w:szCs w:val="26"/>
        </w:rPr>
        <w:t xml:space="preserve">T </w:t>
      </w:r>
      <w:r w:rsidRPr="00FD1EB5">
        <w:rPr>
          <w:b/>
          <w:color w:val="5B9BD4"/>
          <w:spacing w:val="5"/>
          <w:sz w:val="26"/>
          <w:szCs w:val="26"/>
        </w:rPr>
        <w:t>(</w:t>
      </w:r>
      <w:r w:rsidRPr="00FD1EB5">
        <w:rPr>
          <w:b/>
          <w:color w:val="5B9BD4"/>
          <w:spacing w:val="4"/>
          <w:sz w:val="26"/>
          <w:szCs w:val="26"/>
        </w:rPr>
        <w:t>SS</w:t>
      </w:r>
      <w:r w:rsidRPr="00FD1EB5">
        <w:rPr>
          <w:b/>
          <w:color w:val="5B9BD4"/>
          <w:spacing w:val="5"/>
          <w:sz w:val="26"/>
          <w:szCs w:val="26"/>
        </w:rPr>
        <w:t>)</w:t>
      </w:r>
      <w:r w:rsidRPr="00FD1EB5">
        <w:rPr>
          <w:b/>
          <w:color w:val="5B9BD4"/>
          <w:sz w:val="26"/>
          <w:szCs w:val="26"/>
        </w:rPr>
        <w:t>:</w:t>
      </w:r>
      <w:r w:rsidRPr="00FD1EB5">
        <w:rPr>
          <w:b/>
          <w:color w:val="5B9BD4"/>
          <w:spacing w:val="-1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Một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quan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hệ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hợp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l</w:t>
      </w:r>
      <w:r w:rsidRPr="00FD1EB5">
        <w:rPr>
          <w:color w:val="000000"/>
          <w:sz w:val="26"/>
          <w:szCs w:val="26"/>
        </w:rPr>
        <w:t>ogic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à</w:t>
      </w:r>
      <w:r w:rsidRPr="00FD1EB5">
        <w:rPr>
          <w:color w:val="000000"/>
          <w:spacing w:val="-10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ạt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ộng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cận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không thể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bắt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đầu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hoạt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ộ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chưa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bắt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ầu.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VD: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Cao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độ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bê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tô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(Công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>ế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cận) không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thể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bắt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đầu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mãi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ới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cô</w:t>
      </w:r>
      <w:r w:rsidRPr="00FD1EB5">
        <w:rPr>
          <w:color w:val="000000"/>
          <w:spacing w:val="3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ổ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mó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(công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ớc)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 xml:space="preserve">bắt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ầu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ST</w:t>
      </w:r>
      <w:r w:rsidRPr="00FD1EB5">
        <w:rPr>
          <w:b/>
          <w:color w:val="5B9BD4"/>
          <w:spacing w:val="3"/>
          <w:sz w:val="26"/>
          <w:szCs w:val="26"/>
        </w:rPr>
        <w:t>A</w:t>
      </w:r>
      <w:r w:rsidRPr="00FD1EB5">
        <w:rPr>
          <w:b/>
          <w:color w:val="5B9BD4"/>
          <w:spacing w:val="6"/>
          <w:sz w:val="26"/>
          <w:szCs w:val="26"/>
        </w:rPr>
        <w:t>RT</w:t>
      </w:r>
      <w:r w:rsidRPr="00FD1EB5">
        <w:rPr>
          <w:b/>
          <w:color w:val="5B9BD4"/>
          <w:spacing w:val="2"/>
          <w:sz w:val="26"/>
          <w:szCs w:val="26"/>
        </w:rPr>
        <w:t>-</w:t>
      </w:r>
      <w:r w:rsidRPr="00FD1EB5">
        <w:rPr>
          <w:b/>
          <w:color w:val="5B9BD4"/>
          <w:spacing w:val="6"/>
          <w:sz w:val="26"/>
          <w:szCs w:val="26"/>
        </w:rPr>
        <w:t>T</w:t>
      </w:r>
      <w:r w:rsidRPr="00FD1EB5">
        <w:rPr>
          <w:b/>
          <w:color w:val="5B9BD4"/>
          <w:spacing w:val="4"/>
          <w:sz w:val="26"/>
          <w:szCs w:val="26"/>
        </w:rPr>
        <w:t>O</w:t>
      </w:r>
      <w:r w:rsidRPr="00FD1EB5">
        <w:rPr>
          <w:b/>
          <w:color w:val="5B9BD4"/>
          <w:spacing w:val="5"/>
          <w:sz w:val="26"/>
          <w:szCs w:val="26"/>
        </w:rPr>
        <w:t>-F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5"/>
          <w:sz w:val="26"/>
          <w:szCs w:val="26"/>
        </w:rPr>
        <w:t>S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-4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(</w:t>
      </w:r>
      <w:r w:rsidRPr="00FD1EB5">
        <w:rPr>
          <w:b/>
          <w:color w:val="5B9BD4"/>
          <w:spacing w:val="4"/>
          <w:sz w:val="26"/>
          <w:szCs w:val="26"/>
        </w:rPr>
        <w:t>S</w:t>
      </w:r>
      <w:r w:rsidRPr="00FD1EB5">
        <w:rPr>
          <w:b/>
          <w:color w:val="5B9BD4"/>
          <w:spacing w:val="5"/>
          <w:sz w:val="26"/>
          <w:szCs w:val="26"/>
        </w:rPr>
        <w:t>F)</w:t>
      </w:r>
      <w:r w:rsidRPr="00FD1EB5">
        <w:rPr>
          <w:b/>
          <w:color w:val="5B9BD4"/>
          <w:sz w:val="26"/>
          <w:szCs w:val="26"/>
        </w:rPr>
        <w:t>:</w:t>
      </w:r>
      <w:r w:rsidRPr="00FD1EB5">
        <w:rPr>
          <w:b/>
          <w:color w:val="5B9BD4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Một</w:t>
      </w:r>
      <w:r w:rsidRPr="00FD1EB5">
        <w:rPr>
          <w:color w:val="000000"/>
          <w:spacing w:val="-14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q</w:t>
      </w:r>
      <w:r w:rsidRPr="00FD1EB5">
        <w:rPr>
          <w:color w:val="000000"/>
          <w:sz w:val="26"/>
          <w:szCs w:val="26"/>
        </w:rPr>
        <w:t>uan</w:t>
      </w:r>
      <w:r w:rsidRPr="00FD1EB5">
        <w:rPr>
          <w:color w:val="000000"/>
          <w:spacing w:val="-1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hệ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hợp</w:t>
      </w:r>
      <w:r w:rsidRPr="00FD1EB5">
        <w:rPr>
          <w:color w:val="000000"/>
          <w:spacing w:val="-1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logic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à</w:t>
      </w:r>
      <w:r w:rsidRPr="00FD1EB5">
        <w:rPr>
          <w:color w:val="000000"/>
          <w:spacing w:val="-1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trong</w:t>
      </w:r>
      <w:r w:rsidRPr="00FD1EB5">
        <w:rPr>
          <w:color w:val="000000"/>
          <w:spacing w:val="-1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ó</w:t>
      </w:r>
      <w:r w:rsidRPr="00FD1EB5">
        <w:rPr>
          <w:color w:val="000000"/>
          <w:spacing w:val="-1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ạt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ộng</w:t>
      </w:r>
      <w:r w:rsidRPr="00FD1EB5">
        <w:rPr>
          <w:color w:val="000000"/>
          <w:spacing w:val="-1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cận</w:t>
      </w:r>
      <w:r w:rsidRPr="00FD1EB5">
        <w:rPr>
          <w:color w:val="000000"/>
          <w:spacing w:val="-1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khô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 thể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kết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thúc khi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oạ</w:t>
      </w:r>
      <w:r w:rsidRPr="00FD1EB5">
        <w:rPr>
          <w:color w:val="000000"/>
          <w:sz w:val="26"/>
          <w:szCs w:val="26"/>
        </w:rPr>
        <w:t xml:space="preserve">t </w:t>
      </w:r>
      <w:r w:rsidRPr="00FD1EB5">
        <w:rPr>
          <w:color w:val="000000"/>
          <w:spacing w:val="3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ộng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a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b</w:t>
      </w:r>
      <w:r w:rsidRPr="00FD1EB5">
        <w:rPr>
          <w:color w:val="000000"/>
          <w:sz w:val="26"/>
          <w:szCs w:val="26"/>
        </w:rPr>
        <w:t>ắt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ầu. VD: Ca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bảo vệ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3"/>
          <w:sz w:val="26"/>
          <w:szCs w:val="26"/>
        </w:rPr>
        <w:t>ầ</w:t>
      </w:r>
      <w:r w:rsidRPr="00FD1EB5">
        <w:rPr>
          <w:color w:val="000000"/>
          <w:sz w:val="26"/>
          <w:szCs w:val="26"/>
        </w:rPr>
        <w:t>u tiên (C</w:t>
      </w:r>
      <w:r w:rsidRPr="00FD1EB5">
        <w:rPr>
          <w:color w:val="000000"/>
          <w:spacing w:val="1"/>
          <w:sz w:val="26"/>
          <w:szCs w:val="26"/>
        </w:rPr>
        <w:t>ô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 cận)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không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thể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kết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húc</w:t>
      </w:r>
      <w:r w:rsidRPr="00FD1EB5">
        <w:rPr>
          <w:color w:val="000000"/>
          <w:spacing w:val="-2"/>
          <w:sz w:val="26"/>
          <w:szCs w:val="26"/>
        </w:rPr>
        <w:t xml:space="preserve"> m</w:t>
      </w:r>
      <w:r w:rsidRPr="00FD1EB5">
        <w:rPr>
          <w:color w:val="000000"/>
          <w:spacing w:val="2"/>
          <w:sz w:val="26"/>
          <w:szCs w:val="26"/>
        </w:rPr>
        <w:t>ã</w:t>
      </w:r>
      <w:r w:rsidRPr="00FD1EB5">
        <w:rPr>
          <w:color w:val="000000"/>
          <w:sz w:val="26"/>
          <w:szCs w:val="26"/>
        </w:rPr>
        <w:t>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ới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>hi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ca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bảo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ệ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hứ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2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(công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r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ớc)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b</w:t>
      </w:r>
      <w:r w:rsidRPr="00FD1EB5">
        <w:rPr>
          <w:color w:val="000000"/>
          <w:sz w:val="26"/>
          <w:szCs w:val="26"/>
        </w:rPr>
        <w:t>ắt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đầu.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Trong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biểu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thứ tự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tiên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(P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M),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 thúc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-b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F</w:t>
      </w:r>
      <w:r w:rsidRPr="00FD1EB5">
        <w:rPr>
          <w:spacing w:val="2"/>
          <w:sz w:val="26"/>
          <w:szCs w:val="26"/>
        </w:rPr>
        <w:t>-</w:t>
      </w:r>
      <w:r w:rsidRPr="00FD1EB5">
        <w:rPr>
          <w:sz w:val="26"/>
          <w:szCs w:val="26"/>
        </w:rPr>
        <w:t>S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sử dụng h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1"/>
          <w:sz w:val="26"/>
          <w:szCs w:val="26"/>
        </w:rPr>
        <w:t xml:space="preserve"> h</w:t>
      </w:r>
      <w:r w:rsidRPr="00FD1EB5">
        <w:rPr>
          <w:sz w:val="26"/>
          <w:szCs w:val="26"/>
        </w:rPr>
        <w:t>ệ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z w:val="26"/>
          <w:szCs w:val="26"/>
        </w:rPr>
        <w:t>iên.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uan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ầu-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ú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S</w:t>
      </w:r>
      <w:r w:rsidRPr="00FD1EB5">
        <w:rPr>
          <w:sz w:val="26"/>
          <w:szCs w:val="26"/>
        </w:rPr>
        <w:t>-T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ất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khi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bà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da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ầ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ủ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loại.</w:t>
      </w:r>
    </w:p>
    <w:p w:rsidR="003361CC" w:rsidRPr="00FD1EB5" w:rsidRDefault="00FD1EB5" w:rsidP="00FD1EB5">
      <w:pPr>
        <w:spacing w:before="120" w:line="360" w:lineRule="auto"/>
        <w:ind w:firstLine="720"/>
        <w:rPr>
          <w:rFonts w:eastAsia="Franklin Gothic Medium Cond"/>
          <w:sz w:val="26"/>
          <w:szCs w:val="26"/>
        </w:rPr>
      </w:pPr>
      <w:r w:rsidRPr="00FD1EB5">
        <w:rPr>
          <w:sz w:val="26"/>
          <w:szCs w:val="26"/>
        </w:rPr>
        <w:pict>
          <v:shape id="_x0000_i1029" type="#_x0000_t75" style="width:6in;height:266.25pt">
            <v:imagedata r:id="rId14" o:title="6"/>
          </v:shape>
        </w:pic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z w:val="26"/>
          <w:szCs w:val="26"/>
        </w:rPr>
        <w:t>ependen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deter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n (</w:t>
      </w:r>
      <w:r w:rsidRPr="00FD1EB5">
        <w:rPr>
          <w:b/>
          <w:spacing w:val="-2"/>
          <w:sz w:val="26"/>
          <w:szCs w:val="26"/>
        </w:rPr>
        <w:t>X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 xml:space="preserve">c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3"/>
          <w:sz w:val="26"/>
          <w:szCs w:val="26"/>
        </w:rPr>
        <w:t>p</w:t>
      </w:r>
      <w:r w:rsidRPr="00FD1EB5">
        <w:rPr>
          <w:b/>
          <w:sz w:val="26"/>
          <w:szCs w:val="26"/>
        </w:rPr>
        <w:t>hụ thu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>c)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Phụ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đặc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ởi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sa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: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 ý,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 hoặc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bên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ngoà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, như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3"/>
          <w:sz w:val="26"/>
          <w:szCs w:val="26"/>
        </w:rPr>
        <w:t xml:space="preserve"> t</w:t>
      </w:r>
      <w:r w:rsidRPr="00FD1EB5">
        <w:rPr>
          <w:sz w:val="26"/>
          <w:szCs w:val="26"/>
        </w:rPr>
        <w:t>ả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â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Ph</w:t>
      </w:r>
      <w:r w:rsidRPr="00FD1EB5">
        <w:rPr>
          <w:sz w:val="26"/>
          <w:szCs w:val="26"/>
        </w:rPr>
        <w:t>ụ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ốn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hai 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áp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ụ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ù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lúc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sau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â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: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bên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ngoài</w:t>
      </w:r>
      <w:r w:rsidRPr="00FD1EB5">
        <w:rPr>
          <w:spacing w:val="1"/>
          <w:sz w:val="26"/>
          <w:szCs w:val="26"/>
        </w:rPr>
        <w:t xml:space="preserve"> b</w:t>
      </w:r>
      <w:r w:rsidRPr="00FD1EB5">
        <w:rPr>
          <w:sz w:val="26"/>
          <w:szCs w:val="26"/>
        </w:rPr>
        <w:t>ắt buộc,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ội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 ngoài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ý,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nội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bộ t</w:t>
      </w:r>
      <w:r w:rsidRPr="00FD1EB5">
        <w:rPr>
          <w:spacing w:val="2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ý.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b/>
          <w:spacing w:val="-1"/>
          <w:sz w:val="26"/>
          <w:szCs w:val="26"/>
        </w:rPr>
        <w:t>C</w:t>
      </w:r>
      <w:r w:rsidRPr="00FD1EB5">
        <w:rPr>
          <w:rFonts w:eastAsia="Segoe UI"/>
          <w:b/>
          <w:spacing w:val="1"/>
          <w:sz w:val="26"/>
          <w:szCs w:val="26"/>
        </w:rPr>
        <w:t>á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p</w:t>
      </w:r>
      <w:r w:rsidRPr="00FD1EB5">
        <w:rPr>
          <w:rFonts w:eastAsia="Segoe UI"/>
          <w:b/>
          <w:spacing w:val="2"/>
          <w:sz w:val="26"/>
          <w:szCs w:val="26"/>
        </w:rPr>
        <w:t>h</w:t>
      </w:r>
      <w:r w:rsidRPr="00FD1EB5">
        <w:rPr>
          <w:rFonts w:eastAsia="Segoe UI"/>
          <w:b/>
          <w:sz w:val="26"/>
          <w:szCs w:val="26"/>
        </w:rPr>
        <w:t>ụ</w:t>
      </w:r>
      <w:r w:rsidRPr="00FD1EB5">
        <w:rPr>
          <w:rFonts w:eastAsia="Segoe UI"/>
          <w:b/>
          <w:spacing w:val="-2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1"/>
          <w:sz w:val="26"/>
          <w:szCs w:val="26"/>
        </w:rPr>
        <w:t>hu</w:t>
      </w:r>
      <w:r w:rsidRPr="00FD1EB5">
        <w:rPr>
          <w:rFonts w:eastAsia="Segoe UI"/>
          <w:b/>
          <w:spacing w:val="-1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-5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b</w:t>
      </w:r>
      <w:r w:rsidRPr="00FD1EB5">
        <w:rPr>
          <w:rFonts w:eastAsia="Segoe UI"/>
          <w:b/>
          <w:spacing w:val="1"/>
          <w:sz w:val="26"/>
          <w:szCs w:val="26"/>
        </w:rPr>
        <w:t>ắ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-5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b</w:t>
      </w:r>
      <w:r w:rsidRPr="00FD1EB5">
        <w:rPr>
          <w:rFonts w:eastAsia="Segoe UI"/>
          <w:b/>
          <w:spacing w:val="1"/>
          <w:sz w:val="26"/>
          <w:szCs w:val="26"/>
        </w:rPr>
        <w:t>u</w:t>
      </w:r>
      <w:r w:rsidRPr="00FD1EB5">
        <w:rPr>
          <w:rFonts w:eastAsia="Segoe UI"/>
          <w:b/>
          <w:sz w:val="26"/>
          <w:szCs w:val="26"/>
        </w:rPr>
        <w:t>ộc</w:t>
      </w:r>
      <w:r w:rsidRPr="00FD1EB5">
        <w:rPr>
          <w:sz w:val="26"/>
          <w:szCs w:val="26"/>
        </w:rPr>
        <w:t>: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điểu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 đồng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vốn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ản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chất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ệc.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bu</w:t>
      </w:r>
      <w:r w:rsidRPr="00FD1EB5">
        <w:rPr>
          <w:spacing w:val="3"/>
          <w:sz w:val="26"/>
          <w:szCs w:val="26"/>
        </w:rPr>
        <w:t>ộ</w:t>
      </w:r>
      <w:r w:rsidRPr="00FD1EB5">
        <w:rPr>
          <w:sz w:val="26"/>
          <w:szCs w:val="26"/>
        </w:rPr>
        <w:t>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 đến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giới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vật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ý</w:t>
      </w:r>
      <w:r w:rsidRPr="00FD1EB5">
        <w:rPr>
          <w:sz w:val="26"/>
          <w:szCs w:val="26"/>
        </w:rPr>
        <w:t>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ẳ</w:t>
      </w:r>
      <w:r w:rsidRPr="00FD1EB5">
        <w:rPr>
          <w:sz w:val="26"/>
          <w:szCs w:val="26"/>
        </w:rPr>
        <w:t>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ơi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 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ấu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trúc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ng tầng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ho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tảng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đã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 xml:space="preserve"> d</w:t>
      </w:r>
      <w:r w:rsidRPr="00FD1EB5">
        <w:rPr>
          <w:spacing w:val="4"/>
          <w:sz w:val="26"/>
          <w:szCs w:val="26"/>
        </w:rPr>
        <w:t>ự</w:t>
      </w:r>
      <w:r w:rsidRPr="00FD1EB5">
        <w:rPr>
          <w:sz w:val="26"/>
          <w:szCs w:val="26"/>
        </w:rPr>
        <w:t>ng,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z w:val="26"/>
          <w:szCs w:val="26"/>
        </w:rPr>
        <w:t xml:space="preserve">rên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ử</w:t>
      </w:r>
      <w:r w:rsidRPr="00FD1EB5">
        <w:rPr>
          <w:sz w:val="26"/>
          <w:szCs w:val="26"/>
        </w:rPr>
        <w:t>,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nơi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ẫu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phải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đư</w:t>
      </w:r>
      <w:r w:rsidRPr="00FD1EB5">
        <w:rPr>
          <w:sz w:val="26"/>
          <w:szCs w:val="26"/>
        </w:rPr>
        <w:t>ợc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c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tra.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cũng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đôi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gọi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logic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1"/>
          <w:sz w:val="26"/>
          <w:szCs w:val="26"/>
        </w:rPr>
        <w:t xml:space="preserve"> c</w:t>
      </w:r>
      <w:r w:rsidRPr="00FD1EB5">
        <w:rPr>
          <w:spacing w:val="2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 phụ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 c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ộc.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huộc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là bắt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ắp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xếp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động.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hụ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 xml:space="preserve">ộc 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 nên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m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ẫn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gán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điều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 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.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b/>
          <w:spacing w:val="-1"/>
          <w:sz w:val="26"/>
          <w:szCs w:val="26"/>
        </w:rPr>
        <w:t>C</w:t>
      </w:r>
      <w:r w:rsidRPr="00FD1EB5">
        <w:rPr>
          <w:rFonts w:eastAsia="Segoe UI"/>
          <w:b/>
          <w:spacing w:val="1"/>
          <w:sz w:val="26"/>
          <w:szCs w:val="26"/>
        </w:rPr>
        <w:t>á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4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p</w:t>
      </w:r>
      <w:r w:rsidRPr="00FD1EB5">
        <w:rPr>
          <w:rFonts w:eastAsia="Segoe UI"/>
          <w:b/>
          <w:spacing w:val="1"/>
          <w:sz w:val="26"/>
          <w:szCs w:val="26"/>
        </w:rPr>
        <w:t>h</w:t>
      </w:r>
      <w:r w:rsidRPr="00FD1EB5">
        <w:rPr>
          <w:rFonts w:eastAsia="Segoe UI"/>
          <w:b/>
          <w:sz w:val="26"/>
          <w:szCs w:val="26"/>
        </w:rPr>
        <w:t>ụ</w:t>
      </w:r>
      <w:r w:rsidRPr="00FD1EB5">
        <w:rPr>
          <w:rFonts w:eastAsia="Segoe UI"/>
          <w:b/>
          <w:spacing w:val="4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1"/>
          <w:sz w:val="26"/>
          <w:szCs w:val="26"/>
        </w:rPr>
        <w:t>hu</w:t>
      </w:r>
      <w:r w:rsidRPr="00FD1EB5">
        <w:rPr>
          <w:rFonts w:eastAsia="Segoe UI"/>
          <w:b/>
          <w:spacing w:val="-1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2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tùy</w:t>
      </w:r>
      <w:r w:rsidRPr="00FD1EB5">
        <w:rPr>
          <w:rFonts w:eastAsia="Segoe UI"/>
          <w:b/>
          <w:spacing w:val="5"/>
          <w:sz w:val="26"/>
          <w:szCs w:val="26"/>
        </w:rPr>
        <w:t xml:space="preserve"> </w:t>
      </w:r>
      <w:r w:rsidRPr="00FD1EB5">
        <w:rPr>
          <w:rFonts w:eastAsia="Segoe UI"/>
          <w:b/>
          <w:spacing w:val="1"/>
          <w:sz w:val="26"/>
          <w:szCs w:val="26"/>
        </w:rPr>
        <w:t>ý</w:t>
      </w:r>
      <w:r w:rsidRPr="00FD1EB5">
        <w:rPr>
          <w:rFonts w:eastAsia="Segoe UI"/>
          <w:b/>
          <w:sz w:val="26"/>
          <w:szCs w:val="26"/>
        </w:rPr>
        <w:t>:</w:t>
      </w:r>
      <w:r w:rsidRPr="00FD1EB5">
        <w:rPr>
          <w:rFonts w:eastAsia="Segoe UI"/>
          <w:b/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 ý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gọi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lo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a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thích,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Logic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đãi, hoặc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logic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huộc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ý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1"/>
          <w:sz w:val="26"/>
          <w:szCs w:val="26"/>
        </w:rPr>
        <w:t xml:space="preserve"> l</w:t>
      </w:r>
      <w:r w:rsidRPr="00FD1EB5">
        <w:rPr>
          <w:sz w:val="26"/>
          <w:szCs w:val="26"/>
        </w:rPr>
        <w:t>ập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 xml:space="preserve">a trên kiến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hứ</w:t>
      </w:r>
      <w:r w:rsidRPr="00FD1EB5">
        <w:rPr>
          <w:sz w:val="26"/>
          <w:szCs w:val="26"/>
        </w:rPr>
        <w:t>c nhất hoạt 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 trong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ĩ</w:t>
      </w:r>
      <w:r w:rsidRPr="00FD1EB5">
        <w:rPr>
          <w:sz w:val="26"/>
          <w:szCs w:val="26"/>
        </w:rPr>
        <w:t>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vự</w:t>
      </w:r>
      <w:r w:rsidRPr="00FD1EB5">
        <w:rPr>
          <w:sz w:val="26"/>
          <w:szCs w:val="26"/>
        </w:rPr>
        <w:t>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ụng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pacing w:val="1"/>
          <w:sz w:val="26"/>
          <w:szCs w:val="26"/>
        </w:rPr>
        <w:t>ặ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khía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ạnh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3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ờ</w:t>
      </w:r>
      <w:r w:rsidRPr="00FD1EB5">
        <w:rPr>
          <w:sz w:val="26"/>
          <w:szCs w:val="26"/>
        </w:rPr>
        <w:t>ng của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án nơi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cụ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 tự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ong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muốn,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ặc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ù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trình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 chấp nhận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ải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ghi</w:t>
      </w:r>
      <w:r w:rsidRPr="00FD1EB5">
        <w:rPr>
          <w:spacing w:val="1"/>
          <w:sz w:val="26"/>
          <w:szCs w:val="26"/>
        </w:rPr>
        <w:t xml:space="preserve"> đ</w:t>
      </w:r>
      <w:r w:rsidRPr="00FD1EB5">
        <w:rPr>
          <w:spacing w:val="5"/>
          <w:sz w:val="26"/>
          <w:szCs w:val="26"/>
        </w:rPr>
        <w:t>ầ</w:t>
      </w:r>
      <w:r w:rsidRPr="00FD1EB5">
        <w:rPr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ủ</w:t>
      </w:r>
      <w:r w:rsidRPr="00FD1EB5">
        <w:rPr>
          <w:spacing w:val="2"/>
          <w:sz w:val="26"/>
          <w:szCs w:val="26"/>
        </w:rPr>
        <w:t xml:space="preserve"> v</w:t>
      </w:r>
      <w:r w:rsidRPr="00FD1EB5">
        <w:rPr>
          <w:sz w:val="26"/>
          <w:szCs w:val="26"/>
        </w:rPr>
        <w:t>ì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chúng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o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ổ</w:t>
      </w:r>
      <w:r w:rsidRPr="00FD1EB5">
        <w:rPr>
          <w:sz w:val="26"/>
          <w:szCs w:val="26"/>
        </w:rPr>
        <w:t>ng giá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trị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f</w:t>
      </w:r>
      <w:r w:rsidRPr="00FD1EB5">
        <w:rPr>
          <w:sz w:val="26"/>
          <w:szCs w:val="26"/>
        </w:rPr>
        <w:t>loat t</w:t>
      </w:r>
      <w:r w:rsidRPr="00FD1EB5">
        <w:rPr>
          <w:spacing w:val="2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th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 lịch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sau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họ</w:t>
      </w:r>
      <w:r w:rsidRPr="00FD1EB5">
        <w:rPr>
          <w:sz w:val="26"/>
          <w:szCs w:val="26"/>
        </w:rPr>
        <w:t>n.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õ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nhanh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ng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ển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ng,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ý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xét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xét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sử</w:t>
      </w:r>
      <w:r w:rsidRPr="00FD1EB5">
        <w:rPr>
          <w:sz w:val="26"/>
          <w:szCs w:val="26"/>
        </w:rPr>
        <w:t>a</w:t>
      </w:r>
      <w:r w:rsidR="003361CC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đổi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bỏ.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nghiên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z w:val="26"/>
          <w:szCs w:val="26"/>
        </w:rPr>
        <w:t>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nào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 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quá 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sắp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 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g.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b/>
          <w:spacing w:val="1"/>
          <w:sz w:val="26"/>
          <w:szCs w:val="26"/>
        </w:rPr>
        <w:t>Ph</w:t>
      </w:r>
      <w:r w:rsidRPr="00FD1EB5">
        <w:rPr>
          <w:rFonts w:eastAsia="Segoe UI"/>
          <w:b/>
          <w:sz w:val="26"/>
          <w:szCs w:val="26"/>
        </w:rPr>
        <w:t>ụ</w:t>
      </w:r>
      <w:r w:rsidRPr="00FD1EB5">
        <w:rPr>
          <w:rFonts w:eastAsia="Segoe UI"/>
          <w:b/>
          <w:spacing w:val="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1"/>
          <w:sz w:val="26"/>
          <w:szCs w:val="26"/>
        </w:rPr>
        <w:t>hu</w:t>
      </w:r>
      <w:r w:rsidRPr="00FD1EB5">
        <w:rPr>
          <w:rFonts w:eastAsia="Segoe UI"/>
          <w:b/>
          <w:spacing w:val="-1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c b</w:t>
      </w:r>
      <w:r w:rsidRPr="00FD1EB5">
        <w:rPr>
          <w:rFonts w:eastAsia="Segoe UI"/>
          <w:b/>
          <w:spacing w:val="1"/>
          <w:sz w:val="26"/>
          <w:szCs w:val="26"/>
        </w:rPr>
        <w:t>ê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b/>
          <w:spacing w:val="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b/>
          <w:spacing w:val="1"/>
          <w:sz w:val="26"/>
          <w:szCs w:val="26"/>
        </w:rPr>
        <w:t>g</w:t>
      </w:r>
      <w:r w:rsidRPr="00FD1EB5">
        <w:rPr>
          <w:rFonts w:eastAsia="Segoe UI"/>
          <w:b/>
          <w:spacing w:val="-1"/>
          <w:sz w:val="26"/>
          <w:szCs w:val="26"/>
        </w:rPr>
        <w:t>o</w:t>
      </w:r>
      <w:r w:rsidRPr="00FD1EB5">
        <w:rPr>
          <w:rFonts w:eastAsia="Segoe UI"/>
          <w:b/>
          <w:spacing w:val="1"/>
          <w:sz w:val="26"/>
          <w:szCs w:val="26"/>
        </w:rPr>
        <w:t>à</w:t>
      </w:r>
      <w:r w:rsidRPr="00FD1EB5">
        <w:rPr>
          <w:rFonts w:eastAsia="Segoe UI"/>
          <w:b/>
          <w:sz w:val="26"/>
          <w:szCs w:val="26"/>
        </w:rPr>
        <w:t>i</w:t>
      </w:r>
      <w:r w:rsidRPr="00FD1EB5">
        <w:rPr>
          <w:sz w:val="26"/>
          <w:szCs w:val="26"/>
        </w:rPr>
        <w:t>: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bên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ngoài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2"/>
          <w:sz w:val="26"/>
          <w:szCs w:val="26"/>
        </w:rPr>
        <w:t xml:space="preserve"> q</w:t>
      </w:r>
      <w:r w:rsidRPr="00FD1EB5">
        <w:rPr>
          <w:sz w:val="26"/>
          <w:szCs w:val="26"/>
        </w:rPr>
        <w:t>uan</w:t>
      </w:r>
      <w:r w:rsidRPr="00FD1EB5">
        <w:rPr>
          <w:spacing w:val="2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 động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 phụ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uộc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ườn</w:t>
      </w:r>
      <w:r w:rsidRPr="00FD1EB5">
        <w:rPr>
          <w:sz w:val="26"/>
          <w:szCs w:val="26"/>
        </w:rPr>
        <w:t>g 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ngo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m 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d</w:t>
      </w:r>
      <w:r w:rsidRPr="00FD1EB5">
        <w:rPr>
          <w:sz w:val="26"/>
          <w:szCs w:val="26"/>
        </w:rPr>
        <w:t>ự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ụ,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thử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nghi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m 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án phần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 xml:space="preserve">m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huộc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cấ</w:t>
      </w:r>
      <w:r w:rsidRPr="00FD1EB5">
        <w:rPr>
          <w:sz w:val="26"/>
          <w:szCs w:val="26"/>
        </w:rPr>
        <w:t>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ngoài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ồn gốc,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ổi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đi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u trần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về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 xml:space="preserve">ờng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ủ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tổ 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ẩn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ị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trang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w</w:t>
      </w:r>
      <w:r w:rsidRPr="00FD1EB5">
        <w:rPr>
          <w:spacing w:val="3"/>
          <w:sz w:val="26"/>
          <w:szCs w:val="26"/>
        </w:rPr>
        <w:t>e</w:t>
      </w:r>
      <w:r w:rsidRPr="00FD1EB5">
        <w:rPr>
          <w:sz w:val="26"/>
          <w:szCs w:val="26"/>
        </w:rPr>
        <w:t>b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bắt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ầu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 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dự</w:t>
      </w:r>
      <w:r w:rsidRPr="00FD1EB5">
        <w:rPr>
          <w:sz w:val="26"/>
          <w:szCs w:val="26"/>
        </w:rPr>
        <w:t>ng.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gũ quản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z w:val="26"/>
          <w:szCs w:val="26"/>
        </w:rPr>
        <w:t>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bên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sắ</w:t>
      </w:r>
      <w:r w:rsidRPr="00FD1EB5">
        <w:rPr>
          <w:sz w:val="26"/>
          <w:szCs w:val="26"/>
        </w:rPr>
        <w:t>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="003361CC" w:rsidRPr="00FD1EB5">
        <w:rPr>
          <w:sz w:val="26"/>
          <w:szCs w:val="26"/>
        </w:rPr>
        <w:t xml:space="preserve"> </w:t>
      </w:r>
      <w:r w:rsidRPr="00FD1EB5">
        <w:rPr>
          <w:position w:val="-1"/>
          <w:sz w:val="26"/>
          <w:szCs w:val="26"/>
        </w:rPr>
        <w:t>hoạt</w:t>
      </w:r>
      <w:r w:rsidRPr="00FD1EB5">
        <w:rPr>
          <w:spacing w:val="-4"/>
          <w:position w:val="-1"/>
          <w:sz w:val="26"/>
          <w:szCs w:val="26"/>
        </w:rPr>
        <w:t xml:space="preserve"> </w:t>
      </w:r>
      <w:r w:rsidRPr="00FD1EB5">
        <w:rPr>
          <w:position w:val="-1"/>
          <w:sz w:val="26"/>
          <w:szCs w:val="26"/>
        </w:rPr>
        <w:t>động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b/>
          <w:spacing w:val="1"/>
          <w:sz w:val="26"/>
          <w:szCs w:val="26"/>
        </w:rPr>
        <w:t>Ph</w:t>
      </w:r>
      <w:r w:rsidRPr="00FD1EB5">
        <w:rPr>
          <w:rFonts w:eastAsia="Segoe UI"/>
          <w:b/>
          <w:sz w:val="26"/>
          <w:szCs w:val="26"/>
        </w:rPr>
        <w:t>ụ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1"/>
          <w:sz w:val="26"/>
          <w:szCs w:val="26"/>
        </w:rPr>
        <w:t>hu</w:t>
      </w:r>
      <w:r w:rsidRPr="00FD1EB5">
        <w:rPr>
          <w:rFonts w:eastAsia="Segoe UI"/>
          <w:b/>
          <w:spacing w:val="-1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-7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b/>
          <w:spacing w:val="-1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i</w:t>
      </w:r>
      <w:r w:rsidRPr="00FD1EB5">
        <w:rPr>
          <w:rFonts w:eastAsia="Segoe UI"/>
          <w:b/>
          <w:spacing w:val="-6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b</w:t>
      </w:r>
      <w:r w:rsidRPr="00FD1EB5">
        <w:rPr>
          <w:rFonts w:eastAsia="Segoe UI"/>
          <w:b/>
          <w:spacing w:val="-1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:</w:t>
      </w:r>
      <w:r w:rsidRPr="00FD1EB5">
        <w:rPr>
          <w:rFonts w:eastAsia="Segoe UI"/>
          <w:b/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nội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bộ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ên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iữ</w:t>
      </w:r>
      <w:r w:rsidRPr="00FD1EB5">
        <w:rPr>
          <w:sz w:val="26"/>
          <w:szCs w:val="26"/>
        </w:rPr>
        <w:t>a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 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nói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chung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ểm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d</w:t>
      </w:r>
      <w:r w:rsidRPr="00FD1EB5">
        <w:rPr>
          <w:sz w:val="26"/>
          <w:szCs w:val="26"/>
        </w:rPr>
        <w:t>ụ,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nếu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canno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ội</w:t>
      </w:r>
      <w:r w:rsidRPr="00FD1EB5">
        <w:rPr>
          <w:spacing w:val="-3"/>
          <w:sz w:val="26"/>
          <w:szCs w:val="26"/>
        </w:rPr>
        <w:t xml:space="preserve"> m</w:t>
      </w:r>
      <w:r w:rsidRPr="00FD1EB5">
        <w:rPr>
          <w:spacing w:val="5"/>
          <w:sz w:val="26"/>
          <w:szCs w:val="26"/>
        </w:rPr>
        <w:t>á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 xml:space="preserve">ến </w:t>
      </w:r>
      <w:r w:rsidRPr="00FD1EB5">
        <w:rPr>
          <w:sz w:val="26"/>
          <w:szCs w:val="26"/>
        </w:rPr>
        <w:lastRenderedPageBreak/>
        <w:t>khi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họ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lắp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ráp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nó,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 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nội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bộ.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nag</w:t>
      </w:r>
      <w:r w:rsidRPr="00FD1EB5">
        <w:rPr>
          <w:spacing w:val="2"/>
          <w:sz w:val="26"/>
          <w:szCs w:val="26"/>
        </w:rPr>
        <w:t>e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e 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ội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p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xếp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tự 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</w:t>
      </w:r>
    </w:p>
    <w:p w:rsidR="00AE3128" w:rsidRPr="00FD1EB5" w:rsidRDefault="005F6AF8" w:rsidP="00FD1EB5">
      <w:pPr>
        <w:spacing w:before="120" w:line="360" w:lineRule="auto"/>
        <w:ind w:firstLine="720"/>
        <w:rPr>
          <w:b/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Le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and </w:t>
      </w:r>
      <w:r w:rsidRPr="00FD1EB5">
        <w:rPr>
          <w:b/>
          <w:spacing w:val="-3"/>
          <w:sz w:val="26"/>
          <w:szCs w:val="26"/>
        </w:rPr>
        <w:t>L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4"/>
          <w:sz w:val="26"/>
          <w:szCs w:val="26"/>
        </w:rPr>
        <w:t>X</w:t>
      </w:r>
      <w:r w:rsidRPr="00FD1EB5">
        <w:rPr>
          <w:b/>
          <w:spacing w:val="-1"/>
          <w:sz w:val="26"/>
          <w:szCs w:val="26"/>
        </w:rPr>
        <w:t>á</w:t>
      </w:r>
      <w:r w:rsidRPr="00FD1EB5">
        <w:rPr>
          <w:b/>
          <w:sz w:val="26"/>
          <w:szCs w:val="26"/>
        </w:rPr>
        <w:t>c định phụ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>c)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 kh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ảng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ờ</w:t>
      </w:r>
      <w:r w:rsidRPr="00FD1EB5">
        <w:rPr>
          <w:sz w:val="26"/>
          <w:szCs w:val="26"/>
        </w:rPr>
        <w:t>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gian,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 có thể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iế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="003361CC" w:rsidRPr="00FD1EB5">
        <w:rPr>
          <w:noProof/>
          <w:sz w:val="26"/>
          <w:szCs w:val="26"/>
        </w:rPr>
        <w:drawing>
          <wp:anchor distT="0" distB="0" distL="114300" distR="114300" simplePos="0" relativeHeight="251655680" behindDoc="0" locked="0" layoutInCell="1" allowOverlap="1" wp14:anchorId="29EACA26" wp14:editId="2F59DF42">
            <wp:simplePos x="0" y="0"/>
            <wp:positionH relativeFrom="margin">
              <wp:posOffset>0</wp:posOffset>
            </wp:positionH>
            <wp:positionV relativeFrom="paragraph">
              <wp:posOffset>1085215</wp:posOffset>
            </wp:positionV>
            <wp:extent cx="5791835" cy="2409825"/>
            <wp:effectExtent l="0" t="0" r="0" b="952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đối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nó.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dụ,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4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tòa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nhà</w:t>
      </w:r>
      <w:r w:rsidR="003361CC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văn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phòng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ới,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công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ảnh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 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dự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kiến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2"/>
          <w:sz w:val="26"/>
          <w:szCs w:val="26"/>
        </w:rPr>
        <w:t xml:space="preserve"> h</w:t>
      </w:r>
      <w:r w:rsidRPr="00FD1EB5">
        <w:rPr>
          <w:sz w:val="26"/>
          <w:szCs w:val="26"/>
        </w:rPr>
        <w:t>ai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ần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 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 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kiến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da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chí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hành.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 xml:space="preserve">y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ẽ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ợ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iện</w:t>
      </w:r>
      <w:r w:rsidRPr="00FD1EB5">
        <w:rPr>
          <w:spacing w:val="2"/>
          <w:sz w:val="26"/>
          <w:szCs w:val="26"/>
        </w:rPr>
        <w:t xml:space="preserve"> n</w:t>
      </w:r>
      <w:r w:rsidRPr="00FD1EB5">
        <w:rPr>
          <w:sz w:val="26"/>
          <w:szCs w:val="26"/>
        </w:rPr>
        <w:t xml:space="preserve">hư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 hệ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hai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ần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hình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-10. Độ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 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bi</w:t>
      </w:r>
      <w:r w:rsidRPr="00FD1EB5">
        <w:rPr>
          <w:spacing w:val="1"/>
          <w:sz w:val="26"/>
          <w:szCs w:val="26"/>
        </w:rPr>
        <w:t>ể</w:t>
      </w:r>
      <w:r w:rsidRPr="00FD1EB5">
        <w:rPr>
          <w:sz w:val="26"/>
          <w:szCs w:val="26"/>
        </w:rPr>
        <w:t>u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diễn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trị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m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m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t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ờ</w:t>
      </w:r>
      <w:r w:rsidRPr="00FD1EB5">
        <w:rPr>
          <w:sz w:val="26"/>
          <w:szCs w:val="26"/>
        </w:rPr>
        <w:t>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gian,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ó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bị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quan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đối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nó.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dụ,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eam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in phần nháp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lớn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sau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viết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1</w:t>
      </w:r>
      <w:r w:rsidRPr="00FD1EB5">
        <w:rPr>
          <w:sz w:val="26"/>
          <w:szCs w:val="26"/>
        </w:rPr>
        <w:t>5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>à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thị như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đầu-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15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-</w:t>
      </w:r>
      <w:r w:rsidRPr="00FD1EB5">
        <w:rPr>
          <w:spacing w:val="2"/>
          <w:sz w:val="26"/>
          <w:szCs w:val="26"/>
        </w:rPr>
        <w:t>1</w:t>
      </w:r>
      <w:r w:rsidRPr="00FD1EB5">
        <w:rPr>
          <w:sz w:val="26"/>
          <w:szCs w:val="26"/>
        </w:rPr>
        <w:t>0.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lag có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ũng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3"/>
          <w:sz w:val="26"/>
          <w:szCs w:val="26"/>
        </w:rPr>
        <w:t>ợ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10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mạng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-11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trong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 động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I,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hư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chỉ ra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ởi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uậ</w:t>
      </w:r>
      <w:r w:rsidRPr="00FD1EB5">
        <w:rPr>
          <w:sz w:val="26"/>
          <w:szCs w:val="26"/>
        </w:rPr>
        <w:t>t n</w:t>
      </w:r>
      <w:r w:rsidRPr="00FD1EB5">
        <w:rPr>
          <w:spacing w:val="3"/>
          <w:sz w:val="26"/>
          <w:szCs w:val="26"/>
        </w:rPr>
        <w:t>g</w:t>
      </w:r>
      <w:r w:rsidRPr="00FD1EB5">
        <w:rPr>
          <w:sz w:val="26"/>
          <w:szCs w:val="26"/>
        </w:rPr>
        <w:t>ữ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SS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+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10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ắt đầu-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ầu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10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ễ)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ả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bù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khô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thị liên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z w:val="26"/>
          <w:szCs w:val="26"/>
        </w:rPr>
        <w:t>ột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kho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an.</w:t>
      </w:r>
    </w:p>
    <w:p w:rsidR="003361CC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Đội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ngũ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QLDA 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4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uộc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điều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đòi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hỏi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đối với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hĩa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ính xác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ợp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lý.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ử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 không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nên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 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ế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lị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ợ</w:t>
      </w:r>
      <w:r w:rsidRPr="00FD1EB5">
        <w:rPr>
          <w:sz w:val="26"/>
          <w:szCs w:val="26"/>
        </w:rPr>
        <w:t>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ý.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ả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ên quan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ại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ằng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bả</w:t>
      </w:r>
      <w:r w:rsidRPr="00FD1EB5">
        <w:rPr>
          <w:spacing w:val="2"/>
          <w:sz w:val="26"/>
          <w:szCs w:val="26"/>
        </w:rPr>
        <w:t>n.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3" w:name="_Toc464315282"/>
      <w:r w:rsidRPr="00FD1EB5">
        <w:rPr>
          <w:rFonts w:ascii="Times New Roman" w:hAnsi="Times New Roman" w:cs="Times New Roman"/>
          <w:spacing w:val="1"/>
        </w:rPr>
        <w:lastRenderedPageBreak/>
        <w:t>6</w:t>
      </w:r>
      <w:r w:rsidRPr="00FD1EB5">
        <w:rPr>
          <w:rFonts w:ascii="Times New Roman" w:hAnsi="Times New Roman" w:cs="Times New Roman"/>
        </w:rPr>
        <w:t>.3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 xml:space="preserve">Sequence </w:t>
      </w:r>
      <w:r w:rsidRPr="00FD1EB5">
        <w:rPr>
          <w:rFonts w:ascii="Times New Roman" w:hAnsi="Times New Roman" w:cs="Times New Roman"/>
          <w:spacing w:val="-2"/>
        </w:rPr>
        <w:t>A</w:t>
      </w:r>
      <w:r w:rsidRPr="00FD1EB5">
        <w:rPr>
          <w:rFonts w:ascii="Times New Roman" w:hAnsi="Times New Roman" w:cs="Times New Roman"/>
        </w:rPr>
        <w:t>c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1"/>
        </w:rPr>
        <w:t>v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</w:rPr>
        <w:t>:</w:t>
      </w:r>
      <w:r w:rsidRPr="00FD1EB5">
        <w:rPr>
          <w:rFonts w:ascii="Times New Roman" w:hAnsi="Times New Roman" w:cs="Times New Roman"/>
          <w:spacing w:val="-2"/>
        </w:rPr>
        <w:t xml:space="preserve"> </w:t>
      </w:r>
      <w:r w:rsidRPr="00FD1EB5">
        <w:rPr>
          <w:rFonts w:ascii="Times New Roman" w:hAnsi="Times New Roman" w:cs="Times New Roman"/>
        </w:rPr>
        <w:t>outpu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</w:rPr>
        <w:t>s</w:t>
      </w:r>
      <w:r w:rsidRPr="00FD1EB5">
        <w:rPr>
          <w:rFonts w:ascii="Times New Roman" w:hAnsi="Times New Roman" w:cs="Times New Roman"/>
          <w:spacing w:val="1"/>
        </w:rPr>
        <w:t xml:space="preserve"> (</w:t>
      </w:r>
      <w:r w:rsidRPr="00FD1EB5">
        <w:rPr>
          <w:rFonts w:ascii="Times New Roman" w:hAnsi="Times New Roman" w:cs="Times New Roman"/>
        </w:rPr>
        <w:t>T</w:t>
      </w:r>
      <w:r w:rsidRPr="00FD1EB5">
        <w:rPr>
          <w:rFonts w:ascii="Times New Roman" w:hAnsi="Times New Roman" w:cs="Times New Roman"/>
          <w:spacing w:val="-2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>nh tự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  <w:spacing w:val="-2"/>
        </w:rPr>
        <w:t>c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>c h</w:t>
      </w:r>
      <w:r w:rsidRPr="00FD1EB5">
        <w:rPr>
          <w:rFonts w:ascii="Times New Roman" w:hAnsi="Times New Roman" w:cs="Times New Roman"/>
          <w:spacing w:val="-2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 xml:space="preserve">t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ộ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  <w:spacing w:val="3"/>
        </w:rPr>
        <w:t>g</w:t>
      </w:r>
      <w:r w:rsidRPr="00FD1EB5">
        <w:rPr>
          <w:rFonts w:ascii="Times New Roman" w:hAnsi="Times New Roman" w:cs="Times New Roman"/>
        </w:rPr>
        <w:t xml:space="preserve">: </w:t>
      </w:r>
      <w:r w:rsidRPr="00FD1EB5">
        <w:rPr>
          <w:rFonts w:ascii="Times New Roman" w:hAnsi="Times New Roman" w:cs="Times New Roman"/>
          <w:spacing w:val="-2"/>
        </w:rPr>
        <w:t>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a</w:t>
      </w:r>
      <w:r w:rsidRPr="00FD1EB5">
        <w:rPr>
          <w:rFonts w:ascii="Times New Roman" w:hAnsi="Times New Roman" w:cs="Times New Roman"/>
        </w:rPr>
        <w:t>)</w:t>
      </w:r>
      <w:bookmarkEnd w:id="13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ject S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z w:val="26"/>
          <w:szCs w:val="26"/>
        </w:rPr>
        <w:t>hed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z w:val="26"/>
          <w:szCs w:val="26"/>
        </w:rPr>
        <w:t>e n</w:t>
      </w:r>
      <w:r w:rsidRPr="00FD1EB5">
        <w:rPr>
          <w:b/>
          <w:spacing w:val="-3"/>
          <w:sz w:val="26"/>
          <w:szCs w:val="26"/>
        </w:rPr>
        <w:t>e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wo</w:t>
      </w:r>
      <w:r w:rsidRPr="00FD1EB5">
        <w:rPr>
          <w:b/>
          <w:sz w:val="26"/>
          <w:szCs w:val="26"/>
        </w:rPr>
        <w:t>rk</w:t>
      </w:r>
      <w:r w:rsidRPr="00FD1EB5">
        <w:rPr>
          <w:b/>
          <w:spacing w:val="-5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di</w:t>
      </w:r>
      <w:r w:rsidRPr="00FD1EB5">
        <w:rPr>
          <w:b/>
          <w:spacing w:val="1"/>
          <w:sz w:val="26"/>
          <w:szCs w:val="26"/>
        </w:rPr>
        <w:t>ag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="003361CC" w:rsidRPr="00FD1EB5">
        <w:rPr>
          <w:b/>
          <w:sz w:val="26"/>
          <w:szCs w:val="26"/>
        </w:rPr>
        <w:t>Sơ đồ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lị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h trì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 xml:space="preserve">h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Một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2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 xml:space="preserve">ến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 xml:space="preserve">ộ dự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ạng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ọa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 lý, còn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4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huộc,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giữ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nhiều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6-11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inh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họa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8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ạng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ơ</w:t>
      </w:r>
      <w:r w:rsidRPr="00FD1EB5">
        <w:rPr>
          <w:spacing w:val="-10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sản xuất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3"/>
          <w:sz w:val="26"/>
          <w:szCs w:val="26"/>
        </w:rPr>
        <w:t>ằ</w:t>
      </w:r>
      <w:r w:rsidRPr="00FD1EB5">
        <w:rPr>
          <w:sz w:val="26"/>
          <w:szCs w:val="26"/>
        </w:rPr>
        <w:t>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3"/>
          <w:sz w:val="26"/>
          <w:szCs w:val="26"/>
        </w:rPr>
        <w:t>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mềm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ó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 đ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y đủ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>iề</w:t>
      </w:r>
      <w:r w:rsidRPr="00FD1EB5">
        <w:rPr>
          <w:sz w:val="26"/>
          <w:szCs w:val="26"/>
        </w:rPr>
        <w:t>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 xml:space="preserve"> tắ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 t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tắt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có thể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đi cùng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sơ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và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="003361CC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nh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ất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chuỗi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ất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 hệ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thống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ầ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đủ.</w:t>
      </w:r>
    </w:p>
    <w:p w:rsidR="003361CC" w:rsidRPr="00FD1EB5" w:rsidRDefault="003361CC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noProof/>
          <w:sz w:val="26"/>
          <w:szCs w:val="26"/>
        </w:rPr>
        <w:drawing>
          <wp:inline distT="0" distB="0" distL="0" distR="0" wp14:anchorId="25D6BD72" wp14:editId="3A2E896B">
            <wp:extent cx="5829300" cy="3733800"/>
            <wp:effectExtent l="0" t="0" r="0" b="0"/>
            <wp:docPr id="48" name="Picture 48" descr="C:\Users\MinhDuc\AppData\Local\Microsoft\Windows\INetCache\Content.Word\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C:\Users\MinhDuc\AppData\Local\Microsoft\Windows\INetCache\Content.Word\6.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ject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cu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ent up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te (</w:t>
      </w:r>
      <w:r w:rsidRPr="00FD1EB5">
        <w:rPr>
          <w:b/>
          <w:spacing w:val="-4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p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ậ</w:t>
      </w:r>
      <w:r w:rsidRPr="00FD1EB5">
        <w:rPr>
          <w:b/>
          <w:sz w:val="26"/>
          <w:szCs w:val="26"/>
        </w:rPr>
        <w:t>t h</w:t>
      </w:r>
      <w:r w:rsidRPr="00FD1EB5">
        <w:rPr>
          <w:b/>
          <w:spacing w:val="-2"/>
          <w:sz w:val="26"/>
          <w:szCs w:val="26"/>
        </w:rPr>
        <w:t>'</w:t>
      </w:r>
      <w:r w:rsidRPr="00FD1EB5">
        <w:rPr>
          <w:b/>
          <w:sz w:val="26"/>
          <w:szCs w:val="26"/>
        </w:rPr>
        <w:t>ô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sơ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2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êu dự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Hồ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ới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Dách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>ng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Thuộc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Danh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ột mốc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và,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Liệt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kê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ủ</w:t>
      </w:r>
      <w:r w:rsidRPr="00FD1EB5">
        <w:rPr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ro</w:t>
      </w: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bookmarkStart w:id="14" w:name="_Toc464315283"/>
      <w:r w:rsidRPr="00FD1EB5">
        <w:rPr>
          <w:rFonts w:ascii="Times New Roman" w:hAnsi="Times New Roman" w:cs="Times New Roman"/>
          <w:i w:val="0"/>
          <w:sz w:val="26"/>
          <w:szCs w:val="26"/>
        </w:rPr>
        <w:lastRenderedPageBreak/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4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2B2A52"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Estimate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Act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pacing w:val="-3"/>
          <w:sz w:val="26"/>
          <w:szCs w:val="26"/>
        </w:rPr>
        <w:t>v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ty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r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e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so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u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rces</w:t>
      </w:r>
      <w:r w:rsidRPr="00FD1EB5">
        <w:rPr>
          <w:rFonts w:ascii="Times New Roman" w:hAnsi="Times New Roman" w:cs="Times New Roman"/>
          <w:i w:val="0"/>
          <w:spacing w:val="4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(</w:t>
      </w:r>
      <w:r w:rsidRPr="00FD1EB5">
        <w:rPr>
          <w:rFonts w:ascii="Times New Roman" w:hAnsi="Times New Roman" w:cs="Times New Roman"/>
          <w:i w:val="0"/>
          <w:spacing w:val="-3"/>
          <w:sz w:val="26"/>
          <w:szCs w:val="26"/>
        </w:rPr>
        <w:t>Ư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ớc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tính c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á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c</w:t>
      </w:r>
      <w:r w:rsidRPr="00FD1EB5">
        <w:rPr>
          <w:rFonts w:ascii="Times New Roman" w:hAnsi="Times New Roman" w:cs="Times New Roman"/>
          <w:i w:val="0"/>
          <w:spacing w:val="2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à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pacing w:val="-3"/>
          <w:sz w:val="26"/>
          <w:szCs w:val="26"/>
        </w:rPr>
        <w:t>n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gu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y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ên hoạt độ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n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g)</w:t>
      </w:r>
      <w:bookmarkEnd w:id="14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Ước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ài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ố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 của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 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vật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con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ời,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trang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bị,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vật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tư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Lợi ích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 xml:space="preserve">ủa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uá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xác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 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ại,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ặc đi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 nguồn 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cần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phép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điều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iúp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 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hơn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to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an.</w:t>
      </w:r>
      <w:r w:rsidR="003361CC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Các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ếu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vào,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 xml:space="preserve">ụ và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huật,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ra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 n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="00107170" w:rsidRPr="00FD1EB5">
        <w:rPr>
          <w:noProof/>
          <w:sz w:val="26"/>
          <w:szCs w:val="26"/>
        </w:rPr>
        <w:drawing>
          <wp:anchor distT="0" distB="0" distL="114300" distR="114300" simplePos="0" relativeHeight="251656704" behindDoc="0" locked="0" layoutInCell="1" allowOverlap="1" wp14:anchorId="265AA0E5" wp14:editId="7DDB2E8E">
            <wp:simplePos x="0" y="0"/>
            <wp:positionH relativeFrom="margin">
              <wp:align>left</wp:align>
            </wp:positionH>
            <wp:positionV relativeFrom="paragraph">
              <wp:posOffset>3044825</wp:posOffset>
            </wp:positionV>
            <wp:extent cx="5639435" cy="4343400"/>
            <wp:effectExtent l="0" t="0" r="0" b="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6.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170" w:rsidRPr="00FD1EB5">
        <w:rPr>
          <w:noProof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5C95F4B8" wp14:editId="7FDA2FD9">
            <wp:simplePos x="0" y="0"/>
            <wp:positionH relativeFrom="page">
              <wp:align>center</wp:align>
            </wp:positionH>
            <wp:positionV relativeFrom="paragraph">
              <wp:posOffset>733425</wp:posOffset>
            </wp:positionV>
            <wp:extent cx="5772150" cy="2238375"/>
            <wp:effectExtent l="0" t="0" r="0" b="9525"/>
            <wp:wrapTopAndBottom/>
            <wp:docPr id="51" name="Picture 51" descr="C:\Users\MinhDuc\AppData\Local\Microsoft\Windows\INetCache\Content.Word\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C:\Users\MinhDuc\AppData\Local\Microsoft\Windows\INetCache\Content.Word\6.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1EB5">
        <w:rPr>
          <w:sz w:val="26"/>
          <w:szCs w:val="26"/>
        </w:rPr>
        <w:t>là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 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6-12.</w:t>
      </w:r>
      <w:r w:rsidR="003361CC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6-13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ơ</w:t>
      </w:r>
      <w:r w:rsidRPr="00FD1EB5">
        <w:rPr>
          <w:spacing w:val="-2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ồng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lastRenderedPageBreak/>
        <w:t>Q</w:t>
      </w:r>
      <w:r w:rsidRPr="00FD1EB5">
        <w:rPr>
          <w:rFonts w:eastAsia="Segoe UI"/>
          <w:sz w:val="26"/>
          <w:szCs w:val="26"/>
        </w:rPr>
        <w:t>uá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7.2).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ụ: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cứu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ây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 thức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địa 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inh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ây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sung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 xml:space="preserve">ho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 ti</w:t>
      </w:r>
      <w:r w:rsidRPr="00FD1EB5">
        <w:rPr>
          <w:rFonts w:eastAsia="Segoe UI"/>
          <w:spacing w:val="-2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ô tô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="0010717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ê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ử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 xml:space="preserve">ế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i th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bao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s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</w:t>
      </w:r>
      <w:r w:rsidRPr="00FD1EB5">
        <w:rPr>
          <w:rFonts w:eastAsia="Segoe UI"/>
          <w:spacing w:val="2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 án.</w:t>
      </w:r>
    </w:p>
    <w:p w:rsidR="00107170" w:rsidRPr="00FD1EB5" w:rsidRDefault="00107170" w:rsidP="00FD1EB5">
      <w:pPr>
        <w:pStyle w:val="ListParagraph"/>
        <w:spacing w:before="120" w:line="360" w:lineRule="auto"/>
        <w:ind w:left="0"/>
        <w:rPr>
          <w:rFonts w:eastAsia="Segoe UI"/>
          <w:sz w:val="26"/>
          <w:szCs w:val="26"/>
        </w:rPr>
      </w:pP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5" w:name="_Toc464315284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.4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3"/>
        </w:rPr>
        <w:t>m</w:t>
      </w:r>
      <w:r w:rsidRPr="00FD1EB5">
        <w:rPr>
          <w:rFonts w:ascii="Times New Roman" w:hAnsi="Times New Roman" w:cs="Times New Roman"/>
          <w:spacing w:val="1"/>
        </w:rPr>
        <w:t>a</w:t>
      </w:r>
      <w:r w:rsidRPr="00FD1EB5">
        <w:rPr>
          <w:rFonts w:ascii="Times New Roman" w:hAnsi="Times New Roman" w:cs="Times New Roman"/>
        </w:rPr>
        <w:t xml:space="preserve">te </w:t>
      </w:r>
      <w:r w:rsidRPr="00FD1EB5">
        <w:rPr>
          <w:rFonts w:ascii="Times New Roman" w:hAnsi="Times New Roman" w:cs="Times New Roman"/>
          <w:spacing w:val="-1"/>
        </w:rPr>
        <w:t>A</w:t>
      </w:r>
      <w:r w:rsidRPr="00FD1EB5">
        <w:rPr>
          <w:rFonts w:ascii="Times New Roman" w:hAnsi="Times New Roman" w:cs="Times New Roman"/>
        </w:rPr>
        <w:t>ct</w:t>
      </w:r>
      <w:r w:rsidRPr="00FD1EB5">
        <w:rPr>
          <w:rFonts w:ascii="Times New Roman" w:hAnsi="Times New Roman" w:cs="Times New Roman"/>
          <w:spacing w:val="-1"/>
        </w:rPr>
        <w:t>i</w:t>
      </w:r>
      <w:r w:rsidRPr="00FD1EB5">
        <w:rPr>
          <w:rFonts w:ascii="Times New Roman" w:hAnsi="Times New Roman" w:cs="Times New Roman"/>
          <w:spacing w:val="1"/>
        </w:rPr>
        <w:t>vi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</w:rPr>
        <w:t>y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r</w:t>
      </w:r>
      <w:r w:rsidRPr="00FD1EB5">
        <w:rPr>
          <w:rFonts w:ascii="Times New Roman" w:hAnsi="Times New Roman" w:cs="Times New Roman"/>
          <w:spacing w:val="-3"/>
        </w:rPr>
        <w:t>e</w:t>
      </w:r>
      <w:r w:rsidRPr="00FD1EB5">
        <w:rPr>
          <w:rFonts w:ascii="Times New Roman" w:hAnsi="Times New Roman" w:cs="Times New Roman"/>
          <w:spacing w:val="1"/>
        </w:rPr>
        <w:t>so</w:t>
      </w:r>
      <w:r w:rsidRPr="00FD1EB5">
        <w:rPr>
          <w:rFonts w:ascii="Times New Roman" w:hAnsi="Times New Roman" w:cs="Times New Roman"/>
          <w:spacing w:val="-3"/>
        </w:rPr>
        <w:t>u</w:t>
      </w:r>
      <w:r w:rsidRPr="00FD1EB5">
        <w:rPr>
          <w:rFonts w:ascii="Times New Roman" w:hAnsi="Times New Roman" w:cs="Times New Roman"/>
        </w:rPr>
        <w:t>rc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</w:rPr>
        <w:t>: In</w:t>
      </w:r>
      <w:r w:rsidRPr="00FD1EB5">
        <w:rPr>
          <w:rFonts w:ascii="Times New Roman" w:hAnsi="Times New Roman" w:cs="Times New Roman"/>
          <w:spacing w:val="-2"/>
        </w:rPr>
        <w:t>p</w:t>
      </w:r>
      <w:r w:rsidRPr="00FD1EB5">
        <w:rPr>
          <w:rFonts w:ascii="Times New Roman" w:hAnsi="Times New Roman" w:cs="Times New Roman"/>
        </w:rPr>
        <w:t>uts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(</w:t>
      </w:r>
      <w:r w:rsidRPr="00FD1EB5">
        <w:rPr>
          <w:rFonts w:ascii="Times New Roman" w:hAnsi="Times New Roman" w:cs="Times New Roman"/>
          <w:spacing w:val="-3"/>
        </w:rPr>
        <w:t>Ư</w:t>
      </w:r>
      <w:r w:rsidRPr="00FD1EB5">
        <w:rPr>
          <w:rFonts w:ascii="Times New Roman" w:hAnsi="Times New Roman" w:cs="Times New Roman"/>
          <w:spacing w:val="-2"/>
        </w:rPr>
        <w:t>ớ</w:t>
      </w:r>
      <w:r w:rsidRPr="00FD1EB5">
        <w:rPr>
          <w:rFonts w:ascii="Times New Roman" w:hAnsi="Times New Roman" w:cs="Times New Roman"/>
        </w:rPr>
        <w:t>c lượ</w:t>
      </w:r>
      <w:r w:rsidRPr="00FD1EB5">
        <w:rPr>
          <w:rFonts w:ascii="Times New Roman" w:hAnsi="Times New Roman" w:cs="Times New Roman"/>
          <w:spacing w:val="-2"/>
        </w:rPr>
        <w:t>n</w:t>
      </w:r>
      <w:r w:rsidRPr="00FD1EB5">
        <w:rPr>
          <w:rFonts w:ascii="Times New Roman" w:hAnsi="Times New Roman" w:cs="Times New Roman"/>
        </w:rPr>
        <w:t>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</w:t>
      </w:r>
      <w:r w:rsidRPr="00FD1EB5">
        <w:rPr>
          <w:rFonts w:ascii="Times New Roman" w:hAnsi="Times New Roman" w:cs="Times New Roman"/>
          <w:spacing w:val="-2"/>
        </w:rPr>
        <w:t>à</w:t>
      </w:r>
      <w:r w:rsidRPr="00FD1EB5">
        <w:rPr>
          <w:rFonts w:ascii="Times New Roman" w:hAnsi="Times New Roman" w:cs="Times New Roman"/>
        </w:rPr>
        <w:t>i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>u</w:t>
      </w:r>
      <w:r w:rsidRPr="00FD1EB5">
        <w:rPr>
          <w:rFonts w:ascii="Times New Roman" w:hAnsi="Times New Roman" w:cs="Times New Roman"/>
          <w:spacing w:val="-1"/>
        </w:rPr>
        <w:t>y</w:t>
      </w:r>
      <w:r w:rsidRPr="00FD1EB5">
        <w:rPr>
          <w:rFonts w:ascii="Times New Roman" w:hAnsi="Times New Roman" w:cs="Times New Roman"/>
        </w:rPr>
        <w:t>ên: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  <w:spacing w:val="-1"/>
        </w:rPr>
        <w:t>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2"/>
        </w:rPr>
        <w:t>v</w:t>
      </w:r>
      <w:r w:rsidRPr="00FD1EB5">
        <w:rPr>
          <w:rFonts w:ascii="Times New Roman" w:hAnsi="Times New Roman" w:cs="Times New Roman"/>
          <w:spacing w:val="1"/>
        </w:rPr>
        <w:t>ào</w:t>
      </w:r>
      <w:r w:rsidRPr="00FD1EB5">
        <w:rPr>
          <w:rFonts w:ascii="Times New Roman" w:hAnsi="Times New Roman" w:cs="Times New Roman"/>
        </w:rPr>
        <w:t>)</w:t>
      </w:r>
      <w:bookmarkEnd w:id="15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Schedu</w:t>
      </w:r>
      <w:r w:rsidRPr="00FD1EB5">
        <w:rPr>
          <w:b/>
          <w:spacing w:val="-1"/>
          <w:sz w:val="26"/>
          <w:szCs w:val="26"/>
        </w:rPr>
        <w:t>l</w:t>
      </w:r>
      <w:r w:rsidRPr="00FD1EB5">
        <w:rPr>
          <w:b/>
          <w:sz w:val="26"/>
          <w:szCs w:val="26"/>
        </w:rPr>
        <w:t xml:space="preserve">e </w:t>
      </w:r>
      <w:r w:rsidRPr="00FD1EB5">
        <w:rPr>
          <w:b/>
          <w:spacing w:val="-2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z w:val="26"/>
          <w:szCs w:val="26"/>
        </w:rPr>
        <w:t xml:space="preserve">ent </w:t>
      </w:r>
      <w:r w:rsidRPr="00FD1EB5">
        <w:rPr>
          <w:b/>
          <w:spacing w:val="-2"/>
          <w:sz w:val="26"/>
          <w:szCs w:val="26"/>
        </w:rPr>
        <w:t>P</w:t>
      </w:r>
      <w:r w:rsidRPr="00FD1EB5">
        <w:rPr>
          <w:b/>
          <w:spacing w:val="1"/>
          <w:sz w:val="26"/>
          <w:szCs w:val="26"/>
        </w:rPr>
        <w:t>la</w:t>
      </w:r>
      <w:r w:rsidRPr="00FD1EB5">
        <w:rPr>
          <w:b/>
          <w:sz w:val="26"/>
          <w:szCs w:val="26"/>
        </w:rPr>
        <w:t>n (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K</w:t>
      </w:r>
      <w:r w:rsidRPr="00FD1EB5">
        <w:rPr>
          <w:b/>
          <w:sz w:val="26"/>
          <w:szCs w:val="26"/>
        </w:rPr>
        <w:t>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QL</w:t>
      </w:r>
      <w:r w:rsidRPr="00FD1EB5">
        <w:rPr>
          <w:b/>
          <w:spacing w:val="-1"/>
          <w:sz w:val="26"/>
          <w:szCs w:val="26"/>
        </w:rPr>
        <w:t>DA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6.1.3.1.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 xml:space="preserve">i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-2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t (</w:t>
      </w:r>
      <w:r w:rsidRPr="00FD1EB5">
        <w:rPr>
          <w:b/>
          <w:spacing w:val="-2"/>
          <w:sz w:val="26"/>
          <w:szCs w:val="26"/>
        </w:rPr>
        <w:t>D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sá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h c</w:t>
      </w:r>
      <w:r w:rsidRPr="00FD1EB5">
        <w:rPr>
          <w:b/>
          <w:spacing w:val="-2"/>
          <w:sz w:val="26"/>
          <w:szCs w:val="26"/>
        </w:rPr>
        <w:t>á</w:t>
      </w:r>
      <w:r w:rsidRPr="00FD1EB5">
        <w:rPr>
          <w:b/>
          <w:sz w:val="26"/>
          <w:szCs w:val="26"/>
        </w:rPr>
        <w:t>c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6.2.3.I.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ứng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A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but</w:t>
      </w:r>
      <w:r w:rsidRPr="00FD1EB5">
        <w:rPr>
          <w:b/>
          <w:spacing w:val="-3"/>
          <w:sz w:val="26"/>
          <w:szCs w:val="26"/>
        </w:rPr>
        <w:t>e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(</w:t>
      </w:r>
      <w:r w:rsidRPr="00FD1EB5">
        <w:rPr>
          <w:b/>
          <w:sz w:val="26"/>
          <w:szCs w:val="26"/>
        </w:rPr>
        <w:t>Thu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 xml:space="preserve">c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í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oạ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vào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>ủ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 những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danh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R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so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z w:val="26"/>
          <w:szCs w:val="26"/>
        </w:rPr>
        <w:t xml:space="preserve">rce </w:t>
      </w:r>
      <w:r w:rsidRPr="00FD1EB5">
        <w:rPr>
          <w:b/>
          <w:spacing w:val="-1"/>
          <w:sz w:val="26"/>
          <w:szCs w:val="26"/>
        </w:rPr>
        <w:t>Ca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z w:val="26"/>
          <w:szCs w:val="26"/>
        </w:rPr>
        <w:t>en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z w:val="26"/>
          <w:szCs w:val="26"/>
        </w:rPr>
        <w:t>s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9.2</w:t>
      </w:r>
      <w:r w:rsidRPr="00FD1EB5">
        <w:rPr>
          <w:rFonts w:eastAsia="Segoe UI"/>
          <w:spacing w:val="2"/>
          <w:sz w:val="26"/>
          <w:szCs w:val="26"/>
        </w:rPr>
        <w:t>.</w:t>
      </w:r>
      <w:r w:rsidRPr="00FD1EB5">
        <w:rPr>
          <w:rFonts w:eastAsia="Segoe UI"/>
          <w:sz w:val="26"/>
          <w:szCs w:val="26"/>
        </w:rPr>
        <w:t>3.2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12.2.3.3.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5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a mà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tin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(như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u)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àng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lastRenderedPageBreak/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>ỉ 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sẽ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ẵn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1"/>
          <w:sz w:val="26"/>
          <w:szCs w:val="26"/>
        </w:rPr>
        <w:t xml:space="preserve"> 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 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8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/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oặ</w:t>
      </w:r>
      <w:r w:rsidRPr="00FD1EB5">
        <w:rPr>
          <w:rFonts w:eastAsia="Segoe UI"/>
          <w:sz w:val="26"/>
          <w:szCs w:val="26"/>
        </w:rPr>
        <w:t xml:space="preserve">c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năng,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ọ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is</w:t>
      </w:r>
      <w:r w:rsidRPr="00FD1EB5">
        <w:rPr>
          <w:b/>
          <w:sz w:val="26"/>
          <w:szCs w:val="26"/>
        </w:rPr>
        <w:t>k</w:t>
      </w:r>
      <w:r w:rsidRPr="00FD1EB5">
        <w:rPr>
          <w:b/>
          <w:spacing w:val="-5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gis</w:t>
      </w:r>
      <w:r w:rsidR="00107170" w:rsidRPr="00FD1EB5">
        <w:rPr>
          <w:b/>
          <w:sz w:val="26"/>
          <w:szCs w:val="26"/>
        </w:rPr>
        <w:t>ter (</w:t>
      </w:r>
      <w:r w:rsidRPr="00FD1EB5">
        <w:rPr>
          <w:b/>
          <w:spacing w:val="-2"/>
          <w:sz w:val="26"/>
          <w:szCs w:val="26"/>
        </w:rPr>
        <w:t>D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 s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 xml:space="preserve">h các 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z w:val="26"/>
          <w:szCs w:val="26"/>
        </w:rPr>
        <w:t>ủi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11.2.3.1.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 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h'ô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11.5.3.2,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ừ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t Es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Ước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z w:val="26"/>
          <w:szCs w:val="26"/>
        </w:rPr>
        <w:t>ượ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1"/>
          <w:sz w:val="26"/>
          <w:szCs w:val="26"/>
        </w:rPr>
        <w:t>h</w:t>
      </w:r>
      <w:r w:rsidRPr="00FD1EB5">
        <w:rPr>
          <w:b/>
          <w:sz w:val="26"/>
          <w:szCs w:val="26"/>
        </w:rPr>
        <w:t>í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7.2.3.1.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1"/>
          <w:sz w:val="26"/>
          <w:szCs w:val="26"/>
        </w:rPr>
        <w:t xml:space="preserve"> ả</w:t>
      </w:r>
      <w:r w:rsidRPr="00FD1EB5">
        <w:rPr>
          <w:rFonts w:eastAsia="Segoe UI"/>
          <w:sz w:val="26"/>
          <w:szCs w:val="26"/>
        </w:rPr>
        <w:t>nh 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nguy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.7.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Enterp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z w:val="26"/>
          <w:szCs w:val="26"/>
        </w:rPr>
        <w:t>e En</w:t>
      </w:r>
      <w:r w:rsidRPr="00FD1EB5">
        <w:rPr>
          <w:b/>
          <w:spacing w:val="-2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3"/>
          <w:sz w:val="26"/>
          <w:szCs w:val="26"/>
        </w:rPr>
        <w:t>nm</w:t>
      </w:r>
      <w:r w:rsidRPr="00FD1EB5">
        <w:rPr>
          <w:b/>
          <w:sz w:val="26"/>
          <w:szCs w:val="26"/>
        </w:rPr>
        <w:t>ent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F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1"/>
          <w:sz w:val="26"/>
          <w:szCs w:val="26"/>
        </w:rPr>
        <w:t xml:space="preserve"> Y</w:t>
      </w:r>
      <w:r w:rsidRPr="00FD1EB5">
        <w:rPr>
          <w:b/>
          <w:sz w:val="26"/>
          <w:szCs w:val="26"/>
        </w:rPr>
        <w:t xml:space="preserve">ếu tố 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>ờ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nh 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ệp)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7.2.3.1.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anh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 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năng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.8.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Or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z w:val="26"/>
          <w:szCs w:val="26"/>
        </w:rPr>
        <w:t>z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Pr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>ss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z w:val="26"/>
          <w:szCs w:val="26"/>
        </w:rPr>
        <w:t>ts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pacing w:val="-1"/>
          <w:sz w:val="26"/>
          <w:szCs w:val="26"/>
        </w:rPr>
        <w:t>ả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ổ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1"/>
          <w:sz w:val="26"/>
          <w:szCs w:val="26"/>
        </w:rPr>
        <w:t>ứ</w:t>
      </w:r>
      <w:r w:rsidRPr="00FD1EB5">
        <w:rPr>
          <w:b/>
          <w:sz w:val="26"/>
          <w:szCs w:val="26"/>
        </w:rPr>
        <w:t>c)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2.1.4.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tổ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hức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1"/>
          <w:sz w:val="26"/>
          <w:szCs w:val="26"/>
        </w:rPr>
        <w:t xml:space="preserve"> 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5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 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đố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 xml:space="preserve">i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ủ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thuê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ua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tư,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6" w:name="_Toc464315285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.4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3"/>
        </w:rPr>
        <w:t>m</w:t>
      </w:r>
      <w:r w:rsidRPr="00FD1EB5">
        <w:rPr>
          <w:rFonts w:ascii="Times New Roman" w:hAnsi="Times New Roman" w:cs="Times New Roman"/>
          <w:spacing w:val="1"/>
        </w:rPr>
        <w:t>a</w:t>
      </w:r>
      <w:r w:rsidRPr="00FD1EB5">
        <w:rPr>
          <w:rFonts w:ascii="Times New Roman" w:hAnsi="Times New Roman" w:cs="Times New Roman"/>
        </w:rPr>
        <w:t xml:space="preserve">te </w:t>
      </w:r>
      <w:r w:rsidRPr="00FD1EB5">
        <w:rPr>
          <w:rFonts w:ascii="Times New Roman" w:hAnsi="Times New Roman" w:cs="Times New Roman"/>
          <w:spacing w:val="-1"/>
        </w:rPr>
        <w:t>A</w:t>
      </w:r>
      <w:r w:rsidRPr="00FD1EB5">
        <w:rPr>
          <w:rFonts w:ascii="Times New Roman" w:hAnsi="Times New Roman" w:cs="Times New Roman"/>
        </w:rPr>
        <w:t>ct</w:t>
      </w:r>
      <w:r w:rsidRPr="00FD1EB5">
        <w:rPr>
          <w:rFonts w:ascii="Times New Roman" w:hAnsi="Times New Roman" w:cs="Times New Roman"/>
          <w:spacing w:val="-1"/>
        </w:rPr>
        <w:t>i</w:t>
      </w:r>
      <w:r w:rsidRPr="00FD1EB5">
        <w:rPr>
          <w:rFonts w:ascii="Times New Roman" w:hAnsi="Times New Roman" w:cs="Times New Roman"/>
          <w:spacing w:val="1"/>
        </w:rPr>
        <w:t>vi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</w:rPr>
        <w:t>y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r</w:t>
      </w:r>
      <w:r w:rsidRPr="00FD1EB5">
        <w:rPr>
          <w:rFonts w:ascii="Times New Roman" w:hAnsi="Times New Roman" w:cs="Times New Roman"/>
          <w:spacing w:val="-3"/>
        </w:rPr>
        <w:t>e</w:t>
      </w:r>
      <w:r w:rsidRPr="00FD1EB5">
        <w:rPr>
          <w:rFonts w:ascii="Times New Roman" w:hAnsi="Times New Roman" w:cs="Times New Roman"/>
          <w:spacing w:val="1"/>
        </w:rPr>
        <w:t>so</w:t>
      </w:r>
      <w:r w:rsidRPr="00FD1EB5">
        <w:rPr>
          <w:rFonts w:ascii="Times New Roman" w:hAnsi="Times New Roman" w:cs="Times New Roman"/>
          <w:spacing w:val="-3"/>
        </w:rPr>
        <w:t>u</w:t>
      </w:r>
      <w:r w:rsidRPr="00FD1EB5">
        <w:rPr>
          <w:rFonts w:ascii="Times New Roman" w:hAnsi="Times New Roman" w:cs="Times New Roman"/>
        </w:rPr>
        <w:t>rc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</w:rPr>
        <w:t>: t</w:t>
      </w:r>
      <w:r w:rsidRPr="00FD1EB5">
        <w:rPr>
          <w:rFonts w:ascii="Times New Roman" w:hAnsi="Times New Roman" w:cs="Times New Roman"/>
          <w:spacing w:val="-2"/>
        </w:rPr>
        <w:t>o</w:t>
      </w:r>
      <w:r w:rsidRPr="00FD1EB5">
        <w:rPr>
          <w:rFonts w:ascii="Times New Roman" w:hAnsi="Times New Roman" w:cs="Times New Roman"/>
          <w:spacing w:val="-1"/>
        </w:rPr>
        <w:t>o</w:t>
      </w:r>
      <w:r w:rsidRPr="00FD1EB5">
        <w:rPr>
          <w:rFonts w:ascii="Times New Roman" w:hAnsi="Times New Roman" w:cs="Times New Roman"/>
          <w:spacing w:val="1"/>
        </w:rPr>
        <w:t>l</w:t>
      </w:r>
      <w:r w:rsidRPr="00FD1EB5">
        <w:rPr>
          <w:rFonts w:ascii="Times New Roman" w:hAnsi="Times New Roman" w:cs="Times New Roman"/>
        </w:rPr>
        <w:t>s</w:t>
      </w:r>
      <w:r w:rsidRPr="00FD1EB5">
        <w:rPr>
          <w:rFonts w:ascii="Times New Roman" w:hAnsi="Times New Roman" w:cs="Times New Roman"/>
          <w:spacing w:val="-2"/>
        </w:rPr>
        <w:t xml:space="preserve"> </w:t>
      </w:r>
      <w:r w:rsidRPr="00FD1EB5">
        <w:rPr>
          <w:rFonts w:ascii="Times New Roman" w:hAnsi="Times New Roman" w:cs="Times New Roman"/>
          <w:spacing w:val="1"/>
        </w:rPr>
        <w:t>a</w:t>
      </w:r>
      <w:r w:rsidRPr="00FD1EB5">
        <w:rPr>
          <w:rFonts w:ascii="Times New Roman" w:hAnsi="Times New Roman" w:cs="Times New Roman"/>
        </w:rPr>
        <w:t>nd t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</w:rPr>
        <w:t>chn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>qu</w:t>
      </w:r>
      <w:r w:rsidRPr="00FD1EB5">
        <w:rPr>
          <w:rFonts w:ascii="Times New Roman" w:hAnsi="Times New Roman" w:cs="Times New Roman"/>
          <w:spacing w:val="-3"/>
        </w:rPr>
        <w:t>e</w:t>
      </w:r>
      <w:r w:rsidRPr="00FD1EB5">
        <w:rPr>
          <w:rFonts w:ascii="Times New Roman" w:hAnsi="Times New Roman" w:cs="Times New Roman"/>
        </w:rPr>
        <w:t>s</w:t>
      </w:r>
      <w:bookmarkEnd w:id="16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x</w:t>
      </w:r>
      <w:r w:rsidRPr="00FD1EB5">
        <w:rPr>
          <w:b/>
          <w:sz w:val="26"/>
          <w:szCs w:val="26"/>
        </w:rPr>
        <w:t>pe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z w:val="26"/>
          <w:szCs w:val="26"/>
        </w:rPr>
        <w:t>t Ju</w:t>
      </w:r>
      <w:r w:rsidRPr="00FD1EB5">
        <w:rPr>
          <w:b/>
          <w:spacing w:val="-2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ent (</w:t>
      </w:r>
      <w:r w:rsidRPr="00FD1EB5">
        <w:rPr>
          <w:b/>
          <w:spacing w:val="-2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á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z w:val="26"/>
          <w:szCs w:val="26"/>
        </w:rPr>
        <w:t>hu</w:t>
      </w:r>
      <w:r w:rsidRPr="00FD1EB5">
        <w:rPr>
          <w:b/>
          <w:spacing w:val="-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ên </w:t>
      </w:r>
      <w:r w:rsidRPr="00FD1EB5">
        <w:rPr>
          <w:b/>
          <w:spacing w:val="-2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lastRenderedPageBreak/>
        <w:t>Đ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 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1"/>
          <w:sz w:val="26"/>
          <w:szCs w:val="26"/>
        </w:rPr>
        <w:t xml:space="preserve"> cấ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z w:val="26"/>
          <w:szCs w:val="26"/>
        </w:rPr>
        <w:t>ter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v</w:t>
      </w:r>
      <w:r w:rsidRPr="00FD1EB5">
        <w:rPr>
          <w:b/>
          <w:sz w:val="26"/>
          <w:szCs w:val="26"/>
        </w:rPr>
        <w:t xml:space="preserve">e </w:t>
      </w:r>
      <w:r w:rsidRPr="00FD1EB5">
        <w:rPr>
          <w:b/>
          <w:spacing w:val="-2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pacing w:val="-1"/>
          <w:sz w:val="26"/>
          <w:szCs w:val="26"/>
        </w:rPr>
        <w:t>si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2"/>
          <w:sz w:val="26"/>
          <w:szCs w:val="26"/>
        </w:rPr>
        <w:t>P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>n tích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1"/>
          <w:sz w:val="26"/>
          <w:szCs w:val="26"/>
        </w:rPr>
        <w:t>ọ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2"/>
          <w:sz w:val="26"/>
          <w:szCs w:val="26"/>
        </w:rPr>
        <w:t>a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Nhi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húng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ủa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ă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nhau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áy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 tự 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ng),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e-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-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1"/>
          <w:sz w:val="26"/>
          <w:szCs w:val="26"/>
        </w:rPr>
        <w:t>y</w:t>
      </w:r>
      <w:r w:rsidRPr="00FD1EB5">
        <w:rPr>
          <w:rFonts w:eastAsia="Segoe UI"/>
          <w:spacing w:val="3"/>
          <w:sz w:val="26"/>
          <w:szCs w:val="26"/>
        </w:rPr>
        <w:t>-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ua</w:t>
      </w:r>
      <w:r w:rsidRPr="00FD1EB5">
        <w:rPr>
          <w:rFonts w:eastAsia="Segoe UI"/>
          <w:spacing w:val="-1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3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12.1.3.5).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ub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 xml:space="preserve">hed </w:t>
      </w:r>
      <w:r w:rsidRPr="00FD1EB5">
        <w:rPr>
          <w:b/>
          <w:spacing w:val="-3"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a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tổ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xu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 xml:space="preserve">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ở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 xml:space="preserve">ng </w:t>
      </w:r>
      <w:r w:rsidRPr="00FD1EB5">
        <w:rPr>
          <w:rFonts w:eastAsia="Segoe UI"/>
          <w:spacing w:val="-1"/>
          <w:sz w:val="26"/>
          <w:szCs w:val="26"/>
        </w:rPr>
        <w:t>mả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ngành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3"/>
          <w:sz w:val="26"/>
          <w:szCs w:val="26"/>
        </w:rPr>
        <w:t>ữ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c gia.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-</w:t>
      </w:r>
      <w:r w:rsidRPr="00FD1EB5">
        <w:rPr>
          <w:b/>
          <w:sz w:val="26"/>
          <w:szCs w:val="26"/>
        </w:rPr>
        <w:t>up E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z w:val="26"/>
          <w:szCs w:val="26"/>
        </w:rPr>
        <w:t>ng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 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W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S.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tin,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hủy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 xml:space="preserve">ào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 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 xml:space="preserve">c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giữa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húng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 đi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 xml:space="preserve">ự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ject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ent Sof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w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re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pacing w:val="-1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mề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iúp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 tổ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hứ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h'ô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 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iể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ù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ề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 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iá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5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 nghĩa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hỗ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trợ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>c.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7" w:name="_Toc464315286"/>
      <w:r w:rsidRPr="00FD1EB5">
        <w:rPr>
          <w:rFonts w:ascii="Times New Roman" w:hAnsi="Times New Roman" w:cs="Times New Roman"/>
          <w:spacing w:val="1"/>
        </w:rPr>
        <w:lastRenderedPageBreak/>
        <w:t>6</w:t>
      </w:r>
      <w:r w:rsidRPr="00FD1EB5">
        <w:rPr>
          <w:rFonts w:ascii="Times New Roman" w:hAnsi="Times New Roman" w:cs="Times New Roman"/>
        </w:rPr>
        <w:t>.4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3"/>
        </w:rPr>
        <w:t>m</w:t>
      </w:r>
      <w:r w:rsidRPr="00FD1EB5">
        <w:rPr>
          <w:rFonts w:ascii="Times New Roman" w:hAnsi="Times New Roman" w:cs="Times New Roman"/>
          <w:spacing w:val="1"/>
        </w:rPr>
        <w:t>a</w:t>
      </w:r>
      <w:r w:rsidRPr="00FD1EB5">
        <w:rPr>
          <w:rFonts w:ascii="Times New Roman" w:hAnsi="Times New Roman" w:cs="Times New Roman"/>
        </w:rPr>
        <w:t xml:space="preserve">te </w:t>
      </w:r>
      <w:r w:rsidRPr="00FD1EB5">
        <w:rPr>
          <w:rFonts w:ascii="Times New Roman" w:hAnsi="Times New Roman" w:cs="Times New Roman"/>
          <w:spacing w:val="-1"/>
        </w:rPr>
        <w:t>A</w:t>
      </w:r>
      <w:r w:rsidRPr="00FD1EB5">
        <w:rPr>
          <w:rFonts w:ascii="Times New Roman" w:hAnsi="Times New Roman" w:cs="Times New Roman"/>
          <w:spacing w:val="1"/>
        </w:rPr>
        <w:t>c</w:t>
      </w:r>
      <w:r w:rsidRPr="00FD1EB5">
        <w:rPr>
          <w:rFonts w:ascii="Times New Roman" w:hAnsi="Times New Roman" w:cs="Times New Roman"/>
        </w:rPr>
        <w:t>t</w:t>
      </w:r>
      <w:r w:rsidRPr="00FD1EB5">
        <w:rPr>
          <w:rFonts w:ascii="Times New Roman" w:hAnsi="Times New Roman" w:cs="Times New Roman"/>
          <w:spacing w:val="-1"/>
        </w:rPr>
        <w:t>i</w:t>
      </w:r>
      <w:r w:rsidRPr="00FD1EB5">
        <w:rPr>
          <w:rFonts w:ascii="Times New Roman" w:hAnsi="Times New Roman" w:cs="Times New Roman"/>
          <w:spacing w:val="1"/>
        </w:rPr>
        <w:t>vi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</w:rPr>
        <w:t>y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r</w:t>
      </w:r>
      <w:r w:rsidRPr="00FD1EB5">
        <w:rPr>
          <w:rFonts w:ascii="Times New Roman" w:hAnsi="Times New Roman" w:cs="Times New Roman"/>
          <w:spacing w:val="-3"/>
        </w:rPr>
        <w:t>e</w:t>
      </w:r>
      <w:r w:rsidRPr="00FD1EB5">
        <w:rPr>
          <w:rFonts w:ascii="Times New Roman" w:hAnsi="Times New Roman" w:cs="Times New Roman"/>
          <w:spacing w:val="1"/>
        </w:rPr>
        <w:t>so</w:t>
      </w:r>
      <w:r w:rsidRPr="00FD1EB5">
        <w:rPr>
          <w:rFonts w:ascii="Times New Roman" w:hAnsi="Times New Roman" w:cs="Times New Roman"/>
          <w:spacing w:val="-3"/>
        </w:rPr>
        <w:t>u</w:t>
      </w:r>
      <w:r w:rsidRPr="00FD1EB5">
        <w:rPr>
          <w:rFonts w:ascii="Times New Roman" w:hAnsi="Times New Roman" w:cs="Times New Roman"/>
        </w:rPr>
        <w:t>rc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</w:rPr>
        <w:t>: ou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</w:rPr>
        <w:t>puts</w:t>
      </w:r>
      <w:bookmarkEnd w:id="17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-3"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so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z w:val="26"/>
          <w:szCs w:val="26"/>
        </w:rPr>
        <w:t>rce r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z w:val="26"/>
          <w:szCs w:val="26"/>
        </w:rPr>
        <w:t>qu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re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ents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ừng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 t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au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>ên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 xml:space="preserve">o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công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ừ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nhau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ùy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 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 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 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4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 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 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R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so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z w:val="26"/>
          <w:szCs w:val="26"/>
        </w:rPr>
        <w:t>rce Br</w:t>
      </w:r>
      <w:r w:rsidRPr="00FD1EB5">
        <w:rPr>
          <w:b/>
          <w:spacing w:val="-3"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z w:val="26"/>
          <w:szCs w:val="26"/>
        </w:rPr>
        <w:t>d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w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z w:val="26"/>
          <w:szCs w:val="26"/>
        </w:rPr>
        <w:t>tructure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 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ị,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g, </w:t>
      </w:r>
      <w:r w:rsidRPr="00FD1EB5">
        <w:rPr>
          <w:rFonts w:eastAsia="Segoe UI"/>
          <w:spacing w:val="-1"/>
          <w:sz w:val="26"/>
          <w:szCs w:val="26"/>
        </w:rPr>
        <w:t>cấ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p,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tin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 báo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 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</w:t>
      </w:r>
      <w:r w:rsidRPr="00FD1EB5">
        <w:rPr>
          <w:rFonts w:eastAsia="Segoe UI"/>
          <w:spacing w:val="-1"/>
          <w:sz w:val="26"/>
          <w:szCs w:val="26"/>
        </w:rPr>
        <w:t>c.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ject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cu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ents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upda</w:t>
      </w:r>
      <w:r w:rsidRPr="00FD1EB5">
        <w:rPr>
          <w:b/>
          <w:spacing w:val="1"/>
          <w:sz w:val="26"/>
          <w:szCs w:val="26"/>
        </w:rPr>
        <w:t>t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z w:val="26"/>
          <w:szCs w:val="26"/>
        </w:rPr>
        <w:t>s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107170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D</w:t>
      </w:r>
      <w:r w:rsidR="005F6AF8" w:rsidRPr="00FD1EB5">
        <w:rPr>
          <w:rFonts w:eastAsia="Segoe UI"/>
          <w:sz w:val="26"/>
          <w:szCs w:val="26"/>
        </w:rPr>
        <w:t>anh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s</w:t>
      </w:r>
      <w:r w:rsidR="005F6AF8" w:rsidRPr="00FD1EB5">
        <w:rPr>
          <w:rFonts w:eastAsia="Segoe UI"/>
          <w:spacing w:val="2"/>
          <w:sz w:val="26"/>
          <w:szCs w:val="26"/>
        </w:rPr>
        <w:t>á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pacing w:val="2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độ</w:t>
      </w:r>
      <w:r w:rsidR="005F6AF8" w:rsidRPr="00FD1EB5">
        <w:rPr>
          <w:rFonts w:eastAsia="Segoe UI"/>
          <w:sz w:val="26"/>
          <w:szCs w:val="26"/>
        </w:rPr>
        <w:t>ng,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</w:p>
    <w:p w:rsidR="00AE3128" w:rsidRPr="00FD1EB5" w:rsidRDefault="00AA1CD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Lịch làm việc của nguồn lực</w:t>
      </w:r>
      <w:r w:rsidR="005F6AF8" w:rsidRPr="00FD1EB5">
        <w:rPr>
          <w:rFonts w:eastAsia="Segoe UI"/>
          <w:sz w:val="26"/>
          <w:szCs w:val="26"/>
        </w:rPr>
        <w:t>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bookmarkStart w:id="18" w:name="_Toc464315287"/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5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FD1EB5" w:rsidRPr="00FD1EB5">
        <w:rPr>
          <w:rFonts w:ascii="Times New Roman" w:hAnsi="Times New Roman" w:cs="Times New Roman"/>
          <w:b w:val="0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Estimate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Act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pacing w:val="-3"/>
          <w:sz w:val="26"/>
          <w:szCs w:val="26"/>
        </w:rPr>
        <w:t>v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ty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d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u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ra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t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pacing w:val="3"/>
          <w:sz w:val="26"/>
          <w:szCs w:val="26"/>
        </w:rPr>
        <w:t>o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ns</w:t>
      </w:r>
      <w:bookmarkEnd w:id="18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 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 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sẽ 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1"/>
          <w:sz w:val="26"/>
          <w:szCs w:val="26"/>
        </w:rPr>
        <w:t xml:space="preserve"> P</w:t>
      </w:r>
      <w:r w:rsidRPr="00FD1EB5">
        <w:rPr>
          <w:rFonts w:eastAsia="Segoe UI"/>
          <w:sz w:val="26"/>
          <w:szCs w:val="26"/>
        </w:rPr>
        <w:t>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 xml:space="preserve">c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-14.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-15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dữ 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 trình.</w:t>
      </w:r>
    </w:p>
    <w:p w:rsidR="00AE3128" w:rsidRPr="00FD1EB5" w:rsidRDefault="00AA1CD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752" behindDoc="0" locked="0" layoutInCell="1" allowOverlap="1" wp14:anchorId="706AA572" wp14:editId="4659EBF1">
            <wp:simplePos x="0" y="0"/>
            <wp:positionH relativeFrom="column">
              <wp:posOffset>28575</wp:posOffset>
            </wp:positionH>
            <wp:positionV relativeFrom="paragraph">
              <wp:posOffset>42545</wp:posOffset>
            </wp:positionV>
            <wp:extent cx="5419725" cy="2828925"/>
            <wp:effectExtent l="0" t="0" r="9525" b="9525"/>
            <wp:wrapTopAndBottom/>
            <wp:docPr id="54" name="Picture 54" descr="C:\Users\MinhDuc\AppData\Local\Microsoft\Windows\INetCache\Content.Word\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C:\Users\MinhDuc\AppData\Local\Microsoft\Windows\INetCache\Content.Word\6.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1CD8" w:rsidRPr="00FD1EB5" w:rsidRDefault="00AA1CD8" w:rsidP="00FD1EB5">
      <w:pPr>
        <w:spacing w:before="120" w:line="360" w:lineRule="auto"/>
        <w:ind w:firstLine="720"/>
        <w:rPr>
          <w:sz w:val="26"/>
          <w:szCs w:val="26"/>
        </w:rPr>
      </w:pPr>
    </w:p>
    <w:p w:rsidR="00AA1CD8" w:rsidRPr="00FD1EB5" w:rsidRDefault="00AA1CD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noProof/>
          <w:sz w:val="26"/>
          <w:szCs w:val="26"/>
        </w:rPr>
        <w:drawing>
          <wp:anchor distT="0" distB="0" distL="114300" distR="114300" simplePos="0" relativeHeight="251659776" behindDoc="0" locked="0" layoutInCell="1" allowOverlap="1" wp14:anchorId="02BD5B30" wp14:editId="356003B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05450" cy="4600575"/>
            <wp:effectExtent l="0" t="0" r="0" b="9525"/>
            <wp:wrapTopAndBottom/>
            <wp:docPr id="55" name="Picture 55" descr="C:\Users\MinhDuc\AppData\Local\Microsoft\Windows\INetCache\Content.Word\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C:\Users\MinhDuc\AppData\Local\Microsoft\Windows\INetCache\Content.Word\6.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lastRenderedPageBreak/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 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 thi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 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tính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công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1"/>
          <w:sz w:val="26"/>
          <w:szCs w:val="26"/>
        </w:rPr>
        <w:t>sẵ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àng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 xml:space="preserve">ng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kế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đư</w:t>
      </w:r>
      <w:r w:rsidRPr="00FD1EB5">
        <w:rPr>
          <w:rFonts w:eastAsia="Segoe UI"/>
          <w:spacing w:val="1"/>
          <w:w w:val="99"/>
          <w:sz w:val="26"/>
          <w:szCs w:val="26"/>
        </w:rPr>
        <w:t>ợ</w:t>
      </w:r>
      <w:r w:rsidRPr="00FD1EB5">
        <w:rPr>
          <w:rFonts w:eastAsia="Segoe UI"/>
          <w:w w:val="99"/>
          <w:sz w:val="26"/>
          <w:szCs w:val="26"/>
        </w:rPr>
        <w:t>c giả</w:t>
      </w:r>
      <w:r w:rsidRPr="00FD1EB5">
        <w:rPr>
          <w:rFonts w:eastAsia="Segoe UI"/>
          <w:sz w:val="26"/>
          <w:szCs w:val="26"/>
        </w:rPr>
        <w:t xml:space="preserve"> 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uá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hỏ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nỗ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 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ụn</w:t>
      </w:r>
      <w:r w:rsidRPr="00FD1EB5">
        <w:rPr>
          <w:rFonts w:eastAsia="Segoe UI"/>
          <w:sz w:val="26"/>
          <w:szCs w:val="26"/>
        </w:rPr>
        <w:t>g 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xỉ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ng)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hành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thí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h. </w:t>
      </w:r>
      <w:r w:rsidRPr="00FD1EB5">
        <w:rPr>
          <w:rFonts w:eastAsia="Segoe UI"/>
          <w:spacing w:val="-1"/>
          <w:sz w:val="26"/>
          <w:szCs w:val="26"/>
        </w:rPr>
        <w:t>Tấ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ả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hỗ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trợ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 h'ô sơ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9" w:name="_Toc464315288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.5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Ước t</w:t>
      </w:r>
      <w:r w:rsidRPr="00FD1EB5">
        <w:rPr>
          <w:rFonts w:ascii="Times New Roman" w:hAnsi="Times New Roman" w:cs="Times New Roman"/>
          <w:spacing w:val="1"/>
        </w:rPr>
        <w:t>í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h th</w:t>
      </w:r>
      <w:r w:rsidRPr="00FD1EB5">
        <w:rPr>
          <w:rFonts w:ascii="Times New Roman" w:hAnsi="Times New Roman" w:cs="Times New Roman"/>
          <w:spacing w:val="-3"/>
        </w:rPr>
        <w:t>ờ</w:t>
      </w:r>
      <w:r w:rsidRPr="00FD1EB5">
        <w:rPr>
          <w:rFonts w:ascii="Times New Roman" w:hAnsi="Times New Roman" w:cs="Times New Roman"/>
        </w:rPr>
        <w:t>i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2"/>
        </w:rPr>
        <w:t>g</w:t>
      </w:r>
      <w:r w:rsidRPr="00FD1EB5">
        <w:rPr>
          <w:rFonts w:ascii="Times New Roman" w:hAnsi="Times New Roman" w:cs="Times New Roman"/>
          <w:spacing w:val="1"/>
        </w:rPr>
        <w:t>ia</w:t>
      </w:r>
      <w:r w:rsidRPr="00FD1EB5">
        <w:rPr>
          <w:rFonts w:ascii="Times New Roman" w:hAnsi="Times New Roman" w:cs="Times New Roman"/>
        </w:rPr>
        <w:t xml:space="preserve">n </w:t>
      </w:r>
      <w:r w:rsidRPr="00FD1EB5">
        <w:rPr>
          <w:rFonts w:ascii="Times New Roman" w:hAnsi="Times New Roman" w:cs="Times New Roman"/>
          <w:spacing w:val="-3"/>
        </w:rPr>
        <w:t>h</w:t>
      </w:r>
      <w:r w:rsidRPr="00FD1EB5">
        <w:rPr>
          <w:rFonts w:ascii="Times New Roman" w:hAnsi="Times New Roman" w:cs="Times New Roman"/>
          <w:spacing w:val="1"/>
        </w:rPr>
        <w:t>oạ</w:t>
      </w:r>
      <w:r w:rsidRPr="00FD1EB5">
        <w:rPr>
          <w:rFonts w:ascii="Times New Roman" w:hAnsi="Times New Roman" w:cs="Times New Roman"/>
        </w:rPr>
        <w:t xml:space="preserve">t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ộ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 xml:space="preserve">: </w:t>
      </w:r>
      <w:r w:rsidRPr="00FD1EB5">
        <w:rPr>
          <w:rFonts w:ascii="Times New Roman" w:hAnsi="Times New Roman" w:cs="Times New Roman"/>
          <w:spacing w:val="-2"/>
        </w:rPr>
        <w:t>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>u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  <w:spacing w:val="1"/>
        </w:rPr>
        <w:t>v</w:t>
      </w:r>
      <w:r w:rsidRPr="00FD1EB5">
        <w:rPr>
          <w:rFonts w:ascii="Times New Roman" w:hAnsi="Times New Roman" w:cs="Times New Roman"/>
          <w:spacing w:val="-1"/>
        </w:rPr>
        <w:t>à</w:t>
      </w:r>
      <w:r w:rsidRPr="00FD1EB5">
        <w:rPr>
          <w:rFonts w:ascii="Times New Roman" w:hAnsi="Times New Roman" w:cs="Times New Roman"/>
        </w:rPr>
        <w:t>o</w:t>
      </w:r>
      <w:bookmarkEnd w:id="19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6.1.3.1.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ín</w:t>
      </w:r>
      <w:r w:rsidRPr="00FD1EB5">
        <w:rPr>
          <w:rFonts w:eastAsia="Segoe UI"/>
          <w:sz w:val="26"/>
          <w:szCs w:val="26"/>
        </w:rPr>
        <w:t>h 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ùng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hí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án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6.2.3.1.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 xml:space="preserve">c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í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vào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>ủ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ừ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danh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êu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ầ</w:t>
      </w:r>
      <w:r w:rsidRPr="00FD1EB5">
        <w:rPr>
          <w:b/>
          <w:sz w:val="26"/>
          <w:szCs w:val="26"/>
        </w:rPr>
        <w:t>u t</w:t>
      </w:r>
      <w:r w:rsidRPr="00FD1EB5">
        <w:rPr>
          <w:b/>
          <w:spacing w:val="-2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u</w:t>
      </w:r>
      <w:r w:rsidRPr="00FD1EB5">
        <w:rPr>
          <w:b/>
          <w:spacing w:val="-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lastRenderedPageBreak/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6.4.3.1.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g,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đáp ứng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đáng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kể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lị</w:t>
      </w:r>
      <w:r w:rsidRPr="00FD1EB5">
        <w:rPr>
          <w:b/>
          <w:sz w:val="26"/>
          <w:szCs w:val="26"/>
        </w:rPr>
        <w:t xml:space="preserve">ch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-2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6.4.1.4.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 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ủa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, 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 xml:space="preserve">í </w:t>
      </w:r>
      <w:r w:rsidRPr="00FD1EB5">
        <w:rPr>
          <w:rFonts w:eastAsia="Segoe UI"/>
          <w:spacing w:val="1"/>
          <w:sz w:val="26"/>
          <w:szCs w:val="26"/>
        </w:rPr>
        <w:t>dụ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 vi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 toàn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5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 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vi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5.3.3.1.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ăn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vi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2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AA1CD8" w:rsidP="00FD1EB5">
      <w:pPr>
        <w:pStyle w:val="ListParagraph"/>
        <w:numPr>
          <w:ilvl w:val="0"/>
          <w:numId w:val="4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ề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k</w:t>
      </w:r>
      <w:r w:rsidR="005F6AF8" w:rsidRPr="00FD1EB5">
        <w:rPr>
          <w:rFonts w:eastAsia="Segoe UI"/>
          <w:spacing w:val="2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t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i,</w:t>
      </w:r>
    </w:p>
    <w:p w:rsidR="00AE3128" w:rsidRPr="00FD1EB5" w:rsidRDefault="005F6AF8" w:rsidP="00FD1EB5">
      <w:pPr>
        <w:pStyle w:val="ListParagraph"/>
        <w:numPr>
          <w:ilvl w:val="0"/>
          <w:numId w:val="4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sẵ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</w:p>
    <w:p w:rsidR="00AE3128" w:rsidRPr="00FD1EB5" w:rsidRDefault="005F6AF8" w:rsidP="00FD1EB5">
      <w:pPr>
        <w:pStyle w:val="ListParagraph"/>
        <w:numPr>
          <w:ilvl w:val="0"/>
          <w:numId w:val="4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dài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AA1CD8" w:rsidP="00FD1EB5">
      <w:pPr>
        <w:pStyle w:val="ListParagraph"/>
        <w:numPr>
          <w:ilvl w:val="0"/>
          <w:numId w:val="5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gu</w:t>
      </w:r>
      <w:r w:rsidR="005F6AF8" w:rsidRPr="00FD1EB5">
        <w:rPr>
          <w:rFonts w:eastAsia="Segoe UI"/>
          <w:spacing w:val="1"/>
          <w:sz w:val="26"/>
          <w:szCs w:val="26"/>
        </w:rPr>
        <w:t>ồ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6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lực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ó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t</w:t>
      </w:r>
      <w:r w:rsidR="005F6AF8" w:rsidRPr="00FD1EB5">
        <w:rPr>
          <w:rFonts w:eastAsia="Segoe UI"/>
          <w:sz w:val="26"/>
          <w:szCs w:val="26"/>
        </w:rPr>
        <w:t>ay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4"/>
          <w:sz w:val="26"/>
          <w:szCs w:val="26"/>
        </w:rPr>
        <w:t>h</w:t>
      </w:r>
      <w:r w:rsidR="005F6AF8" w:rsidRPr="00FD1EB5">
        <w:rPr>
          <w:rFonts w:eastAsia="Segoe UI"/>
          <w:sz w:val="26"/>
          <w:szCs w:val="26"/>
        </w:rPr>
        <w:t>ề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ó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s</w:t>
      </w:r>
      <w:r w:rsidR="005F6AF8" w:rsidRPr="00FD1EB5">
        <w:rPr>
          <w:rFonts w:eastAsia="Segoe UI"/>
          <w:spacing w:val="-1"/>
          <w:sz w:val="26"/>
          <w:szCs w:val="26"/>
        </w:rPr>
        <w:t>ẵ</w:t>
      </w:r>
      <w:r w:rsidR="005F6AF8" w:rsidRPr="00FD1EB5">
        <w:rPr>
          <w:rFonts w:eastAsia="Segoe UI"/>
          <w:sz w:val="26"/>
          <w:szCs w:val="26"/>
        </w:rPr>
        <w:t>n,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5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 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.7.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Ghi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chép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-3"/>
          <w:sz w:val="26"/>
          <w:szCs w:val="26"/>
        </w:rPr>
        <w:t>ữ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-3"/>
          <w:sz w:val="26"/>
          <w:szCs w:val="26"/>
        </w:rPr>
        <w:t>ủ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ro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11.2.3.1.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ghi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 danh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ùng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 ro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11.5.3.2.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.8.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ấ</w:t>
      </w:r>
      <w:r w:rsidRPr="00FD1EB5">
        <w:rPr>
          <w:b/>
          <w:sz w:val="26"/>
          <w:szCs w:val="26"/>
        </w:rPr>
        <w:t>u trúc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>n c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lastRenderedPageBreak/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6.4.3.2.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trúc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úc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 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 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ổ sung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ă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w w:val="99"/>
          <w:sz w:val="26"/>
          <w:szCs w:val="26"/>
        </w:rPr>
        <w:t>n</w:t>
      </w:r>
      <w:r w:rsidRPr="00FD1EB5">
        <w:rPr>
          <w:rFonts w:eastAsia="Segoe UI"/>
          <w:w w:val="99"/>
          <w:sz w:val="26"/>
          <w:szCs w:val="26"/>
        </w:rPr>
        <w:t>ăng su</w:t>
      </w:r>
      <w:r w:rsidRPr="00FD1EB5">
        <w:rPr>
          <w:rFonts w:eastAsia="Segoe UI"/>
          <w:spacing w:val="-1"/>
          <w:w w:val="99"/>
          <w:sz w:val="26"/>
          <w:szCs w:val="26"/>
        </w:rPr>
        <w:t>ấ</w:t>
      </w:r>
      <w:r w:rsidRPr="00FD1EB5">
        <w:rPr>
          <w:rFonts w:eastAsia="Segoe UI"/>
          <w:w w:val="99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 xml:space="preserve"> tr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.9.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 y</w:t>
      </w:r>
      <w:r w:rsidRPr="00FD1EB5">
        <w:rPr>
          <w:b/>
          <w:spacing w:val="1"/>
          <w:sz w:val="26"/>
          <w:szCs w:val="26"/>
        </w:rPr>
        <w:t>ế</w:t>
      </w:r>
      <w:r w:rsidRPr="00FD1EB5">
        <w:rPr>
          <w:b/>
          <w:sz w:val="26"/>
          <w:szCs w:val="26"/>
        </w:rPr>
        <w:t xml:space="preserve">u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ố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-3"/>
          <w:sz w:val="26"/>
          <w:szCs w:val="26"/>
        </w:rPr>
        <w:t>ư</w:t>
      </w:r>
      <w:r w:rsidRPr="00FD1EB5">
        <w:rPr>
          <w:b/>
          <w:spacing w:val="-2"/>
          <w:sz w:val="26"/>
          <w:szCs w:val="26"/>
        </w:rPr>
        <w:t>ờ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ệp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2.1.5.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anh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ngh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uá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 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ở dữ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</w:p>
    <w:p w:rsidR="00AE3128" w:rsidRPr="00FD1EB5" w:rsidRDefault="00AA1CD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sz w:val="26"/>
          <w:szCs w:val="26"/>
        </w:rPr>
        <w:t>Số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li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ăng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s</w:t>
      </w:r>
      <w:r w:rsidR="005F6AF8" w:rsidRPr="00FD1EB5">
        <w:rPr>
          <w:rFonts w:eastAsia="Segoe UI"/>
          <w:spacing w:val="3"/>
          <w:sz w:val="26"/>
          <w:szCs w:val="26"/>
        </w:rPr>
        <w:t>u</w:t>
      </w:r>
      <w:r w:rsidR="005F6AF8" w:rsidRPr="00FD1EB5">
        <w:rPr>
          <w:rFonts w:eastAsia="Segoe UI"/>
          <w:spacing w:val="-1"/>
          <w:sz w:val="26"/>
          <w:szCs w:val="26"/>
        </w:rPr>
        <w:t>ấ</w:t>
      </w:r>
      <w:r w:rsidR="005F6AF8" w:rsidRPr="00FD1EB5">
        <w:rPr>
          <w:rFonts w:eastAsia="Segoe UI"/>
          <w:sz w:val="26"/>
          <w:szCs w:val="26"/>
        </w:rPr>
        <w:t>t,</w:t>
      </w:r>
    </w:p>
    <w:p w:rsidR="00AE3128" w:rsidRPr="00FD1EB5" w:rsidRDefault="00AA1CD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ăng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thông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tin thư</w:t>
      </w:r>
      <w:r w:rsidR="005F6AF8" w:rsidRPr="00FD1EB5">
        <w:rPr>
          <w:rFonts w:eastAsia="Segoe UI"/>
          <w:spacing w:val="1"/>
          <w:sz w:val="26"/>
          <w:szCs w:val="26"/>
        </w:rPr>
        <w:t>ơ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m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i,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hành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>.</w:t>
      </w:r>
      <w:r w:rsidRPr="00FD1EB5">
        <w:rPr>
          <w:b/>
          <w:spacing w:val="-2"/>
          <w:sz w:val="26"/>
          <w:szCs w:val="26"/>
        </w:rPr>
        <w:t>1</w:t>
      </w:r>
      <w:r w:rsidRPr="00FD1EB5">
        <w:rPr>
          <w:b/>
          <w:spacing w:val="1"/>
          <w:sz w:val="26"/>
          <w:szCs w:val="26"/>
        </w:rPr>
        <w:t>0</w:t>
      </w:r>
      <w:r w:rsidRPr="00FD1EB5">
        <w:rPr>
          <w:b/>
          <w:sz w:val="26"/>
          <w:szCs w:val="26"/>
        </w:rPr>
        <w:t xml:space="preserve">.     </w:t>
      </w:r>
      <w:r w:rsidRPr="00FD1EB5">
        <w:rPr>
          <w:b/>
          <w:spacing w:val="39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pacing w:val="-1"/>
          <w:sz w:val="26"/>
          <w:szCs w:val="26"/>
        </w:rPr>
        <w:t>à</w:t>
      </w:r>
      <w:r w:rsidRPr="00FD1EB5">
        <w:rPr>
          <w:b/>
          <w:sz w:val="26"/>
          <w:szCs w:val="26"/>
        </w:rPr>
        <w:t>n Q</w:t>
      </w:r>
      <w:r w:rsidRPr="00FD1EB5">
        <w:rPr>
          <w:b/>
          <w:spacing w:val="-1"/>
          <w:sz w:val="26"/>
          <w:szCs w:val="26"/>
        </w:rPr>
        <w:t>u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ổ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chức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2.1.4.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 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ử,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họ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gh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pacing w:val="-1"/>
          <w:sz w:val="26"/>
          <w:szCs w:val="26"/>
        </w:rPr>
        <w:t>m.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0" w:name="_Toc464315289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.5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Ước t</w:t>
      </w:r>
      <w:r w:rsidRPr="00FD1EB5">
        <w:rPr>
          <w:rFonts w:ascii="Times New Roman" w:hAnsi="Times New Roman" w:cs="Times New Roman"/>
          <w:spacing w:val="1"/>
        </w:rPr>
        <w:t>í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h th</w:t>
      </w:r>
      <w:r w:rsidRPr="00FD1EB5">
        <w:rPr>
          <w:rFonts w:ascii="Times New Roman" w:hAnsi="Times New Roman" w:cs="Times New Roman"/>
          <w:spacing w:val="-3"/>
        </w:rPr>
        <w:t>ờ</w:t>
      </w:r>
      <w:r w:rsidRPr="00FD1EB5">
        <w:rPr>
          <w:rFonts w:ascii="Times New Roman" w:hAnsi="Times New Roman" w:cs="Times New Roman"/>
        </w:rPr>
        <w:t>i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H</w:t>
      </w:r>
      <w:r w:rsidRPr="00FD1EB5">
        <w:rPr>
          <w:rFonts w:ascii="Times New Roman" w:hAnsi="Times New Roman" w:cs="Times New Roman"/>
          <w:spacing w:val="-2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t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</w:rPr>
        <w:t>đ</w:t>
      </w:r>
      <w:r w:rsidRPr="00FD1EB5">
        <w:rPr>
          <w:rFonts w:ascii="Times New Roman" w:hAnsi="Times New Roman" w:cs="Times New Roman"/>
          <w:spacing w:val="1"/>
        </w:rPr>
        <w:t>ộ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>: c</w:t>
      </w:r>
      <w:r w:rsidRPr="00FD1EB5">
        <w:rPr>
          <w:rFonts w:ascii="Times New Roman" w:hAnsi="Times New Roman" w:cs="Times New Roman"/>
          <w:spacing w:val="-2"/>
        </w:rPr>
        <w:t>ô</w:t>
      </w:r>
      <w:r w:rsidRPr="00FD1EB5">
        <w:rPr>
          <w:rFonts w:ascii="Times New Roman" w:hAnsi="Times New Roman" w:cs="Times New Roman"/>
        </w:rPr>
        <w:t>ng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cụ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  <w:spacing w:val="1"/>
        </w:rPr>
        <w:t>v</w:t>
      </w:r>
      <w:r w:rsidRPr="00FD1EB5">
        <w:rPr>
          <w:rFonts w:ascii="Times New Roman" w:hAnsi="Times New Roman" w:cs="Times New Roman"/>
        </w:rPr>
        <w:t>à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ỹ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thuật</w:t>
      </w:r>
      <w:bookmarkEnd w:id="20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ết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2"/>
          <w:sz w:val="26"/>
          <w:szCs w:val="26"/>
        </w:rPr>
        <w:t>ị</w:t>
      </w:r>
      <w:r w:rsidRPr="00FD1EB5">
        <w:rPr>
          <w:b/>
          <w:sz w:val="26"/>
          <w:szCs w:val="26"/>
        </w:rPr>
        <w:t>nh c</w:t>
      </w:r>
      <w:r w:rsidRPr="00FD1EB5">
        <w:rPr>
          <w:b/>
          <w:spacing w:val="-3"/>
          <w:sz w:val="26"/>
          <w:szCs w:val="26"/>
        </w:rPr>
        <w:t>ủ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ên </w:t>
      </w:r>
      <w:r w:rsidRPr="00FD1EB5">
        <w:rPr>
          <w:b/>
          <w:spacing w:val="-2"/>
          <w:sz w:val="26"/>
          <w:szCs w:val="26"/>
        </w:rPr>
        <w:t>g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z w:val="26"/>
          <w:szCs w:val="26"/>
        </w:rPr>
        <w:t>a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bở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sử,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ị 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Đánh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w w:val="99"/>
          <w:sz w:val="26"/>
          <w:szCs w:val="26"/>
        </w:rPr>
        <w:t>d</w:t>
      </w:r>
      <w:r w:rsidRPr="00FD1EB5">
        <w:rPr>
          <w:rFonts w:eastAsia="Segoe UI"/>
          <w:w w:val="99"/>
          <w:sz w:val="26"/>
          <w:szCs w:val="26"/>
        </w:rPr>
        <w:t>ụ</w:t>
      </w:r>
      <w:r w:rsidRPr="00FD1EB5">
        <w:rPr>
          <w:rFonts w:eastAsia="Segoe UI"/>
          <w:spacing w:val="2"/>
          <w:w w:val="99"/>
          <w:sz w:val="26"/>
          <w:szCs w:val="26"/>
        </w:rPr>
        <w:t>n</w:t>
      </w:r>
      <w:r w:rsidRPr="00FD1EB5">
        <w:rPr>
          <w:rFonts w:eastAsia="Segoe UI"/>
          <w:w w:val="99"/>
          <w:sz w:val="26"/>
          <w:szCs w:val="26"/>
        </w:rPr>
        <w:t>g để</w:t>
      </w:r>
      <w:r w:rsidRPr="00FD1EB5">
        <w:rPr>
          <w:rFonts w:eastAsia="Segoe UI"/>
          <w:sz w:val="26"/>
          <w:szCs w:val="26"/>
        </w:rPr>
        <w:t xml:space="preserve"> 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dung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sự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giữa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húng.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Ước t</w:t>
      </w:r>
      <w:r w:rsidRPr="00FD1EB5">
        <w:rPr>
          <w:b/>
          <w:spacing w:val="1"/>
          <w:sz w:val="26"/>
          <w:szCs w:val="26"/>
        </w:rPr>
        <w:t>í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 t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>ơ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tự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lastRenderedPageBreak/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sử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hay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-1"/>
          <w:sz w:val="26"/>
          <w:szCs w:val="26"/>
        </w:rPr>
        <w:t xml:space="preserve"> 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 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nh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p,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 xml:space="preserve">ở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 đánh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2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đâ</w:t>
      </w:r>
      <w:r w:rsidRPr="00FD1EB5">
        <w:rPr>
          <w:rFonts w:eastAsia="Segoe UI"/>
          <w:spacing w:val="-1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 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 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iề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hỉ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há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 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p.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 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 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 ti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tố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tố</w:t>
      </w:r>
      <w:r w:rsidRPr="00FD1EB5">
        <w:rPr>
          <w:rFonts w:eastAsia="Segoe UI"/>
          <w:sz w:val="26"/>
          <w:szCs w:val="26"/>
        </w:rPr>
        <w:t>n 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phân đ</w:t>
      </w:r>
      <w:r w:rsidRPr="00FD1EB5">
        <w:rPr>
          <w:rFonts w:eastAsia="Segoe UI"/>
          <w:spacing w:val="1"/>
          <w:w w:val="99"/>
          <w:sz w:val="26"/>
          <w:szCs w:val="26"/>
        </w:rPr>
        <w:t>o</w:t>
      </w:r>
      <w:r w:rsidRPr="00FD1EB5">
        <w:rPr>
          <w:rFonts w:eastAsia="Segoe UI"/>
          <w:spacing w:val="-1"/>
          <w:w w:val="99"/>
          <w:sz w:val="26"/>
          <w:szCs w:val="26"/>
        </w:rPr>
        <w:t>ạ</w:t>
      </w:r>
      <w:r w:rsidRPr="00FD1EB5">
        <w:rPr>
          <w:rFonts w:eastAsia="Segoe UI"/>
          <w:w w:val="99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 đáng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 tr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không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 xml:space="preserve">ỉ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ành vi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Ước t</w:t>
      </w:r>
      <w:r w:rsidRPr="00FD1EB5">
        <w:rPr>
          <w:b/>
          <w:spacing w:val="1"/>
          <w:sz w:val="26"/>
          <w:szCs w:val="26"/>
        </w:rPr>
        <w:t>í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 tham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số</w:t>
      </w:r>
    </w:p>
    <w:p w:rsidR="00AA1CD8" w:rsidRPr="00FD1EB5" w:rsidRDefault="005F6AF8" w:rsidP="00FD1EB5">
      <w:pPr>
        <w:spacing w:before="120" w:line="360" w:lineRule="auto"/>
        <w:ind w:firstLine="720"/>
        <w:rPr>
          <w:rFonts w:eastAsia="Segoe UI"/>
          <w:spacing w:val="-4"/>
          <w:sz w:val="26"/>
          <w:szCs w:val="26"/>
        </w:rPr>
      </w:pP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 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 dữ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sử.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 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ê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3"/>
          <w:sz w:val="26"/>
          <w:szCs w:val="26"/>
        </w:rPr>
        <w:t>ữ</w:t>
      </w:r>
      <w:r w:rsidRPr="00FD1EB5">
        <w:rPr>
          <w:rFonts w:eastAsia="Segoe UI"/>
          <w:sz w:val="26"/>
          <w:szCs w:val="26"/>
        </w:rPr>
        <w:t>a dữ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(ví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ây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dự</w:t>
      </w:r>
      <w:r w:rsidRPr="00FD1EB5">
        <w:rPr>
          <w:rFonts w:eastAsia="Segoe UI"/>
          <w:sz w:val="26"/>
          <w:szCs w:val="26"/>
        </w:rPr>
        <w:t>ng)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w w:val="99"/>
          <w:sz w:val="26"/>
          <w:szCs w:val="26"/>
        </w:rPr>
        <w:t>c</w:t>
      </w:r>
      <w:r w:rsidRPr="00FD1EB5">
        <w:rPr>
          <w:rFonts w:eastAsia="Segoe UI"/>
          <w:spacing w:val="2"/>
          <w:w w:val="99"/>
          <w:sz w:val="26"/>
          <w:szCs w:val="26"/>
        </w:rPr>
        <w:t>á</w:t>
      </w:r>
      <w:r w:rsidRPr="00FD1EB5">
        <w:rPr>
          <w:rFonts w:eastAsia="Segoe UI"/>
          <w:w w:val="99"/>
          <w:sz w:val="26"/>
          <w:szCs w:val="26"/>
        </w:rPr>
        <w:t>c thông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2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</w:p>
    <w:p w:rsidR="00AA1CD8" w:rsidRPr="00FD1EB5" w:rsidRDefault="005F6AF8" w:rsidP="00FD1EB5">
      <w:pPr>
        <w:spacing w:before="120" w:line="360" w:lineRule="auto"/>
        <w:ind w:firstLine="720"/>
        <w:rPr>
          <w:rFonts w:eastAsia="Segoe UI"/>
          <w:spacing w:val="-1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w w:val="99"/>
          <w:sz w:val="26"/>
          <w:szCs w:val="26"/>
        </w:rPr>
        <w:t>c</w:t>
      </w:r>
      <w:r w:rsidRPr="00FD1EB5">
        <w:rPr>
          <w:rFonts w:eastAsia="Segoe UI"/>
          <w:w w:val="99"/>
          <w:sz w:val="26"/>
          <w:szCs w:val="26"/>
        </w:rPr>
        <w:t>á</w:t>
      </w:r>
      <w:r w:rsidRPr="00FD1EB5">
        <w:rPr>
          <w:rFonts w:eastAsia="Segoe UI"/>
          <w:spacing w:val="1"/>
          <w:w w:val="99"/>
          <w:sz w:val="26"/>
          <w:szCs w:val="26"/>
        </w:rPr>
        <w:t>c</w:t>
      </w:r>
      <w:r w:rsidRPr="00FD1EB5">
        <w:rPr>
          <w:rFonts w:eastAsia="Segoe UI"/>
          <w:w w:val="99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 xml:space="preserve"> nhân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hố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bở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giờ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tr</w:t>
      </w:r>
      <w:r w:rsidRPr="00FD1EB5">
        <w:rPr>
          <w:rFonts w:eastAsia="Segoe UI"/>
          <w:spacing w:val="-1"/>
          <w:w w:val="99"/>
          <w:sz w:val="26"/>
          <w:szCs w:val="26"/>
        </w:rPr>
        <w:t>ê</w:t>
      </w:r>
      <w:r w:rsidRPr="00FD1EB5">
        <w:rPr>
          <w:rFonts w:eastAsia="Segoe UI"/>
          <w:w w:val="99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giờ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ẽ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áp,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dây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giờ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ụ, 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 năng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2</w:t>
      </w:r>
      <w:r w:rsidRPr="00FD1EB5">
        <w:rPr>
          <w:rFonts w:eastAsia="Segoe UI"/>
          <w:sz w:val="26"/>
          <w:szCs w:val="26"/>
        </w:rPr>
        <w:t>5</w:t>
      </w:r>
      <w:r w:rsidRPr="00FD1EB5">
        <w:rPr>
          <w:rFonts w:eastAsia="Segoe UI"/>
          <w:spacing w:val="-1"/>
          <w:sz w:val="26"/>
          <w:szCs w:val="26"/>
        </w:rPr>
        <w:t xml:space="preserve"> mé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ây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 xml:space="preserve">ể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1</w:t>
      </w:r>
      <w:r w:rsidRPr="00FD1EB5">
        <w:rPr>
          <w:rFonts w:eastAsia="Segoe UI"/>
          <w:spacing w:val="2"/>
          <w:sz w:val="26"/>
          <w:szCs w:val="26"/>
        </w:rPr>
        <w:t>.</w:t>
      </w:r>
      <w:r w:rsidRPr="00FD1EB5">
        <w:rPr>
          <w:rFonts w:eastAsia="Segoe UI"/>
          <w:sz w:val="26"/>
          <w:szCs w:val="26"/>
        </w:rPr>
        <w:t>000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40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1"/>
          <w:sz w:val="26"/>
          <w:szCs w:val="26"/>
        </w:rPr>
        <w:t>1</w:t>
      </w:r>
      <w:r w:rsidRPr="00FD1EB5">
        <w:rPr>
          <w:rFonts w:eastAsia="Segoe UI"/>
          <w:sz w:val="26"/>
          <w:szCs w:val="26"/>
        </w:rPr>
        <w:t>.000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25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).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 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ù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w w:val="99"/>
          <w:sz w:val="26"/>
          <w:szCs w:val="26"/>
        </w:rPr>
        <w:t>b</w:t>
      </w:r>
      <w:r w:rsidRPr="00FD1EB5">
        <w:rPr>
          <w:rFonts w:eastAsia="Segoe UI"/>
          <w:spacing w:val="2"/>
          <w:w w:val="99"/>
          <w:sz w:val="26"/>
          <w:szCs w:val="26"/>
        </w:rPr>
        <w:t>ả</w:t>
      </w:r>
      <w:r w:rsidRPr="00FD1EB5">
        <w:rPr>
          <w:rFonts w:eastAsia="Segoe UI"/>
          <w:w w:val="99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x</w:t>
      </w:r>
      <w:r w:rsidRPr="00FD1EB5">
        <w:rPr>
          <w:rFonts w:eastAsia="Segoe UI"/>
          <w:spacing w:val="-1"/>
          <w:w w:val="99"/>
          <w:sz w:val="26"/>
          <w:szCs w:val="26"/>
        </w:rPr>
        <w:t>â</w:t>
      </w:r>
      <w:r w:rsidRPr="00FD1EB5">
        <w:rPr>
          <w:rFonts w:eastAsia="Segoe UI"/>
          <w:w w:val="99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1"/>
          <w:sz w:val="26"/>
          <w:szCs w:val="26"/>
        </w:rPr>
        <w:t xml:space="preserve"> 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lastRenderedPageBreak/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hác.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</w:t>
      </w:r>
      <w:r w:rsidRPr="00FD1EB5">
        <w:rPr>
          <w:b/>
          <w:spacing w:val="-2"/>
          <w:sz w:val="26"/>
          <w:szCs w:val="26"/>
        </w:rPr>
        <w:t>i</w:t>
      </w:r>
      <w:r w:rsidRPr="00FD1EB5">
        <w:rPr>
          <w:b/>
          <w:sz w:val="26"/>
          <w:szCs w:val="26"/>
        </w:rPr>
        <w:t>ểm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>ớc t</w:t>
      </w:r>
      <w:r w:rsidRPr="00FD1EB5">
        <w:rPr>
          <w:b/>
          <w:spacing w:val="1"/>
          <w:sz w:val="26"/>
          <w:szCs w:val="26"/>
        </w:rPr>
        <w:t>í</w:t>
      </w:r>
      <w:r w:rsidRPr="00FD1EB5">
        <w:rPr>
          <w:b/>
          <w:sz w:val="26"/>
          <w:szCs w:val="26"/>
        </w:rPr>
        <w:t>nh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toán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Khái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giá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5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E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).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Pe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vi 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đúng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Nhi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(</w:t>
      </w:r>
      <w:r w:rsidR="00AA1CD8"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).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ia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uấ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, 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vọ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tế </w:t>
      </w:r>
      <w:r w:rsidRPr="00FD1EB5">
        <w:rPr>
          <w:rFonts w:eastAsia="Segoe UI"/>
          <w:spacing w:val="-1"/>
          <w:sz w:val="26"/>
          <w:szCs w:val="26"/>
        </w:rPr>
        <w:t>sẵ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</w:t>
      </w:r>
      <w:r w:rsidRPr="00FD1EB5">
        <w:rPr>
          <w:rFonts w:eastAsia="Segoe UI"/>
          <w:spacing w:val="-1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ph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há</w:t>
      </w:r>
      <w:r w:rsidRPr="00FD1EB5">
        <w:rPr>
          <w:rFonts w:eastAsia="Segoe UI"/>
          <w:sz w:val="26"/>
          <w:szCs w:val="26"/>
        </w:rPr>
        <w:t>c 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AA1CD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q</w:t>
      </w:r>
      <w:r w:rsidR="005F6AF8" w:rsidRPr="00FD1EB5">
        <w:rPr>
          <w:rFonts w:eastAsia="Segoe UI"/>
          <w:spacing w:val="3"/>
          <w:sz w:val="26"/>
          <w:szCs w:val="26"/>
        </w:rPr>
        <w:t>u</w:t>
      </w:r>
      <w:r w:rsidR="005F6AF8" w:rsidRPr="00FD1EB5">
        <w:rPr>
          <w:rFonts w:eastAsia="Segoe UI"/>
          <w:sz w:val="26"/>
          <w:szCs w:val="26"/>
        </w:rPr>
        <w:t>an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(tO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).</w:t>
      </w:r>
      <w:r w:rsidR="005F6AF8" w:rsidRPr="00FD1EB5">
        <w:rPr>
          <w:rFonts w:eastAsia="Segoe UI"/>
          <w:spacing w:val="-1"/>
          <w:sz w:val="26"/>
          <w:szCs w:val="26"/>
        </w:rPr>
        <w:t xml:space="preserve"> T</w:t>
      </w:r>
      <w:r w:rsidR="005F6AF8" w:rsidRPr="00FD1EB5">
        <w:rPr>
          <w:rFonts w:eastAsia="Segoe UI"/>
          <w:spacing w:val="1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ờ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g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a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4"/>
          <w:sz w:val="26"/>
          <w:szCs w:val="26"/>
        </w:rPr>
        <w:t>o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độ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</w:t>
      </w:r>
      <w:r w:rsidR="005F6AF8" w:rsidRPr="00FD1EB5">
        <w:rPr>
          <w:rFonts w:eastAsia="Segoe UI"/>
          <w:spacing w:val="-1"/>
          <w:sz w:val="26"/>
          <w:szCs w:val="26"/>
        </w:rPr>
        <w:t>ê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1"/>
          <w:sz w:val="26"/>
          <w:szCs w:val="26"/>
        </w:rPr>
        <w:t xml:space="preserve"> c</w:t>
      </w:r>
      <w:r w:rsidR="005F6AF8" w:rsidRPr="00FD1EB5">
        <w:rPr>
          <w:rFonts w:eastAsia="Segoe UI"/>
          <w:sz w:val="26"/>
          <w:szCs w:val="26"/>
        </w:rPr>
        <w:t>ơ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sở phân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í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ác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</w:t>
      </w:r>
      <w:r w:rsidR="005F6AF8" w:rsidRPr="00FD1EB5">
        <w:rPr>
          <w:rFonts w:eastAsia="Segoe UI"/>
          <w:spacing w:val="2"/>
          <w:sz w:val="26"/>
          <w:szCs w:val="26"/>
        </w:rPr>
        <w:t>ư</w:t>
      </w:r>
      <w:r w:rsidR="005F6AF8" w:rsidRPr="00FD1EB5">
        <w:rPr>
          <w:rFonts w:eastAsia="Segoe UI"/>
          <w:spacing w:val="1"/>
          <w:sz w:val="26"/>
          <w:szCs w:val="26"/>
        </w:rPr>
        <w:t>ờ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ợ</w:t>
      </w:r>
      <w:r w:rsidR="005F6AF8" w:rsidRPr="00FD1EB5">
        <w:rPr>
          <w:rFonts w:eastAsia="Segoe UI"/>
          <w:sz w:val="26"/>
          <w:szCs w:val="26"/>
        </w:rPr>
        <w:t>p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1"/>
          <w:sz w:val="26"/>
          <w:szCs w:val="26"/>
        </w:rPr>
        <w:t>ố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3"/>
          <w:sz w:val="26"/>
          <w:szCs w:val="26"/>
        </w:rPr>
        <w:t>h</w:t>
      </w:r>
      <w:r w:rsidR="005F6AF8" w:rsidRPr="00FD1EB5">
        <w:rPr>
          <w:rFonts w:eastAsia="Segoe UI"/>
          <w:spacing w:val="-1"/>
          <w:sz w:val="26"/>
          <w:szCs w:val="26"/>
        </w:rPr>
        <w:t>ấ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ho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o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độ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nà</w:t>
      </w:r>
      <w:r w:rsidR="005F6AF8" w:rsidRPr="00FD1EB5">
        <w:rPr>
          <w:rFonts w:eastAsia="Segoe UI"/>
          <w:spacing w:val="-1"/>
          <w:sz w:val="26"/>
          <w:szCs w:val="26"/>
        </w:rPr>
        <w:t>y</w:t>
      </w:r>
      <w:r w:rsidR="005F6AF8"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="00AA1CD8"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).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 ph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ùy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vi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 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n,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tE,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thứ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 giác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="00AA1CD8"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à:</w:t>
      </w:r>
    </w:p>
    <w:p w:rsidR="00AE3128" w:rsidRPr="00FD1EB5" w:rsidRDefault="00AA1CD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Phân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</w:t>
      </w:r>
      <w:r w:rsidR="005F6AF8" w:rsidRPr="00FD1EB5">
        <w:rPr>
          <w:rFonts w:eastAsia="Segoe UI"/>
          <w:spacing w:val="1"/>
          <w:sz w:val="26"/>
          <w:szCs w:val="26"/>
        </w:rPr>
        <w:t>hố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a</w:t>
      </w:r>
      <w:r w:rsidR="005F6AF8" w:rsidRPr="00FD1EB5">
        <w:rPr>
          <w:rFonts w:eastAsia="Segoe UI"/>
          <w:sz w:val="26"/>
          <w:szCs w:val="26"/>
        </w:rPr>
        <w:t>m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gi</w:t>
      </w:r>
      <w:r w:rsidR="005F6AF8" w:rsidRPr="00FD1EB5">
        <w:rPr>
          <w:rFonts w:eastAsia="Segoe UI"/>
          <w:spacing w:val="2"/>
          <w:sz w:val="26"/>
          <w:szCs w:val="26"/>
        </w:rPr>
        <w:t>á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. tE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= (tO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 xml:space="preserve">+ </w:t>
      </w:r>
      <w:r w:rsidR="005F6AF8" w:rsidRPr="00FD1EB5">
        <w:rPr>
          <w:rFonts w:eastAsia="Segoe UI"/>
          <w:spacing w:val="-1"/>
          <w:sz w:val="26"/>
          <w:szCs w:val="26"/>
        </w:rPr>
        <w:t>T</w:t>
      </w:r>
      <w:r w:rsidR="005F6AF8" w:rsidRPr="00FD1EB5">
        <w:rPr>
          <w:rFonts w:eastAsia="Segoe UI"/>
          <w:sz w:val="26"/>
          <w:szCs w:val="26"/>
        </w:rPr>
        <w:t>M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 xml:space="preserve">+ </w:t>
      </w:r>
      <w:r w:rsidR="005F6AF8" w:rsidRPr="00FD1EB5">
        <w:rPr>
          <w:rFonts w:eastAsia="Segoe UI"/>
          <w:spacing w:val="-1"/>
          <w:sz w:val="26"/>
          <w:szCs w:val="26"/>
        </w:rPr>
        <w:t>T</w:t>
      </w:r>
      <w:r w:rsidR="005F6AF8" w:rsidRPr="00FD1EB5">
        <w:rPr>
          <w:rFonts w:eastAsia="Segoe UI"/>
          <w:spacing w:val="1"/>
          <w:sz w:val="26"/>
          <w:szCs w:val="26"/>
        </w:rPr>
        <w:t>P</w:t>
      </w:r>
      <w:r w:rsidR="005F6AF8" w:rsidRPr="00FD1EB5">
        <w:rPr>
          <w:rFonts w:eastAsia="Segoe UI"/>
          <w:sz w:val="26"/>
          <w:szCs w:val="26"/>
        </w:rPr>
        <w:t>)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/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3</w:t>
      </w:r>
    </w:p>
    <w:p w:rsidR="00AE3128" w:rsidRPr="00FD1EB5" w:rsidRDefault="00AA1CD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Phân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</w:t>
      </w:r>
      <w:r w:rsidR="005F6AF8" w:rsidRPr="00FD1EB5">
        <w:rPr>
          <w:rFonts w:eastAsia="Segoe UI"/>
          <w:spacing w:val="1"/>
          <w:sz w:val="26"/>
          <w:szCs w:val="26"/>
        </w:rPr>
        <w:t>hố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e</w:t>
      </w:r>
      <w:r w:rsidR="005F6AF8" w:rsidRPr="00FD1EB5">
        <w:rPr>
          <w:rFonts w:eastAsia="Segoe UI"/>
          <w:spacing w:val="2"/>
          <w:sz w:val="26"/>
          <w:szCs w:val="26"/>
        </w:rPr>
        <w:t>t</w:t>
      </w:r>
      <w:r w:rsidR="005F6AF8" w:rsidRPr="00FD1EB5">
        <w:rPr>
          <w:rFonts w:eastAsia="Segoe UI"/>
          <w:sz w:val="26"/>
          <w:szCs w:val="26"/>
        </w:rPr>
        <w:t>a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 xml:space="preserve">(từ </w:t>
      </w:r>
      <w:r w:rsidR="005F6AF8" w:rsidRPr="00FD1EB5">
        <w:rPr>
          <w:rFonts w:eastAsia="Segoe UI"/>
          <w:spacing w:val="-1"/>
          <w:sz w:val="26"/>
          <w:szCs w:val="26"/>
        </w:rPr>
        <w:t>k</w:t>
      </w:r>
      <w:r w:rsidR="005F6AF8" w:rsidRPr="00FD1EB5">
        <w:rPr>
          <w:rFonts w:eastAsia="Segoe UI"/>
          <w:sz w:val="26"/>
          <w:szCs w:val="26"/>
        </w:rPr>
        <w:t>ỹ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t</w:t>
      </w:r>
      <w:r w:rsidR="005F6AF8" w:rsidRPr="00FD1EB5">
        <w:rPr>
          <w:rFonts w:eastAsia="Segoe UI"/>
          <w:sz w:val="26"/>
          <w:szCs w:val="26"/>
        </w:rPr>
        <w:t>hu</w:t>
      </w:r>
      <w:r w:rsidR="005F6AF8" w:rsidRPr="00FD1EB5">
        <w:rPr>
          <w:rFonts w:eastAsia="Segoe UI"/>
          <w:spacing w:val="-1"/>
          <w:sz w:val="26"/>
          <w:szCs w:val="26"/>
        </w:rPr>
        <w:t>ậ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P</w:t>
      </w:r>
      <w:r w:rsidR="005F6AF8" w:rsidRPr="00FD1EB5">
        <w:rPr>
          <w:rFonts w:eastAsia="Segoe UI"/>
          <w:sz w:val="26"/>
          <w:szCs w:val="26"/>
        </w:rPr>
        <w:t>E</w:t>
      </w:r>
      <w:r w:rsidR="005F6AF8" w:rsidRPr="00FD1EB5">
        <w:rPr>
          <w:rFonts w:eastAsia="Segoe UI"/>
          <w:spacing w:val="1"/>
          <w:sz w:val="26"/>
          <w:szCs w:val="26"/>
        </w:rPr>
        <w:t>R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</w:t>
      </w:r>
      <w:r w:rsidR="005F6AF8" w:rsidRPr="00FD1EB5">
        <w:rPr>
          <w:rFonts w:eastAsia="Segoe UI"/>
          <w:spacing w:val="2"/>
          <w:sz w:val="26"/>
          <w:szCs w:val="26"/>
        </w:rPr>
        <w:t>u</w:t>
      </w:r>
      <w:r w:rsidR="005F6AF8" w:rsidRPr="00FD1EB5">
        <w:rPr>
          <w:rFonts w:eastAsia="Segoe UI"/>
          <w:spacing w:val="1"/>
          <w:sz w:val="26"/>
          <w:szCs w:val="26"/>
        </w:rPr>
        <w:t>y</w:t>
      </w:r>
      <w:r w:rsidR="005F6AF8" w:rsidRPr="00FD1EB5">
        <w:rPr>
          <w:rFonts w:eastAsia="Segoe UI"/>
          <w:spacing w:val="-1"/>
          <w:sz w:val="26"/>
          <w:szCs w:val="26"/>
        </w:rPr>
        <w:t>ề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1"/>
          <w:sz w:val="26"/>
          <w:szCs w:val="26"/>
        </w:rPr>
        <w:t>ố</w:t>
      </w:r>
      <w:r w:rsidR="005F6AF8" w:rsidRPr="00FD1EB5">
        <w:rPr>
          <w:rFonts w:eastAsia="Segoe UI"/>
          <w:sz w:val="26"/>
          <w:szCs w:val="26"/>
        </w:rPr>
        <w:t>ng).</w:t>
      </w:r>
      <w:r w:rsidRPr="00FD1EB5">
        <w:rPr>
          <w:rFonts w:eastAsia="Segoe UI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tE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= (tO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+ 4tM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 xml:space="preserve">+ </w:t>
      </w:r>
      <w:r w:rsidR="005F6AF8" w:rsidRPr="00FD1EB5">
        <w:rPr>
          <w:rFonts w:eastAsia="Segoe UI"/>
          <w:spacing w:val="-1"/>
          <w:sz w:val="26"/>
          <w:szCs w:val="26"/>
        </w:rPr>
        <w:t>TP</w:t>
      </w:r>
      <w:r w:rsidR="005F6AF8" w:rsidRPr="00FD1EB5">
        <w:rPr>
          <w:rFonts w:eastAsia="Segoe UI"/>
          <w:sz w:val="26"/>
          <w:szCs w:val="26"/>
        </w:rPr>
        <w:t>)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/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6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điể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cung</w:t>
      </w:r>
      <w:r w:rsidRPr="00FD1EB5">
        <w:rPr>
          <w:rFonts w:eastAsia="Segoe UI"/>
          <w:spacing w:val="-1"/>
          <w:sz w:val="26"/>
          <w:szCs w:val="26"/>
        </w:rPr>
        <w:t xml:space="preserve"> cấ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rõ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hạ</w:t>
      </w:r>
      <w:r w:rsidRPr="00FD1EB5">
        <w:rPr>
          <w:rFonts w:eastAsia="Segoe UI"/>
          <w:sz w:val="26"/>
          <w:szCs w:val="26"/>
        </w:rPr>
        <w:t xml:space="preserve">m vi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quanh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ó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z w:val="26"/>
          <w:szCs w:val="26"/>
        </w:rPr>
        <w:t>ỹ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thu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t ra </w:t>
      </w:r>
      <w:r w:rsidRPr="00FD1EB5">
        <w:rPr>
          <w:b/>
          <w:spacing w:val="-2"/>
          <w:sz w:val="26"/>
          <w:szCs w:val="26"/>
        </w:rPr>
        <w:t>q</w:t>
      </w:r>
      <w:r w:rsidRPr="00FD1EB5">
        <w:rPr>
          <w:b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ết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nh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não,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hay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da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nghĩa,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 xml:space="preserve">o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 xml:space="preserve">ể </w:t>
      </w:r>
      <w:r w:rsidRPr="00FD1EB5">
        <w:rPr>
          <w:rFonts w:eastAsia="Segoe UI"/>
          <w:spacing w:val="-1"/>
          <w:sz w:val="26"/>
          <w:szCs w:val="26"/>
        </w:rPr>
        <w:t>cả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 xml:space="preserve">i.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ự 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trúc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gũi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 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ra,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 đang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họ đ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4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ă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lastRenderedPageBreak/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trữ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>n tích</w:t>
      </w:r>
    </w:p>
    <w:p w:rsidR="00AA1CD8" w:rsidRPr="00FD1EB5" w:rsidRDefault="005F6AF8" w:rsidP="00FD1EB5">
      <w:pPr>
        <w:spacing w:before="120" w:line="360" w:lineRule="auto"/>
        <w:ind w:firstLine="720"/>
        <w:rPr>
          <w:rFonts w:eastAsia="Segoe UI"/>
          <w:spacing w:val="-4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 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ở 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đượ</w:t>
      </w:r>
      <w:r w:rsidRPr="00FD1EB5">
        <w:rPr>
          <w:rFonts w:eastAsia="Segoe UI"/>
          <w:sz w:val="26"/>
          <w:szCs w:val="26"/>
        </w:rPr>
        <w:t>c giao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ngũ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ẹ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. Kh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"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iế</w:t>
      </w:r>
      <w:r w:rsidRPr="00FD1EB5">
        <w:rPr>
          <w:rFonts w:eastAsia="Segoe UI"/>
          <w:sz w:val="26"/>
          <w:szCs w:val="26"/>
        </w:rPr>
        <w:t>t-</w:t>
      </w:r>
      <w:r w:rsidRPr="00FD1EB5">
        <w:rPr>
          <w:rFonts w:eastAsia="Segoe UI"/>
          <w:spacing w:val="2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ố"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mà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2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n</w:t>
      </w:r>
      <w:r w:rsidRPr="00FD1EB5">
        <w:rPr>
          <w:rFonts w:eastAsia="Segoe UI"/>
          <w:spacing w:val="2"/>
          <w:w w:val="99"/>
          <w:sz w:val="26"/>
          <w:szCs w:val="26"/>
        </w:rPr>
        <w:t>à</w:t>
      </w:r>
      <w:r w:rsidRPr="00FD1EB5">
        <w:rPr>
          <w:rFonts w:eastAsia="Segoe UI"/>
          <w:w w:val="99"/>
          <w:sz w:val="26"/>
          <w:szCs w:val="26"/>
        </w:rPr>
        <w:t>y l</w:t>
      </w:r>
      <w:r w:rsidRPr="00FD1EB5">
        <w:rPr>
          <w:rFonts w:eastAsia="Segoe UI"/>
          <w:spacing w:val="-1"/>
          <w:w w:val="99"/>
          <w:sz w:val="26"/>
          <w:szCs w:val="26"/>
        </w:rPr>
        <w:t>à</w:t>
      </w:r>
      <w:r w:rsidRPr="00FD1EB5">
        <w:rPr>
          <w:rFonts w:eastAsia="Segoe UI"/>
          <w:w w:val="99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ỷ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răm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-1"/>
          <w:w w:val="99"/>
          <w:sz w:val="26"/>
          <w:szCs w:val="26"/>
        </w:rPr>
        <w:t>c</w:t>
      </w:r>
      <w:r w:rsidRPr="00FD1EB5">
        <w:rPr>
          <w:rFonts w:eastAsia="Segoe UI"/>
          <w:w w:val="99"/>
          <w:sz w:val="26"/>
          <w:szCs w:val="26"/>
        </w:rPr>
        <w:t>ủa th</w:t>
      </w:r>
      <w:r w:rsidRPr="00FD1EB5">
        <w:rPr>
          <w:rFonts w:eastAsia="Segoe UI"/>
          <w:spacing w:val="1"/>
          <w:w w:val="99"/>
          <w:sz w:val="26"/>
          <w:szCs w:val="26"/>
        </w:rPr>
        <w:t>ờ</w:t>
      </w:r>
      <w:r w:rsidRPr="00FD1EB5">
        <w:rPr>
          <w:rFonts w:eastAsia="Segoe UI"/>
          <w:w w:val="99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 xml:space="preserve"> 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ư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hỏ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Mo</w:t>
      </w:r>
      <w:r w:rsidRPr="00FD1EB5">
        <w:rPr>
          <w:rFonts w:eastAsia="Segoe UI"/>
          <w:sz w:val="26"/>
          <w:szCs w:val="26"/>
        </w:rPr>
        <w:t>nte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arlo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11.4.2.2).</w:t>
      </w:r>
      <w:r w:rsidRPr="00FD1EB5">
        <w:rPr>
          <w:rFonts w:eastAsia="Segoe UI"/>
          <w:spacing w:val="-8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4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 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-19.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</w:p>
    <w:p w:rsidR="003673B0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tin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ở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 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bỏ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rõ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àng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 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lư</w:t>
      </w:r>
      <w:r w:rsidRPr="00FD1EB5">
        <w:rPr>
          <w:rFonts w:eastAsia="Segoe UI"/>
          <w:spacing w:val="1"/>
          <w:w w:val="99"/>
          <w:sz w:val="26"/>
          <w:szCs w:val="26"/>
        </w:rPr>
        <w:t>ợ</w:t>
      </w:r>
      <w:r w:rsidRPr="00FD1EB5">
        <w:rPr>
          <w:rFonts w:eastAsia="Segoe UI"/>
          <w:w w:val="99"/>
          <w:sz w:val="26"/>
          <w:szCs w:val="26"/>
        </w:rPr>
        <w:t>ng nh</w:t>
      </w:r>
      <w:r w:rsidRPr="00FD1EB5">
        <w:rPr>
          <w:rFonts w:eastAsia="Segoe UI"/>
          <w:spacing w:val="-1"/>
          <w:w w:val="99"/>
          <w:sz w:val="26"/>
          <w:szCs w:val="26"/>
        </w:rPr>
        <w:t>ấ</w:t>
      </w:r>
      <w:r w:rsidRPr="00FD1EB5">
        <w:rPr>
          <w:rFonts w:eastAsia="Segoe UI"/>
          <w:w w:val="99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 xml:space="preserve"> 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su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trừ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 lư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 gi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3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"</w:t>
      </w:r>
      <w:r w:rsidRPr="00FD1EB5">
        <w:rPr>
          <w:rFonts w:eastAsia="Segoe UI"/>
          <w:sz w:val="26"/>
          <w:szCs w:val="26"/>
        </w:rPr>
        <w:t>Không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2"/>
          <w:sz w:val="26"/>
          <w:szCs w:val="26"/>
        </w:rPr>
        <w:t>õ-ẩ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"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2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 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ng nó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1"/>
          <w:sz w:val="26"/>
          <w:szCs w:val="26"/>
        </w:rPr>
        <w:t>tổ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1"/>
          <w:sz w:val="26"/>
          <w:szCs w:val="26"/>
        </w:rPr>
        <w:t xml:space="preserve"> T</w:t>
      </w:r>
      <w:r w:rsidRPr="00FD1EB5">
        <w:rPr>
          <w:rFonts w:eastAsia="Segoe UI"/>
          <w:sz w:val="26"/>
          <w:szCs w:val="26"/>
        </w:rPr>
        <w:t>ùy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 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1" w:name="_Toc464315290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.5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Ước t</w:t>
      </w:r>
      <w:r w:rsidRPr="00FD1EB5">
        <w:rPr>
          <w:rFonts w:ascii="Times New Roman" w:hAnsi="Times New Roman" w:cs="Times New Roman"/>
          <w:spacing w:val="1"/>
        </w:rPr>
        <w:t>í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h H</w:t>
      </w:r>
      <w:r w:rsidRPr="00FD1EB5">
        <w:rPr>
          <w:rFonts w:ascii="Times New Roman" w:hAnsi="Times New Roman" w:cs="Times New Roman"/>
          <w:spacing w:val="-2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 xml:space="preserve">t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ộ</w:t>
      </w:r>
      <w:r w:rsidRPr="00FD1EB5">
        <w:rPr>
          <w:rFonts w:ascii="Times New Roman" w:hAnsi="Times New Roman" w:cs="Times New Roman"/>
        </w:rPr>
        <w:t>ng</w:t>
      </w:r>
      <w:r w:rsidRPr="00FD1EB5">
        <w:rPr>
          <w:rFonts w:ascii="Times New Roman" w:hAnsi="Times New Roman" w:cs="Times New Roman"/>
          <w:spacing w:val="-2"/>
        </w:rPr>
        <w:t xml:space="preserve"> </w:t>
      </w:r>
      <w:r w:rsidRPr="00FD1EB5">
        <w:rPr>
          <w:rFonts w:ascii="Times New Roman" w:hAnsi="Times New Roman" w:cs="Times New Roman"/>
        </w:rPr>
        <w:t>thờ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 xml:space="preserve">: </w:t>
      </w:r>
      <w:r w:rsidRPr="00FD1EB5">
        <w:rPr>
          <w:rFonts w:ascii="Times New Roman" w:hAnsi="Times New Roman" w:cs="Times New Roman"/>
          <w:spacing w:val="-5"/>
        </w:rPr>
        <w:t>k</w:t>
      </w:r>
      <w:r w:rsidRPr="00FD1EB5">
        <w:rPr>
          <w:rFonts w:ascii="Times New Roman" w:hAnsi="Times New Roman" w:cs="Times New Roman"/>
        </w:rPr>
        <w:t>ết quà 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</w:rPr>
        <w:t>a</w:t>
      </w:r>
      <w:bookmarkEnd w:id="21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pacing w:val="-2"/>
          <w:sz w:val="26"/>
          <w:szCs w:val="26"/>
        </w:rPr>
        <w:t>ớ</w:t>
      </w:r>
      <w:r w:rsidRPr="00FD1EB5">
        <w:rPr>
          <w:b/>
          <w:sz w:val="26"/>
          <w:szCs w:val="26"/>
        </w:rPr>
        <w:t>c tính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thời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kho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 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3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trễ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6.3.2.3. 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dấu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2 tu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± 2 ngày,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ỉ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ám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(giả</w:t>
      </w:r>
      <w:r w:rsidRPr="00FD1EB5">
        <w:rPr>
          <w:rFonts w:eastAsia="Segoe UI"/>
          <w:spacing w:val="-1"/>
          <w:sz w:val="26"/>
          <w:szCs w:val="26"/>
        </w:rPr>
        <w:t xml:space="preserve"> s</w:t>
      </w:r>
      <w:r w:rsidRPr="00FD1EB5">
        <w:rPr>
          <w:rFonts w:eastAsia="Segoe UI"/>
          <w:sz w:val="26"/>
          <w:szCs w:val="26"/>
        </w:rPr>
        <w:t>ử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tu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y);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15%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vượ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ao-85%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-đó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sẽ </w:t>
      </w:r>
      <w:r w:rsidRPr="00FD1EB5">
        <w:rPr>
          <w:rFonts w:eastAsia="Segoe UI"/>
          <w:spacing w:val="-1"/>
          <w:sz w:val="26"/>
          <w:szCs w:val="26"/>
        </w:rPr>
        <w:t>mấ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tu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ít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lastRenderedPageBreak/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p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 t</w:t>
      </w:r>
      <w:r w:rsidRPr="00FD1EB5">
        <w:rPr>
          <w:b/>
          <w:spacing w:val="-2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ệu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tính;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Giả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ệc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ây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bookmarkStart w:id="22" w:name="_Toc464315291"/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FD1EB5" w:rsidRPr="00FD1EB5">
        <w:rPr>
          <w:rFonts w:ascii="Times New Roman" w:hAnsi="Times New Roman" w:cs="Times New Roman"/>
          <w:b w:val="0"/>
          <w:i w:val="0"/>
          <w:spacing w:val="-1"/>
          <w:sz w:val="26"/>
          <w:szCs w:val="26"/>
        </w:rPr>
        <w:t xml:space="preserve"> </w:t>
      </w:r>
      <w:r w:rsidR="00FD1EB5"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Develop Schedule (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Lị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c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h t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r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ình p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h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át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tr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ển</w:t>
      </w:r>
      <w:r w:rsidR="00FD1EB5" w:rsidRPr="00FD1EB5">
        <w:rPr>
          <w:rFonts w:ascii="Times New Roman" w:hAnsi="Times New Roman" w:cs="Times New Roman"/>
          <w:i w:val="0"/>
          <w:sz w:val="26"/>
          <w:szCs w:val="26"/>
        </w:rPr>
        <w:t>)</w:t>
      </w:r>
      <w:bookmarkEnd w:id="22"/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 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 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avail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il</w:t>
      </w:r>
      <w:r w:rsidRPr="00FD1EB5">
        <w:rPr>
          <w:rFonts w:eastAsia="Segoe UI"/>
          <w:spacing w:val="-1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nó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 xml:space="preserve">,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 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-16.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-17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sơ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3673B0" w:rsidRPr="00FD1EB5" w:rsidRDefault="00FD1EB5" w:rsidP="00FD1EB5">
      <w:pPr>
        <w:spacing w:before="120" w:line="360" w:lineRule="auto"/>
        <w:ind w:firstLine="720"/>
        <w:jc w:val="center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pict>
          <v:shape id="_x0000_i1030" type="#_x0000_t75" style="width:377.85pt;height:223.5pt">
            <v:imagedata r:id="rId21" o:title="6"/>
          </v:shape>
        </w:pict>
      </w:r>
      <w:r w:rsidRPr="00FD1EB5">
        <w:rPr>
          <w:sz w:val="26"/>
          <w:szCs w:val="26"/>
        </w:rPr>
        <w:pict>
          <v:shape id="_x0000_i1031" type="#_x0000_t75" style="width:382.45pt;height:404.95pt">
            <v:imagedata r:id="rId22" o:title="6"/>
          </v:shape>
        </w:pic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hát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húc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lastRenderedPageBreak/>
        <w:t>dự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a 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và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iể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ia</w:t>
      </w:r>
      <w:r w:rsidRPr="00FD1EB5">
        <w:rPr>
          <w:rFonts w:eastAsia="Segoe UI"/>
          <w:sz w:val="26"/>
          <w:szCs w:val="26"/>
        </w:rPr>
        <w:t>n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phê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 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1"/>
          <w:sz w:val="26"/>
          <w:szCs w:val="26"/>
        </w:rPr>
        <w:t>õ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bộ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 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 thúc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 giao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Khi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w w:val="99"/>
          <w:sz w:val="26"/>
          <w:szCs w:val="26"/>
        </w:rPr>
        <w:t>cá</w:t>
      </w:r>
      <w:r w:rsidRPr="00FD1EB5">
        <w:rPr>
          <w:rFonts w:eastAsia="Segoe UI"/>
          <w:w w:val="99"/>
          <w:sz w:val="26"/>
          <w:szCs w:val="26"/>
        </w:rPr>
        <w:t xml:space="preserve">c </w:t>
      </w:r>
      <w:r w:rsidRPr="00FD1EB5">
        <w:rPr>
          <w:rFonts w:eastAsia="Segoe UI"/>
          <w:spacing w:val="-1"/>
          <w:w w:val="99"/>
          <w:sz w:val="26"/>
          <w:szCs w:val="26"/>
        </w:rPr>
        <w:t>m</w:t>
      </w:r>
      <w:r w:rsidRPr="00FD1EB5">
        <w:rPr>
          <w:rFonts w:eastAsia="Segoe UI"/>
          <w:w w:val="99"/>
          <w:sz w:val="26"/>
          <w:szCs w:val="26"/>
        </w:rPr>
        <w:t>ô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tế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6.7.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hành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dul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ng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3" w:name="_Toc464315292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.6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>nh p</w:t>
      </w:r>
      <w:r w:rsidRPr="00FD1EB5">
        <w:rPr>
          <w:rFonts w:ascii="Times New Roman" w:hAnsi="Times New Roman" w:cs="Times New Roman"/>
          <w:spacing w:val="-3"/>
        </w:rPr>
        <w:t>h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>t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ể</w:t>
      </w:r>
      <w:r w:rsidRPr="00FD1EB5">
        <w:rPr>
          <w:rFonts w:ascii="Times New Roman" w:hAnsi="Times New Roman" w:cs="Times New Roman"/>
        </w:rPr>
        <w:t xml:space="preserve">n: </w:t>
      </w:r>
      <w:r w:rsidRPr="00FD1EB5">
        <w:rPr>
          <w:rFonts w:ascii="Times New Roman" w:hAnsi="Times New Roman" w:cs="Times New Roman"/>
          <w:spacing w:val="-2"/>
        </w:rPr>
        <w:t>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2"/>
        </w:rPr>
        <w:t>v</w:t>
      </w:r>
      <w:r w:rsidRPr="00FD1EB5">
        <w:rPr>
          <w:rFonts w:ascii="Times New Roman" w:hAnsi="Times New Roman" w:cs="Times New Roman"/>
          <w:spacing w:val="1"/>
        </w:rPr>
        <w:t>à</w:t>
      </w:r>
      <w:r w:rsidRPr="00FD1EB5">
        <w:rPr>
          <w:rFonts w:ascii="Times New Roman" w:hAnsi="Times New Roman" w:cs="Times New Roman"/>
        </w:rPr>
        <w:t>o</w:t>
      </w:r>
      <w:bookmarkEnd w:id="23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6.1.3.1.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 l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 xml:space="preserve">ch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5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2"/>
          <w:sz w:val="26"/>
          <w:szCs w:val="26"/>
        </w:rPr>
        <w:t>ộ</w:t>
      </w:r>
      <w:r w:rsidRPr="00FD1EB5">
        <w:rPr>
          <w:b/>
          <w:sz w:val="26"/>
          <w:szCs w:val="26"/>
        </w:rPr>
        <w:t xml:space="preserve">c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í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s</w:t>
      </w:r>
      <w:r w:rsidRPr="00FD1EB5">
        <w:rPr>
          <w:b/>
          <w:sz w:val="26"/>
          <w:szCs w:val="26"/>
        </w:rPr>
        <w:t>ơ đồ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 xml:space="preserve">ch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ng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6.3.3.1.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n nhi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êu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ầ</w:t>
      </w:r>
      <w:r w:rsidRPr="00FD1EB5">
        <w:rPr>
          <w:b/>
          <w:sz w:val="26"/>
          <w:szCs w:val="26"/>
        </w:rPr>
        <w:t>u t</w:t>
      </w:r>
      <w:r w:rsidRPr="00FD1EB5">
        <w:rPr>
          <w:b/>
          <w:spacing w:val="-2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u</w:t>
      </w:r>
      <w:r w:rsidRPr="00FD1EB5">
        <w:rPr>
          <w:b/>
          <w:spacing w:val="-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6.4.3.1.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 thi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lastRenderedPageBreak/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lị</w:t>
      </w:r>
      <w:r w:rsidRPr="00FD1EB5">
        <w:rPr>
          <w:b/>
          <w:sz w:val="26"/>
          <w:szCs w:val="26"/>
        </w:rPr>
        <w:t xml:space="preserve">ch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-2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9.2</w:t>
      </w:r>
      <w:r w:rsidRPr="00FD1EB5">
        <w:rPr>
          <w:rFonts w:eastAsia="Segoe UI"/>
          <w:spacing w:val="2"/>
          <w:sz w:val="26"/>
          <w:szCs w:val="26"/>
        </w:rPr>
        <w:t>.</w:t>
      </w:r>
      <w:r w:rsidRPr="00FD1EB5">
        <w:rPr>
          <w:rFonts w:eastAsia="Segoe UI"/>
          <w:sz w:val="26"/>
          <w:szCs w:val="26"/>
        </w:rPr>
        <w:t>3.2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12.2.3.3.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sẵ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.7.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pacing w:val="-2"/>
          <w:sz w:val="26"/>
          <w:szCs w:val="26"/>
        </w:rPr>
        <w:t>ớ</w:t>
      </w:r>
      <w:r w:rsidRPr="00FD1EB5">
        <w:rPr>
          <w:b/>
          <w:sz w:val="26"/>
          <w:szCs w:val="26"/>
        </w:rPr>
        <w:t>c tính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thời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6.5.3.I.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 l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 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.8.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vi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5.3.3.I.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vi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ứa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ự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.9.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Ghi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chép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-3"/>
          <w:sz w:val="26"/>
          <w:szCs w:val="26"/>
        </w:rPr>
        <w:t>ữ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-3"/>
          <w:sz w:val="26"/>
          <w:szCs w:val="26"/>
        </w:rPr>
        <w:t>ủ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ro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11.2.3.1.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 họ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>.</w:t>
      </w:r>
      <w:r w:rsidRPr="00FD1EB5">
        <w:rPr>
          <w:b/>
          <w:spacing w:val="-2"/>
          <w:sz w:val="26"/>
          <w:szCs w:val="26"/>
        </w:rPr>
        <w:t>1</w:t>
      </w:r>
      <w:r w:rsidRPr="00FD1EB5">
        <w:rPr>
          <w:b/>
          <w:spacing w:val="1"/>
          <w:sz w:val="26"/>
          <w:szCs w:val="26"/>
        </w:rPr>
        <w:t>0</w:t>
      </w:r>
      <w:r w:rsidRPr="00FD1EB5">
        <w:rPr>
          <w:b/>
          <w:sz w:val="26"/>
          <w:szCs w:val="26"/>
        </w:rPr>
        <w:t xml:space="preserve">.     </w:t>
      </w:r>
      <w:r w:rsidRPr="00FD1EB5">
        <w:rPr>
          <w:b/>
          <w:spacing w:val="39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vụ nhân 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ên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9.2.3.1.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giao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ừng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>.</w:t>
      </w:r>
      <w:r w:rsidRPr="00FD1EB5">
        <w:rPr>
          <w:b/>
          <w:spacing w:val="-2"/>
          <w:sz w:val="26"/>
          <w:szCs w:val="26"/>
        </w:rPr>
        <w:t>1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     </w:t>
      </w:r>
      <w:r w:rsidRPr="00FD1EB5">
        <w:rPr>
          <w:b/>
          <w:spacing w:val="39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ấ</w:t>
      </w:r>
      <w:r w:rsidRPr="00FD1EB5">
        <w:rPr>
          <w:b/>
          <w:sz w:val="26"/>
          <w:szCs w:val="26"/>
        </w:rPr>
        <w:t>u trúc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>n c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6.4.3.2.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trúc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 xml:space="preserve">ức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>.</w:t>
      </w:r>
      <w:r w:rsidRPr="00FD1EB5">
        <w:rPr>
          <w:b/>
          <w:spacing w:val="-2"/>
          <w:sz w:val="26"/>
          <w:szCs w:val="26"/>
        </w:rPr>
        <w:t>1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     </w:t>
      </w:r>
      <w:r w:rsidRPr="00FD1EB5">
        <w:rPr>
          <w:b/>
          <w:spacing w:val="39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 y</w:t>
      </w:r>
      <w:r w:rsidRPr="00FD1EB5">
        <w:rPr>
          <w:b/>
          <w:spacing w:val="1"/>
          <w:sz w:val="26"/>
          <w:szCs w:val="26"/>
        </w:rPr>
        <w:t>ế</w:t>
      </w:r>
      <w:r w:rsidRPr="00FD1EB5">
        <w:rPr>
          <w:b/>
          <w:sz w:val="26"/>
          <w:szCs w:val="26"/>
        </w:rPr>
        <w:t xml:space="preserve">u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ố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-3"/>
          <w:sz w:val="26"/>
          <w:szCs w:val="26"/>
        </w:rPr>
        <w:t>ư</w:t>
      </w:r>
      <w:r w:rsidRPr="00FD1EB5">
        <w:rPr>
          <w:b/>
          <w:spacing w:val="-2"/>
          <w:sz w:val="26"/>
          <w:szCs w:val="26"/>
        </w:rPr>
        <w:t>ờ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ệp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2.1.5.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 tr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anh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gh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2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n,</w:t>
      </w:r>
    </w:p>
    <w:p w:rsidR="00AE3128" w:rsidRPr="00FD1EB5" w:rsidRDefault="003673B0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ác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kê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tru</w:t>
      </w:r>
      <w:r w:rsidR="005F6AF8" w:rsidRPr="00FD1EB5">
        <w:rPr>
          <w:rFonts w:eastAsia="Segoe UI"/>
          <w:spacing w:val="3"/>
          <w:sz w:val="26"/>
          <w:szCs w:val="26"/>
        </w:rPr>
        <w:t>y</w:t>
      </w:r>
      <w:r w:rsidR="005F6AF8" w:rsidRPr="00FD1EB5">
        <w:rPr>
          <w:rFonts w:eastAsia="Segoe UI"/>
          <w:spacing w:val="-1"/>
          <w:sz w:val="26"/>
          <w:szCs w:val="26"/>
        </w:rPr>
        <w:t>ề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6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thông,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>.</w:t>
      </w:r>
      <w:r w:rsidRPr="00FD1EB5">
        <w:rPr>
          <w:b/>
          <w:spacing w:val="-2"/>
          <w:sz w:val="26"/>
          <w:szCs w:val="26"/>
        </w:rPr>
        <w:t>1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     </w:t>
      </w:r>
      <w:r w:rsidRPr="00FD1EB5">
        <w:rPr>
          <w:b/>
          <w:spacing w:val="39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pacing w:val="-1"/>
          <w:sz w:val="26"/>
          <w:szCs w:val="26"/>
        </w:rPr>
        <w:t>à</w:t>
      </w:r>
      <w:r w:rsidRPr="00FD1EB5">
        <w:rPr>
          <w:b/>
          <w:sz w:val="26"/>
          <w:szCs w:val="26"/>
        </w:rPr>
        <w:t>n Q</w:t>
      </w:r>
      <w:r w:rsidRPr="00FD1EB5">
        <w:rPr>
          <w:b/>
          <w:spacing w:val="-1"/>
          <w:sz w:val="26"/>
          <w:szCs w:val="26"/>
        </w:rPr>
        <w:t>u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ổ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chức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lastRenderedPageBreak/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2.</w:t>
      </w:r>
      <w:r w:rsidRPr="00FD1EB5">
        <w:rPr>
          <w:rFonts w:eastAsia="Segoe UI"/>
          <w:spacing w:val="1"/>
          <w:sz w:val="26"/>
          <w:szCs w:val="26"/>
        </w:rPr>
        <w:t>1</w:t>
      </w:r>
      <w:r w:rsidRPr="00FD1EB5">
        <w:rPr>
          <w:rFonts w:eastAsia="Segoe UI"/>
          <w:sz w:val="26"/>
          <w:szCs w:val="26"/>
        </w:rPr>
        <w:t>.4.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(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)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4" w:name="_Toc464315293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.6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>nh p</w:t>
      </w:r>
      <w:r w:rsidRPr="00FD1EB5">
        <w:rPr>
          <w:rFonts w:ascii="Times New Roman" w:hAnsi="Times New Roman" w:cs="Times New Roman"/>
          <w:spacing w:val="-3"/>
        </w:rPr>
        <w:t>h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>t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ể</w:t>
      </w:r>
      <w:r w:rsidRPr="00FD1EB5">
        <w:rPr>
          <w:rFonts w:ascii="Times New Roman" w:hAnsi="Times New Roman" w:cs="Times New Roman"/>
        </w:rPr>
        <w:t xml:space="preserve">n: các </w:t>
      </w:r>
      <w:r w:rsidRPr="00FD1EB5">
        <w:rPr>
          <w:rFonts w:ascii="Times New Roman" w:hAnsi="Times New Roman" w:cs="Times New Roman"/>
          <w:spacing w:val="-2"/>
        </w:rPr>
        <w:t>c</w:t>
      </w:r>
      <w:r w:rsidRPr="00FD1EB5">
        <w:rPr>
          <w:rFonts w:ascii="Times New Roman" w:hAnsi="Times New Roman" w:cs="Times New Roman"/>
          <w:spacing w:val="1"/>
        </w:rPr>
        <w:t>ô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cụ</w:t>
      </w:r>
      <w:r w:rsidRPr="00FD1EB5">
        <w:rPr>
          <w:rFonts w:ascii="Times New Roman" w:hAnsi="Times New Roman" w:cs="Times New Roman"/>
          <w:spacing w:val="-1"/>
        </w:rPr>
        <w:t xml:space="preserve"> v</w:t>
      </w:r>
      <w:r w:rsidRPr="00FD1EB5">
        <w:rPr>
          <w:rFonts w:ascii="Times New Roman" w:hAnsi="Times New Roman" w:cs="Times New Roman"/>
        </w:rPr>
        <w:t>à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ỹ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thuật</w:t>
      </w:r>
      <w:bookmarkEnd w:id="24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>n t</w:t>
      </w:r>
      <w:r w:rsidRPr="00FD1EB5">
        <w:rPr>
          <w:b/>
          <w:spacing w:val="-2"/>
          <w:sz w:val="26"/>
          <w:szCs w:val="26"/>
        </w:rPr>
        <w:t>í</w:t>
      </w:r>
      <w:r w:rsidRPr="00FD1EB5">
        <w:rPr>
          <w:b/>
          <w:sz w:val="26"/>
          <w:szCs w:val="26"/>
        </w:rPr>
        <w:t xml:space="preserve">ch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trình dự</w:t>
      </w:r>
      <w:r w:rsidRPr="00FD1EB5">
        <w:rPr>
          <w:b/>
          <w:spacing w:val="-1"/>
          <w:sz w:val="26"/>
          <w:szCs w:val="26"/>
        </w:rPr>
        <w:t xml:space="preserve"> 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5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 sử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 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dây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ữ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ì- 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cho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hưa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mạ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4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3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hương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z w:val="26"/>
          <w:szCs w:val="26"/>
        </w:rPr>
        <w:t>ường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ọ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 thi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inh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mạ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úng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 xml:space="preserve">.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ầu,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húc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vào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i ngày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qua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3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2"/>
          <w:sz w:val="26"/>
          <w:szCs w:val="26"/>
        </w:rPr>
        <w:t>ạn</w:t>
      </w:r>
      <w:r w:rsidRPr="00FD1EB5">
        <w:rPr>
          <w:rFonts w:eastAsia="Segoe UI"/>
          <w:sz w:val="26"/>
          <w:szCs w:val="26"/>
        </w:rPr>
        <w:t>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-18.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ví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-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-D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 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qua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 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ở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 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hứ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họ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ỉ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2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5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ý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hăn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nh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2"/>
          <w:sz w:val="26"/>
          <w:szCs w:val="26"/>
        </w:rPr>
        <w:t>ch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ãn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ãn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"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i."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CP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ng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ở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lastRenderedPageBreak/>
        <w:t>tr</w:t>
      </w:r>
      <w:r w:rsidRPr="00FD1EB5">
        <w:rPr>
          <w:rFonts w:eastAsia="Segoe UI"/>
          <w:spacing w:val="3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 xml:space="preserve">i 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DM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tr</w:t>
      </w:r>
      <w:r w:rsidRPr="00FD1EB5">
        <w:rPr>
          <w:rFonts w:eastAsia="Segoe UI"/>
          <w:spacing w:val="1"/>
          <w:w w:val="99"/>
          <w:sz w:val="26"/>
          <w:szCs w:val="26"/>
        </w:rPr>
        <w:t>ọ</w:t>
      </w:r>
      <w:r w:rsidRPr="00FD1EB5">
        <w:rPr>
          <w:rFonts w:eastAsia="Segoe UI"/>
          <w:w w:val="99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ù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 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cực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y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vượ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2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phía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nổ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 p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bở</w:t>
      </w:r>
      <w:r w:rsidRPr="00FD1EB5">
        <w:rPr>
          <w:rFonts w:eastAsia="Segoe UI"/>
          <w:sz w:val="26"/>
          <w:szCs w:val="26"/>
        </w:rPr>
        <w:t>i 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log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 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mề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 phép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1"/>
          <w:sz w:val="26"/>
          <w:szCs w:val="26"/>
        </w:rPr>
        <w:t xml:space="preserve"> 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). Đi</w:t>
      </w:r>
      <w:r w:rsidRPr="00FD1EB5">
        <w:rPr>
          <w:rFonts w:eastAsia="Segoe UI"/>
          <w:spacing w:val="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hỉ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 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(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vi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sắ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p),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tùy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i),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lãnh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hay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con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 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-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ễ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0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 xml:space="preserve">à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ãn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 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,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 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-18,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5 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y.</w:t>
      </w:r>
    </w:p>
    <w:p w:rsidR="003673B0" w:rsidRPr="00FD1EB5" w:rsidRDefault="00FD1EB5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pict>
          <v:shape id="_x0000_i1032" type="#_x0000_t75" style="width:426.8pt;height:290.3pt">
            <v:imagedata r:id="rId23" o:title="6"/>
          </v:shape>
        </w:pict>
      </w:r>
    </w:p>
    <w:p w:rsidR="003673B0" w:rsidRPr="00FD1EB5" w:rsidRDefault="003673B0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hương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p ch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ỗ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qu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ọ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lastRenderedPageBreak/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CC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)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phép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 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phát tri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 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 ưu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 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ệm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1"/>
          <w:sz w:val="26"/>
          <w:szCs w:val="26"/>
        </w:rPr>
        <w:t xml:space="preserve"> 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 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3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ý,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 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ê bộ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bao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4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w w:val="99"/>
          <w:sz w:val="26"/>
          <w:szCs w:val="26"/>
        </w:rPr>
        <w:t>c</w:t>
      </w:r>
      <w:r w:rsidRPr="00FD1EB5">
        <w:rPr>
          <w:rFonts w:eastAsia="Segoe UI"/>
          <w:spacing w:val="3"/>
          <w:w w:val="99"/>
          <w:sz w:val="26"/>
          <w:szCs w:val="26"/>
        </w:rPr>
        <w:t>h</w:t>
      </w:r>
      <w:r w:rsidRPr="00FD1EB5">
        <w:rPr>
          <w:rFonts w:eastAsia="Segoe UI"/>
          <w:w w:val="99"/>
          <w:sz w:val="26"/>
          <w:szCs w:val="26"/>
        </w:rPr>
        <w:t>ế là</w:t>
      </w:r>
      <w:r w:rsidRPr="00FD1EB5">
        <w:rPr>
          <w:rFonts w:eastAsia="Segoe UI"/>
          <w:sz w:val="26"/>
          <w:szCs w:val="26"/>
        </w:rPr>
        <w:t xml:space="preserve"> 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sung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ạt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đệ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ở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3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 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19, 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dọ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ăn,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 ph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ăn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dây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dọ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ăn.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gian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định,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họ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ú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thay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vì 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1"/>
          <w:sz w:val="26"/>
          <w:szCs w:val="26"/>
        </w:rPr>
        <w:t xml:space="preserve"> mạ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3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trung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 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</w:p>
    <w:p w:rsidR="003673B0" w:rsidRPr="00FD1EB5" w:rsidRDefault="00FD1EB5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lastRenderedPageBreak/>
        <w:pict>
          <v:shape id="_x0000_i1033" type="#_x0000_t75" style="width:421.65pt;height:219.45pt">
            <v:imagedata r:id="rId24" o:title="6"/>
          </v:shape>
        </w:pict>
      </w:r>
    </w:p>
    <w:p w:rsidR="003673B0" w:rsidRPr="00FD1EB5" w:rsidRDefault="003673B0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Kỹ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ố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 xml:space="preserve">u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ó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ỉ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 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position w:val="7"/>
          <w:sz w:val="26"/>
          <w:szCs w:val="26"/>
        </w:rPr>
        <w:t>•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b/>
          <w:sz w:val="26"/>
          <w:szCs w:val="26"/>
        </w:rPr>
        <w:t>S</w:t>
      </w:r>
      <w:r w:rsidRPr="00FD1EB5">
        <w:rPr>
          <w:rFonts w:eastAsia="Segoe UI"/>
          <w:b/>
          <w:spacing w:val="-1"/>
          <w:sz w:val="26"/>
          <w:szCs w:val="26"/>
        </w:rPr>
        <w:t>a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l</w:t>
      </w:r>
      <w:r w:rsidRPr="00FD1EB5">
        <w:rPr>
          <w:rFonts w:eastAsia="Segoe UI"/>
          <w:b/>
          <w:spacing w:val="-1"/>
          <w:sz w:val="26"/>
          <w:szCs w:val="26"/>
        </w:rPr>
        <w:t>ấ</w:t>
      </w:r>
      <w:r w:rsidRPr="00FD1EB5">
        <w:rPr>
          <w:rFonts w:eastAsia="Segoe UI"/>
          <w:b/>
          <w:sz w:val="26"/>
          <w:szCs w:val="26"/>
        </w:rPr>
        <w:t xml:space="preserve">p </w:t>
      </w:r>
      <w:r w:rsidRPr="00FD1EB5">
        <w:rPr>
          <w:rFonts w:eastAsia="Segoe UI"/>
          <w:b/>
          <w:spacing w:val="-1"/>
          <w:sz w:val="26"/>
          <w:szCs w:val="26"/>
        </w:rPr>
        <w:t>mặ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pacing w:val="3"/>
          <w:sz w:val="26"/>
          <w:szCs w:val="26"/>
        </w:rPr>
        <w:t>b</w:t>
      </w:r>
      <w:r w:rsidRPr="00FD1EB5">
        <w:rPr>
          <w:rFonts w:eastAsia="Segoe UI"/>
          <w:b/>
          <w:spacing w:val="-1"/>
          <w:sz w:val="26"/>
          <w:szCs w:val="26"/>
        </w:rPr>
        <w:t>ằ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-1"/>
          <w:sz w:val="26"/>
          <w:szCs w:val="26"/>
        </w:rPr>
        <w:t>à</w:t>
      </w:r>
      <w:r w:rsidRPr="00FD1EB5">
        <w:rPr>
          <w:rFonts w:eastAsia="Segoe UI"/>
          <w:b/>
          <w:sz w:val="26"/>
          <w:szCs w:val="26"/>
        </w:rPr>
        <w:t>i</w:t>
      </w:r>
      <w:r w:rsidRPr="00FD1EB5">
        <w:rPr>
          <w:rFonts w:eastAsia="Segoe UI"/>
          <w:b/>
          <w:spacing w:val="-2"/>
          <w:sz w:val="26"/>
          <w:szCs w:val="26"/>
        </w:rPr>
        <w:t xml:space="preserve"> </w:t>
      </w:r>
      <w:r w:rsidRPr="00FD1EB5">
        <w:rPr>
          <w:rFonts w:eastAsia="Segoe UI"/>
          <w:b/>
          <w:spacing w:val="3"/>
          <w:sz w:val="26"/>
          <w:szCs w:val="26"/>
        </w:rPr>
        <w:t>n</w:t>
      </w:r>
      <w:r w:rsidRPr="00FD1EB5">
        <w:rPr>
          <w:rFonts w:eastAsia="Segoe UI"/>
          <w:b/>
          <w:sz w:val="26"/>
          <w:szCs w:val="26"/>
        </w:rPr>
        <w:t>gu</w:t>
      </w:r>
      <w:r w:rsidRPr="00FD1EB5">
        <w:rPr>
          <w:rFonts w:eastAsia="Segoe UI"/>
          <w:b/>
          <w:spacing w:val="2"/>
          <w:sz w:val="26"/>
          <w:szCs w:val="26"/>
        </w:rPr>
        <w:t>y</w:t>
      </w:r>
      <w:r w:rsidRPr="00FD1EB5">
        <w:rPr>
          <w:rFonts w:eastAsia="Segoe UI"/>
          <w:b/>
          <w:spacing w:val="-1"/>
          <w:sz w:val="26"/>
          <w:szCs w:val="26"/>
        </w:rPr>
        <w:t>ê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hỉnh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 mục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2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 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1"/>
          <w:sz w:val="26"/>
          <w:szCs w:val="26"/>
        </w:rPr>
        <w:t>mặ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 xml:space="preserve"> </w:t>
      </w:r>
      <w:r w:rsidRPr="00FD1EB5">
        <w:rPr>
          <w:rFonts w:eastAsia="Segoe UI"/>
          <w:spacing w:val="-1"/>
          <w:w w:val="99"/>
          <w:sz w:val="26"/>
          <w:szCs w:val="26"/>
        </w:rPr>
        <w:t>c</w:t>
      </w:r>
      <w:r w:rsidRPr="00FD1EB5">
        <w:rPr>
          <w:rFonts w:eastAsia="Segoe UI"/>
          <w:w w:val="99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ẻ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hay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ê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 xml:space="preserve">ỉ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tại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bổ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-1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 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 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ùng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6-</w:t>
      </w:r>
      <w:r w:rsidRPr="00FD1EB5">
        <w:rPr>
          <w:rFonts w:eastAsia="Segoe UI"/>
          <w:sz w:val="26"/>
          <w:szCs w:val="26"/>
        </w:rPr>
        <w:t>20,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giữ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ở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xuy</w:t>
      </w:r>
      <w:r w:rsidRPr="00FD1EB5">
        <w:rPr>
          <w:rFonts w:eastAsia="Segoe UI"/>
          <w:spacing w:val="-2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ây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tă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  <w:r w:rsidR="003673B0" w:rsidRPr="00FD1EB5">
        <w:rPr>
          <w:sz w:val="26"/>
          <w:szCs w:val="26"/>
        </w:rPr>
        <w:t xml:space="preserve"> </w:t>
      </w:r>
    </w:p>
    <w:p w:rsidR="003673B0" w:rsidRPr="00FD1EB5" w:rsidRDefault="00FD1EB5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pict>
          <v:shape id="_x0000_i1034" type="#_x0000_t75" style="width:433.75pt;height:392.85pt">
            <v:imagedata r:id="rId25" o:title="6"/>
          </v:shape>
        </w:pic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b/>
          <w:spacing w:val="-1"/>
          <w:sz w:val="26"/>
          <w:szCs w:val="26"/>
        </w:rPr>
        <w:t>T</w:t>
      </w:r>
      <w:r w:rsidRPr="00FD1EB5">
        <w:rPr>
          <w:rFonts w:eastAsia="Segoe UI"/>
          <w:b/>
          <w:sz w:val="26"/>
          <w:szCs w:val="26"/>
        </w:rPr>
        <w:t>ài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b/>
          <w:spacing w:val="3"/>
          <w:sz w:val="26"/>
          <w:szCs w:val="26"/>
        </w:rPr>
        <w:t>u</w:t>
      </w:r>
      <w:r w:rsidRPr="00FD1EB5">
        <w:rPr>
          <w:rFonts w:eastAsia="Segoe UI"/>
          <w:b/>
          <w:sz w:val="26"/>
          <w:szCs w:val="26"/>
        </w:rPr>
        <w:t>y</w:t>
      </w:r>
      <w:r w:rsidRPr="00FD1EB5">
        <w:rPr>
          <w:rFonts w:eastAsia="Segoe UI"/>
          <w:b/>
          <w:spacing w:val="1"/>
          <w:sz w:val="26"/>
          <w:szCs w:val="26"/>
        </w:rPr>
        <w:t>ê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b/>
          <w:spacing w:val="-7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S</w:t>
      </w:r>
      <w:r w:rsidRPr="00FD1EB5">
        <w:rPr>
          <w:rFonts w:eastAsia="Segoe UI"/>
          <w:b/>
          <w:spacing w:val="-1"/>
          <w:sz w:val="26"/>
          <w:szCs w:val="26"/>
        </w:rPr>
        <w:t>m</w:t>
      </w:r>
      <w:r w:rsidRPr="00FD1EB5">
        <w:rPr>
          <w:rFonts w:eastAsia="Segoe UI"/>
          <w:b/>
          <w:spacing w:val="1"/>
          <w:sz w:val="26"/>
          <w:szCs w:val="26"/>
        </w:rPr>
        <w:t>oo</w:t>
      </w:r>
      <w:r w:rsidRPr="00FD1EB5">
        <w:rPr>
          <w:rFonts w:eastAsia="Segoe UI"/>
          <w:b/>
          <w:spacing w:val="2"/>
          <w:sz w:val="26"/>
          <w:szCs w:val="26"/>
        </w:rPr>
        <w:t>t</w:t>
      </w:r>
      <w:r w:rsidRPr="00FD1EB5">
        <w:rPr>
          <w:rFonts w:eastAsia="Segoe UI"/>
          <w:b/>
          <w:sz w:val="26"/>
          <w:szCs w:val="26"/>
        </w:rPr>
        <w:t>hing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9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ỉ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không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 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 m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không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 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ngày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ãn.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 xml:space="preserve">i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hỉ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ãn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ễ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ịn 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 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</w:t>
      </w:r>
      <w:r w:rsidRPr="00FD1EB5">
        <w:rPr>
          <w:rFonts w:eastAsia="Segoe UI"/>
          <w:spacing w:val="-1"/>
          <w:sz w:val="26"/>
          <w:szCs w:val="26"/>
        </w:rPr>
        <w:t>c.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z w:val="26"/>
          <w:szCs w:val="26"/>
        </w:rPr>
        <w:t>ô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hình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ó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z w:val="26"/>
          <w:szCs w:val="26"/>
        </w:rPr>
        <w:t>ỹ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thuật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CF1E31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b/>
          <w:sz w:val="26"/>
          <w:szCs w:val="26"/>
        </w:rPr>
        <w:t>What-If Scenario Analysis</w:t>
      </w:r>
      <w:r w:rsidR="005F6AF8" w:rsidRPr="00FD1EB5">
        <w:rPr>
          <w:rFonts w:eastAsia="Segoe UI"/>
          <w:sz w:val="26"/>
          <w:szCs w:val="26"/>
        </w:rPr>
        <w:t>.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What-If Scenario Analysis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là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q</w:t>
      </w:r>
      <w:r w:rsidR="005F6AF8" w:rsidRPr="00FD1EB5">
        <w:rPr>
          <w:rFonts w:eastAsia="Segoe UI"/>
          <w:spacing w:val="3"/>
          <w:sz w:val="26"/>
          <w:szCs w:val="26"/>
        </w:rPr>
        <w:t>u</w:t>
      </w:r>
      <w:r w:rsidR="005F6AF8" w:rsidRPr="00FD1EB5">
        <w:rPr>
          <w:rFonts w:eastAsia="Segoe UI"/>
          <w:sz w:val="26"/>
          <w:szCs w:val="26"/>
        </w:rPr>
        <w:t>á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trình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</w:t>
      </w:r>
      <w:r w:rsidR="005F6AF8" w:rsidRPr="00FD1EB5">
        <w:rPr>
          <w:rFonts w:eastAsia="Segoe UI"/>
          <w:spacing w:val="2"/>
          <w:sz w:val="26"/>
          <w:szCs w:val="26"/>
        </w:rPr>
        <w:t>án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giá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pacing w:val="2"/>
          <w:sz w:val="26"/>
          <w:szCs w:val="26"/>
        </w:rPr>
        <w:t>á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kị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ể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để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dự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z w:val="26"/>
          <w:szCs w:val="26"/>
        </w:rPr>
        <w:t>án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1"/>
          <w:sz w:val="26"/>
          <w:szCs w:val="26"/>
        </w:rPr>
        <w:t>á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pacing w:val="1"/>
          <w:sz w:val="26"/>
          <w:szCs w:val="26"/>
        </w:rPr>
        <w:t>ộ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ủa</w:t>
      </w:r>
      <w:r w:rsidR="005F6AF8" w:rsidRPr="00FD1EB5">
        <w:rPr>
          <w:rFonts w:eastAsia="Segoe UI"/>
          <w:spacing w:val="-1"/>
          <w:sz w:val="26"/>
          <w:szCs w:val="26"/>
        </w:rPr>
        <w:t xml:space="preserve"> c</w:t>
      </w:r>
      <w:r w:rsidR="005F6AF8" w:rsidRPr="00FD1EB5">
        <w:rPr>
          <w:rFonts w:eastAsia="Segoe UI"/>
          <w:sz w:val="26"/>
          <w:szCs w:val="26"/>
        </w:rPr>
        <w:t>hú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g,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tí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pacing w:val="3"/>
          <w:sz w:val="26"/>
          <w:szCs w:val="26"/>
        </w:rPr>
        <w:t>ự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a</w:t>
      </w:r>
      <w:r w:rsidR="005F6AF8" w:rsidRPr="00FD1EB5">
        <w:rPr>
          <w:rFonts w:eastAsia="Segoe UI"/>
          <w:sz w:val="26"/>
          <w:szCs w:val="26"/>
        </w:rPr>
        <w:t>y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ti</w:t>
      </w:r>
      <w:r w:rsidR="005F6AF8" w:rsidRPr="00FD1EB5">
        <w:rPr>
          <w:rFonts w:eastAsia="Segoe UI"/>
          <w:spacing w:val="1"/>
          <w:sz w:val="26"/>
          <w:szCs w:val="26"/>
        </w:rPr>
        <w:t>ê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cự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,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4"/>
          <w:sz w:val="26"/>
          <w:szCs w:val="26"/>
        </w:rPr>
        <w:t>v</w:t>
      </w:r>
      <w:r w:rsidR="005F6AF8" w:rsidRPr="00FD1EB5">
        <w:rPr>
          <w:rFonts w:eastAsia="Segoe UI"/>
          <w:sz w:val="26"/>
          <w:szCs w:val="26"/>
        </w:rPr>
        <w:t xml:space="preserve">ề </w:t>
      </w:r>
      <w:r w:rsidR="005F6AF8" w:rsidRPr="00FD1EB5">
        <w:rPr>
          <w:rFonts w:eastAsia="Segoe UI"/>
          <w:spacing w:val="-1"/>
          <w:sz w:val="26"/>
          <w:szCs w:val="26"/>
        </w:rPr>
        <w:t>m</w:t>
      </w:r>
      <w:r w:rsidR="005F6AF8" w:rsidRPr="00FD1EB5">
        <w:rPr>
          <w:rFonts w:eastAsia="Segoe UI"/>
          <w:sz w:val="26"/>
          <w:szCs w:val="26"/>
        </w:rPr>
        <w:t>ục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ti</w:t>
      </w:r>
      <w:r w:rsidR="005F6AF8" w:rsidRPr="00FD1EB5">
        <w:rPr>
          <w:rFonts w:eastAsia="Segoe UI"/>
          <w:spacing w:val="-2"/>
          <w:sz w:val="26"/>
          <w:szCs w:val="26"/>
        </w:rPr>
        <w:t>ê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d</w:t>
      </w:r>
      <w:r w:rsidR="005F6AF8" w:rsidRPr="00FD1EB5">
        <w:rPr>
          <w:rFonts w:eastAsia="Segoe UI"/>
          <w:sz w:val="26"/>
          <w:szCs w:val="26"/>
        </w:rPr>
        <w:t>ự</w:t>
      </w:r>
      <w:r w:rsidR="005F6AF8" w:rsidRPr="00FD1EB5">
        <w:rPr>
          <w:rFonts w:eastAsia="Segoe UI"/>
          <w:spacing w:val="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án.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pacing w:val="1"/>
          <w:sz w:val="26"/>
          <w:szCs w:val="26"/>
        </w:rPr>
        <w:t>â</w:t>
      </w:r>
      <w:r w:rsidR="005F6AF8" w:rsidRPr="00FD1EB5">
        <w:rPr>
          <w:rFonts w:eastAsia="Segoe UI"/>
          <w:sz w:val="26"/>
          <w:szCs w:val="26"/>
        </w:rPr>
        <w:t>y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 xml:space="preserve">là </w:t>
      </w:r>
      <w:r w:rsidR="005F6AF8" w:rsidRPr="00FD1EB5">
        <w:rPr>
          <w:rFonts w:eastAsia="Segoe UI"/>
          <w:spacing w:val="-1"/>
          <w:sz w:val="26"/>
          <w:szCs w:val="26"/>
        </w:rPr>
        <w:t>m</w:t>
      </w:r>
      <w:r w:rsidR="005F6AF8" w:rsidRPr="00FD1EB5">
        <w:rPr>
          <w:rFonts w:eastAsia="Segoe UI"/>
          <w:spacing w:val="1"/>
          <w:sz w:val="26"/>
          <w:szCs w:val="26"/>
        </w:rPr>
        <w:t>ộ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phân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tí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pacing w:val="2"/>
          <w:sz w:val="26"/>
          <w:szCs w:val="26"/>
        </w:rPr>
        <w:t>á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âu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ỏ</w:t>
      </w:r>
      <w:r w:rsidR="005F6AF8" w:rsidRPr="00FD1EB5">
        <w:rPr>
          <w:rFonts w:eastAsia="Segoe UI"/>
          <w:sz w:val="26"/>
          <w:szCs w:val="26"/>
        </w:rPr>
        <w:t>i,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w w:val="99"/>
          <w:sz w:val="26"/>
          <w:szCs w:val="26"/>
        </w:rPr>
        <w:t>"</w:t>
      </w:r>
      <w:r w:rsidR="005F6AF8" w:rsidRPr="00FD1EB5">
        <w:rPr>
          <w:rFonts w:eastAsia="Segoe UI"/>
          <w:w w:val="99"/>
          <w:sz w:val="26"/>
          <w:szCs w:val="26"/>
        </w:rPr>
        <w:t>N</w:t>
      </w:r>
      <w:r w:rsidR="005F6AF8" w:rsidRPr="00FD1EB5">
        <w:rPr>
          <w:rFonts w:eastAsia="Segoe UI"/>
          <w:spacing w:val="-1"/>
          <w:w w:val="99"/>
          <w:sz w:val="26"/>
          <w:szCs w:val="26"/>
        </w:rPr>
        <w:t>ế</w:t>
      </w:r>
      <w:r w:rsidR="005F6AF8" w:rsidRPr="00FD1EB5">
        <w:rPr>
          <w:rFonts w:eastAsia="Segoe UI"/>
          <w:w w:val="99"/>
          <w:sz w:val="26"/>
          <w:szCs w:val="26"/>
        </w:rPr>
        <w:t>u tình</w:t>
      </w:r>
      <w:r w:rsidR="005F6AF8" w:rsidRPr="00FD1EB5">
        <w:rPr>
          <w:rFonts w:eastAsia="Segoe UI"/>
          <w:sz w:val="26"/>
          <w:szCs w:val="26"/>
        </w:rPr>
        <w:t xml:space="preserve"> hình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đ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di</w:t>
      </w:r>
      <w:r w:rsidR="005F6AF8" w:rsidRPr="00FD1EB5">
        <w:rPr>
          <w:rFonts w:eastAsia="Segoe UI"/>
          <w:spacing w:val="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bở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kị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'X'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s</w:t>
      </w:r>
      <w:r w:rsidR="005F6AF8" w:rsidRPr="00FD1EB5">
        <w:rPr>
          <w:rFonts w:eastAsia="Segoe UI"/>
          <w:sz w:val="26"/>
          <w:szCs w:val="26"/>
        </w:rPr>
        <w:t>ẽ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x</w:t>
      </w:r>
      <w:r w:rsidR="005F6AF8" w:rsidRPr="00FD1EB5">
        <w:rPr>
          <w:rFonts w:eastAsia="Segoe UI"/>
          <w:spacing w:val="-1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y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r</w:t>
      </w:r>
      <w:r w:rsidR="005F6AF8" w:rsidRPr="00FD1EB5">
        <w:rPr>
          <w:rFonts w:eastAsia="Segoe UI"/>
          <w:sz w:val="26"/>
          <w:szCs w:val="26"/>
        </w:rPr>
        <w:t>a</w:t>
      </w:r>
      <w:r w:rsidR="005F6AF8" w:rsidRPr="00FD1EB5">
        <w:rPr>
          <w:rFonts w:eastAsia="Segoe UI"/>
          <w:spacing w:val="-1"/>
          <w:sz w:val="26"/>
          <w:szCs w:val="26"/>
        </w:rPr>
        <w:t>?</w:t>
      </w:r>
      <w:r w:rsidR="005F6AF8" w:rsidRPr="00FD1EB5">
        <w:rPr>
          <w:rFonts w:eastAsia="Segoe UI"/>
          <w:sz w:val="26"/>
          <w:szCs w:val="26"/>
        </w:rPr>
        <w:t>"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M</w:t>
      </w:r>
      <w:r w:rsidR="005F6AF8" w:rsidRPr="00FD1EB5">
        <w:rPr>
          <w:rFonts w:eastAsia="Segoe UI"/>
          <w:spacing w:val="1"/>
          <w:sz w:val="26"/>
          <w:szCs w:val="26"/>
        </w:rPr>
        <w:t>ộ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p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â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tí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l</w:t>
      </w:r>
      <w:r w:rsidR="005F6AF8" w:rsidRPr="00FD1EB5">
        <w:rPr>
          <w:rFonts w:eastAsia="Segoe UI"/>
          <w:spacing w:val="2"/>
          <w:sz w:val="26"/>
          <w:szCs w:val="26"/>
        </w:rPr>
        <w:t>ị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trình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m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pacing w:val="1"/>
          <w:sz w:val="26"/>
          <w:szCs w:val="26"/>
        </w:rPr>
        <w:t>ượ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thực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3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sử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dụng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l</w:t>
      </w:r>
      <w:r w:rsidR="005F6AF8" w:rsidRPr="00FD1EB5">
        <w:rPr>
          <w:rFonts w:eastAsia="Segoe UI"/>
          <w:sz w:val="26"/>
          <w:szCs w:val="26"/>
        </w:rPr>
        <w:t>ị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</w:t>
      </w:r>
      <w:r w:rsidR="005F6AF8" w:rsidRPr="00FD1EB5">
        <w:rPr>
          <w:rFonts w:eastAsia="Segoe UI"/>
          <w:spacing w:val="2"/>
          <w:sz w:val="26"/>
          <w:szCs w:val="26"/>
        </w:rPr>
        <w:t>ì</w:t>
      </w:r>
      <w:r w:rsidR="005F6AF8" w:rsidRPr="00FD1EB5">
        <w:rPr>
          <w:rFonts w:eastAsia="Segoe UI"/>
          <w:sz w:val="26"/>
          <w:szCs w:val="26"/>
        </w:rPr>
        <w:t>nh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ể tính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z w:val="26"/>
          <w:szCs w:val="26"/>
        </w:rPr>
        <w:t>án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ác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kị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k</w:t>
      </w:r>
      <w:r w:rsidR="005F6AF8" w:rsidRPr="00FD1EB5">
        <w:rPr>
          <w:rFonts w:eastAsia="Segoe UI"/>
          <w:spacing w:val="2"/>
          <w:sz w:val="26"/>
          <w:szCs w:val="26"/>
        </w:rPr>
        <w:t>h</w:t>
      </w:r>
      <w:r w:rsidR="005F6AF8" w:rsidRPr="00FD1EB5">
        <w:rPr>
          <w:rFonts w:eastAsia="Segoe UI"/>
          <w:sz w:val="26"/>
          <w:szCs w:val="26"/>
        </w:rPr>
        <w:t>ác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nhau,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pacing w:val="4"/>
          <w:sz w:val="26"/>
          <w:szCs w:val="26"/>
        </w:rPr>
        <w:t>h</w:t>
      </w:r>
      <w:r w:rsidR="005F6AF8" w:rsidRPr="00FD1EB5">
        <w:rPr>
          <w:rFonts w:eastAsia="Segoe UI"/>
          <w:spacing w:val="-1"/>
          <w:sz w:val="26"/>
          <w:szCs w:val="26"/>
        </w:rPr>
        <w:t>ẳ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như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lastRenderedPageBreak/>
        <w:t>trì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3"/>
          <w:sz w:val="26"/>
          <w:szCs w:val="26"/>
        </w:rPr>
        <w:t>o</w:t>
      </w:r>
      <w:r w:rsidR="005F6AF8" w:rsidRPr="00FD1EB5">
        <w:rPr>
          <w:rFonts w:eastAsia="Segoe UI"/>
          <w:sz w:val="26"/>
          <w:szCs w:val="26"/>
        </w:rPr>
        <w:t>ãn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giao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hà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g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-1"/>
          <w:sz w:val="26"/>
          <w:szCs w:val="26"/>
        </w:rPr>
        <w:t>à</w:t>
      </w:r>
      <w:r w:rsidR="005F6AF8" w:rsidRPr="00FD1EB5">
        <w:rPr>
          <w:rFonts w:eastAsia="Segoe UI"/>
          <w:sz w:val="26"/>
          <w:szCs w:val="26"/>
        </w:rPr>
        <w:t>nh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</w:t>
      </w:r>
      <w:r w:rsidR="005F6AF8" w:rsidRPr="00FD1EB5">
        <w:rPr>
          <w:rFonts w:eastAsia="Segoe UI"/>
          <w:spacing w:val="5"/>
          <w:sz w:val="26"/>
          <w:szCs w:val="26"/>
        </w:rPr>
        <w:t>h</w:t>
      </w:r>
      <w:r w:rsidR="005F6AF8" w:rsidRPr="00FD1EB5">
        <w:rPr>
          <w:rFonts w:eastAsia="Segoe UI"/>
          <w:spacing w:val="-1"/>
          <w:sz w:val="26"/>
          <w:szCs w:val="26"/>
        </w:rPr>
        <w:t>ầ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hính,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mở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r</w:t>
      </w:r>
      <w:r w:rsidR="005F6AF8" w:rsidRPr="00FD1EB5">
        <w:rPr>
          <w:rFonts w:eastAsia="Segoe UI"/>
          <w:spacing w:val="1"/>
          <w:sz w:val="26"/>
          <w:szCs w:val="26"/>
        </w:rPr>
        <w:t>ộ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1"/>
          <w:sz w:val="26"/>
          <w:szCs w:val="26"/>
        </w:rPr>
        <w:t>ờ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k</w:t>
      </w:r>
      <w:r w:rsidR="005F6AF8" w:rsidRPr="00FD1EB5">
        <w:rPr>
          <w:rFonts w:eastAsia="Segoe UI"/>
          <w:sz w:val="26"/>
          <w:szCs w:val="26"/>
        </w:rPr>
        <w:t>ỹ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2"/>
          <w:sz w:val="26"/>
          <w:szCs w:val="26"/>
        </w:rPr>
        <w:t>u</w:t>
      </w:r>
      <w:r w:rsidR="005F6AF8" w:rsidRPr="00FD1EB5">
        <w:rPr>
          <w:rFonts w:eastAsia="Segoe UI"/>
          <w:spacing w:val="-1"/>
          <w:sz w:val="26"/>
          <w:szCs w:val="26"/>
        </w:rPr>
        <w:t>ậ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cụ th</w:t>
      </w:r>
      <w:r w:rsidR="005F6AF8" w:rsidRPr="00FD1EB5">
        <w:rPr>
          <w:rFonts w:eastAsia="Segoe UI"/>
          <w:spacing w:val="-1"/>
          <w:sz w:val="26"/>
          <w:szCs w:val="26"/>
        </w:rPr>
        <w:t>ể</w:t>
      </w:r>
      <w:r w:rsidR="005F6AF8" w:rsidRPr="00FD1EB5">
        <w:rPr>
          <w:rFonts w:eastAsia="Segoe UI"/>
          <w:sz w:val="26"/>
          <w:szCs w:val="26"/>
        </w:rPr>
        <w:t>,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pacing w:val="2"/>
          <w:sz w:val="26"/>
          <w:szCs w:val="26"/>
        </w:rPr>
        <w:t>ặ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gi</w:t>
      </w:r>
      <w:r w:rsidR="005F6AF8" w:rsidRPr="00FD1EB5">
        <w:rPr>
          <w:rFonts w:eastAsia="Segoe UI"/>
          <w:spacing w:val="1"/>
          <w:sz w:val="26"/>
          <w:szCs w:val="26"/>
        </w:rPr>
        <w:t>ớ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2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ác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y</w:t>
      </w:r>
      <w:r w:rsidR="005F6AF8" w:rsidRPr="00FD1EB5">
        <w:rPr>
          <w:rFonts w:eastAsia="Segoe UI"/>
          <w:spacing w:val="-1"/>
          <w:sz w:val="26"/>
          <w:szCs w:val="26"/>
        </w:rPr>
        <w:t>ế</w:t>
      </w:r>
      <w:r w:rsidR="005F6AF8" w:rsidRPr="00FD1EB5">
        <w:rPr>
          <w:rFonts w:eastAsia="Segoe UI"/>
          <w:sz w:val="26"/>
          <w:szCs w:val="26"/>
        </w:rPr>
        <w:t xml:space="preserve">u </w:t>
      </w:r>
      <w:r w:rsidR="005F6AF8" w:rsidRPr="00FD1EB5">
        <w:rPr>
          <w:rFonts w:eastAsia="Segoe UI"/>
          <w:spacing w:val="1"/>
          <w:sz w:val="26"/>
          <w:szCs w:val="26"/>
        </w:rPr>
        <w:t>t</w:t>
      </w:r>
      <w:r w:rsidR="005F6AF8" w:rsidRPr="00FD1EB5">
        <w:rPr>
          <w:rFonts w:eastAsia="Segoe UI"/>
          <w:sz w:val="26"/>
          <w:szCs w:val="26"/>
        </w:rPr>
        <w:t>ố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bên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z w:val="26"/>
          <w:szCs w:val="26"/>
        </w:rPr>
        <w:t>ài,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1"/>
          <w:sz w:val="26"/>
          <w:szCs w:val="26"/>
        </w:rPr>
        <w:t>ẳ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h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hư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m</w:t>
      </w:r>
      <w:r w:rsidR="005F6AF8" w:rsidRPr="00FD1EB5">
        <w:rPr>
          <w:rFonts w:eastAsia="Segoe UI"/>
          <w:spacing w:val="1"/>
          <w:sz w:val="26"/>
          <w:szCs w:val="26"/>
        </w:rPr>
        <w:t>ộ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cu</w:t>
      </w:r>
      <w:r w:rsidR="005F6AF8" w:rsidRPr="00FD1EB5">
        <w:rPr>
          <w:rFonts w:eastAsia="Segoe UI"/>
          <w:spacing w:val="3"/>
          <w:sz w:val="26"/>
          <w:szCs w:val="26"/>
        </w:rPr>
        <w:t>ộ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1"/>
          <w:sz w:val="26"/>
          <w:szCs w:val="26"/>
        </w:rPr>
        <w:t>ấ</w:t>
      </w:r>
      <w:r w:rsidR="005F6AF8" w:rsidRPr="00FD1EB5">
        <w:rPr>
          <w:rFonts w:eastAsia="Segoe UI"/>
          <w:sz w:val="26"/>
          <w:szCs w:val="26"/>
        </w:rPr>
        <w:t xml:space="preserve">n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pacing w:val="1"/>
          <w:sz w:val="26"/>
          <w:szCs w:val="26"/>
        </w:rPr>
        <w:t>ô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o</w:t>
      </w:r>
      <w:r w:rsidR="005F6AF8" w:rsidRPr="00FD1EB5">
        <w:rPr>
          <w:rFonts w:eastAsia="Segoe UI"/>
          <w:spacing w:val="-1"/>
          <w:sz w:val="26"/>
          <w:szCs w:val="26"/>
        </w:rPr>
        <w:t>ặ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-1"/>
          <w:sz w:val="26"/>
          <w:szCs w:val="26"/>
        </w:rPr>
        <w:t>a</w:t>
      </w:r>
      <w:r w:rsidR="005F6AF8" w:rsidRPr="00FD1EB5">
        <w:rPr>
          <w:rFonts w:eastAsia="Segoe UI"/>
          <w:sz w:val="26"/>
          <w:szCs w:val="26"/>
        </w:rPr>
        <w:t>y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đổ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quá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r</w:t>
      </w:r>
      <w:r w:rsidR="005F6AF8" w:rsidRPr="00FD1EB5">
        <w:rPr>
          <w:rFonts w:eastAsia="Segoe UI"/>
          <w:sz w:val="26"/>
          <w:szCs w:val="26"/>
        </w:rPr>
        <w:t>ình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cho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</w:t>
      </w:r>
      <w:r w:rsidR="005F6AF8" w:rsidRPr="00FD1EB5">
        <w:rPr>
          <w:rFonts w:eastAsia="Segoe UI"/>
          <w:spacing w:val="3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é</w:t>
      </w:r>
      <w:r w:rsidR="005F6AF8" w:rsidRPr="00FD1EB5">
        <w:rPr>
          <w:rFonts w:eastAsia="Segoe UI"/>
          <w:sz w:val="26"/>
          <w:szCs w:val="26"/>
        </w:rPr>
        <w:t>p.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K</w:t>
      </w:r>
      <w:r w:rsidR="005F6AF8" w:rsidRPr="00FD1EB5">
        <w:rPr>
          <w:rFonts w:eastAsia="Segoe UI"/>
          <w:spacing w:val="-1"/>
          <w:sz w:val="26"/>
          <w:szCs w:val="26"/>
        </w:rPr>
        <w:t>ế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q</w:t>
      </w:r>
      <w:r w:rsidR="005F6AF8" w:rsidRPr="00FD1EB5">
        <w:rPr>
          <w:rFonts w:eastAsia="Segoe UI"/>
          <w:spacing w:val="3"/>
          <w:sz w:val="26"/>
          <w:szCs w:val="26"/>
        </w:rPr>
        <w:t>u</w:t>
      </w:r>
      <w:r w:rsidR="005F6AF8" w:rsidRPr="00FD1EB5">
        <w:rPr>
          <w:rFonts w:eastAsia="Segoe UI"/>
          <w:sz w:val="26"/>
          <w:szCs w:val="26"/>
        </w:rPr>
        <w:t>ả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pacing w:val="2"/>
          <w:sz w:val="26"/>
          <w:szCs w:val="26"/>
        </w:rPr>
        <w:t>ủ</w:t>
      </w:r>
      <w:r w:rsidR="005F6AF8" w:rsidRPr="00FD1EB5">
        <w:rPr>
          <w:rFonts w:eastAsia="Segoe UI"/>
          <w:sz w:val="26"/>
          <w:szCs w:val="26"/>
        </w:rPr>
        <w:t>a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những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gì-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pacing w:val="-1"/>
          <w:sz w:val="26"/>
          <w:szCs w:val="26"/>
        </w:rPr>
        <w:t>ế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phân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tí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k</w:t>
      </w:r>
      <w:r w:rsidR="005F6AF8" w:rsidRPr="00FD1EB5">
        <w:rPr>
          <w:rFonts w:eastAsia="Segoe UI"/>
          <w:spacing w:val="2"/>
          <w:sz w:val="26"/>
          <w:szCs w:val="26"/>
        </w:rPr>
        <w:t>ị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ó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t</w:t>
      </w:r>
      <w:r w:rsidR="005F6AF8" w:rsidRPr="00FD1EB5">
        <w:rPr>
          <w:rFonts w:eastAsia="Segoe UI"/>
          <w:spacing w:val="1"/>
          <w:sz w:val="26"/>
          <w:szCs w:val="26"/>
        </w:rPr>
        <w:t>h</w:t>
      </w:r>
      <w:r w:rsidR="005F6AF8" w:rsidRPr="00FD1EB5">
        <w:rPr>
          <w:rFonts w:eastAsia="Segoe UI"/>
          <w:sz w:val="26"/>
          <w:szCs w:val="26"/>
        </w:rPr>
        <w:t>ể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ư</w:t>
      </w:r>
      <w:r w:rsidR="005F6AF8" w:rsidRPr="00FD1EB5">
        <w:rPr>
          <w:rFonts w:eastAsia="Segoe UI"/>
          <w:spacing w:val="1"/>
          <w:sz w:val="26"/>
          <w:szCs w:val="26"/>
        </w:rPr>
        <w:t>ợ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sử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dụng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để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ánh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giá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tí</w:t>
      </w:r>
      <w:r w:rsidR="005F6AF8" w:rsidRPr="00FD1EB5">
        <w:rPr>
          <w:rFonts w:eastAsia="Segoe UI"/>
          <w:sz w:val="26"/>
          <w:szCs w:val="26"/>
        </w:rPr>
        <w:t>nh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k</w:t>
      </w:r>
      <w:r w:rsidR="005F6AF8" w:rsidRPr="00FD1EB5">
        <w:rPr>
          <w:rFonts w:eastAsia="Segoe UI"/>
          <w:spacing w:val="1"/>
          <w:sz w:val="26"/>
          <w:szCs w:val="26"/>
        </w:rPr>
        <w:t>h</w:t>
      </w:r>
      <w:r w:rsidR="005F6AF8" w:rsidRPr="00FD1EB5">
        <w:rPr>
          <w:rFonts w:eastAsia="Segoe UI"/>
          <w:sz w:val="26"/>
          <w:szCs w:val="26"/>
        </w:rPr>
        <w:t>ả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h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của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ti</w:t>
      </w:r>
      <w:r w:rsidR="005F6AF8" w:rsidRPr="00FD1EB5">
        <w:rPr>
          <w:rFonts w:eastAsia="Segoe UI"/>
          <w:spacing w:val="-1"/>
          <w:sz w:val="26"/>
          <w:szCs w:val="26"/>
        </w:rPr>
        <w:t>ế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ộ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dự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á</w:t>
      </w:r>
      <w:r w:rsidR="005F6AF8" w:rsidRPr="00FD1EB5">
        <w:rPr>
          <w:rFonts w:eastAsia="Segoe UI"/>
          <w:sz w:val="26"/>
          <w:szCs w:val="26"/>
        </w:rPr>
        <w:t>n tr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đi</w:t>
      </w:r>
      <w:r w:rsidR="005F6AF8" w:rsidRPr="00FD1EB5">
        <w:rPr>
          <w:rFonts w:eastAsia="Segoe UI"/>
          <w:spacing w:val="-1"/>
          <w:sz w:val="26"/>
          <w:szCs w:val="26"/>
        </w:rPr>
        <w:t>ề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k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ấ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l</w:t>
      </w:r>
      <w:r w:rsidR="005F6AF8" w:rsidRPr="00FD1EB5">
        <w:rPr>
          <w:rFonts w:eastAsia="Segoe UI"/>
          <w:spacing w:val="1"/>
          <w:sz w:val="26"/>
          <w:szCs w:val="26"/>
        </w:rPr>
        <w:t>ợ</w:t>
      </w:r>
      <w:r w:rsidR="005F6AF8" w:rsidRPr="00FD1EB5">
        <w:rPr>
          <w:rFonts w:eastAsia="Segoe UI"/>
          <w:sz w:val="26"/>
          <w:szCs w:val="26"/>
        </w:rPr>
        <w:t>i,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v</w:t>
      </w:r>
      <w:r w:rsidR="005F6AF8" w:rsidRPr="00FD1EB5">
        <w:rPr>
          <w:rFonts w:eastAsia="Segoe UI"/>
          <w:sz w:val="26"/>
          <w:szCs w:val="26"/>
        </w:rPr>
        <w:t>à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r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v</w:t>
      </w:r>
      <w:r w:rsidR="005F6AF8" w:rsidRPr="00FD1EB5">
        <w:rPr>
          <w:rFonts w:eastAsia="Segoe UI"/>
          <w:spacing w:val="2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u</w:t>
      </w:r>
      <w:r w:rsidR="005F6AF8" w:rsidRPr="00FD1EB5">
        <w:rPr>
          <w:rFonts w:eastAsia="Segoe UI"/>
          <w:spacing w:val="-1"/>
          <w:sz w:val="26"/>
          <w:szCs w:val="26"/>
        </w:rPr>
        <w:t>ẩ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z w:val="26"/>
          <w:szCs w:val="26"/>
        </w:rPr>
        <w:t>ị</w:t>
      </w:r>
      <w:r w:rsidR="005F6AF8" w:rsidRPr="00FD1EB5">
        <w:rPr>
          <w:rFonts w:eastAsia="Segoe UI"/>
          <w:spacing w:val="1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k</w:t>
      </w:r>
      <w:r w:rsidR="005F6AF8" w:rsidRPr="00FD1EB5">
        <w:rPr>
          <w:rFonts w:eastAsia="Segoe UI"/>
          <w:sz w:val="26"/>
          <w:szCs w:val="26"/>
        </w:rPr>
        <w:t>ế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pacing w:val="2"/>
          <w:sz w:val="26"/>
          <w:szCs w:val="26"/>
        </w:rPr>
        <w:t>ạ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d</w:t>
      </w:r>
      <w:r w:rsidR="005F6AF8" w:rsidRPr="00FD1EB5">
        <w:rPr>
          <w:rFonts w:eastAsia="Segoe UI"/>
          <w:sz w:val="26"/>
          <w:szCs w:val="26"/>
        </w:rPr>
        <w:t>ự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ph</w:t>
      </w:r>
      <w:r w:rsidR="005F6AF8" w:rsidRPr="00FD1EB5">
        <w:rPr>
          <w:rFonts w:eastAsia="Segoe UI"/>
          <w:spacing w:val="1"/>
          <w:sz w:val="26"/>
          <w:szCs w:val="26"/>
        </w:rPr>
        <w:t>ò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và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ứng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phó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vớ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k</w:t>
      </w:r>
      <w:r w:rsidR="005F6AF8" w:rsidRPr="00FD1EB5">
        <w:rPr>
          <w:rFonts w:eastAsia="Segoe UI"/>
          <w:sz w:val="26"/>
          <w:szCs w:val="26"/>
        </w:rPr>
        <w:t>hắc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</w:t>
      </w:r>
      <w:r w:rsidR="005F6AF8" w:rsidRPr="00FD1EB5">
        <w:rPr>
          <w:rFonts w:eastAsia="Segoe UI"/>
          <w:spacing w:val="1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ụ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pacing w:val="-1"/>
          <w:sz w:val="26"/>
          <w:szCs w:val="26"/>
        </w:rPr>
        <w:t>ặ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g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2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m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2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ể</w:t>
      </w:r>
      <w:r w:rsidR="005F6AF8" w:rsidRPr="00FD1EB5">
        <w:rPr>
          <w:rFonts w:eastAsia="Segoe UI"/>
          <w:sz w:val="26"/>
          <w:szCs w:val="26"/>
        </w:rPr>
        <w:t>u những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1"/>
          <w:sz w:val="26"/>
          <w:szCs w:val="26"/>
        </w:rPr>
        <w:t>á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độ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ủa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t</w:t>
      </w:r>
      <w:r w:rsidR="005F6AF8" w:rsidRPr="00FD1EB5">
        <w:rPr>
          <w:rFonts w:eastAsia="Segoe UI"/>
          <w:sz w:val="26"/>
          <w:szCs w:val="26"/>
        </w:rPr>
        <w:t>ình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4"/>
          <w:sz w:val="26"/>
          <w:szCs w:val="26"/>
        </w:rPr>
        <w:t>u</w:t>
      </w:r>
      <w:r w:rsidR="005F6AF8" w:rsidRPr="00FD1EB5">
        <w:rPr>
          <w:rFonts w:eastAsia="Segoe UI"/>
          <w:spacing w:val="1"/>
          <w:sz w:val="26"/>
          <w:szCs w:val="26"/>
        </w:rPr>
        <w:t>ố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ấ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1"/>
          <w:sz w:val="26"/>
          <w:szCs w:val="26"/>
        </w:rPr>
        <w:t>gờ</w:t>
      </w:r>
      <w:r w:rsidR="005F6AF8"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b/>
          <w:spacing w:val="1"/>
          <w:sz w:val="26"/>
          <w:szCs w:val="26"/>
        </w:rPr>
        <w:t>M</w:t>
      </w:r>
      <w:r w:rsidRPr="00FD1EB5">
        <w:rPr>
          <w:rFonts w:eastAsia="Segoe UI"/>
          <w:b/>
          <w:sz w:val="26"/>
          <w:szCs w:val="26"/>
        </w:rPr>
        <w:t>ô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p</w:t>
      </w:r>
      <w:r w:rsidRPr="00FD1EB5">
        <w:rPr>
          <w:rFonts w:eastAsia="Segoe UI"/>
          <w:b/>
          <w:spacing w:val="2"/>
          <w:sz w:val="26"/>
          <w:szCs w:val="26"/>
        </w:rPr>
        <w:t>h</w:t>
      </w:r>
      <w:r w:rsidRPr="00FD1EB5">
        <w:rPr>
          <w:rFonts w:eastAsia="Segoe UI"/>
          <w:b/>
          <w:spacing w:val="-1"/>
          <w:sz w:val="26"/>
          <w:szCs w:val="26"/>
        </w:rPr>
        <w:t>ỏ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hỏ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hác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 định,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su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 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6.5.2.4)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2"/>
          <w:sz w:val="26"/>
          <w:szCs w:val="26"/>
        </w:rPr>
        <w:t>oả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 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ỏ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nte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arlo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11.4.2.2),</w:t>
      </w:r>
      <w:r w:rsidRPr="00FD1EB5">
        <w:rPr>
          <w:rFonts w:eastAsia="Segoe UI"/>
          <w:spacing w:val="-8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 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ừng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p</w:t>
      </w:r>
      <w:r w:rsidRPr="00FD1EB5">
        <w:rPr>
          <w:rFonts w:eastAsia="Segoe UI"/>
          <w:spacing w:val="3"/>
          <w:w w:val="99"/>
          <w:sz w:val="26"/>
          <w:szCs w:val="26"/>
        </w:rPr>
        <w:t>h</w:t>
      </w:r>
      <w:r w:rsidRPr="00FD1EB5">
        <w:rPr>
          <w:rFonts w:eastAsia="Segoe UI"/>
          <w:w w:val="99"/>
          <w:sz w:val="26"/>
          <w:szCs w:val="26"/>
        </w:rPr>
        <w:t>ân ph</w:t>
      </w:r>
      <w:r w:rsidRPr="00FD1EB5">
        <w:rPr>
          <w:rFonts w:eastAsia="Segoe UI"/>
          <w:spacing w:val="1"/>
          <w:w w:val="99"/>
          <w:sz w:val="26"/>
          <w:szCs w:val="26"/>
        </w:rPr>
        <w:t>ố</w:t>
      </w:r>
      <w:r w:rsidRPr="00FD1EB5">
        <w:rPr>
          <w:rFonts w:eastAsia="Segoe UI"/>
          <w:w w:val="99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 xml:space="preserve"> 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tiềm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nâ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v</w:t>
      </w:r>
      <w:r w:rsidRPr="00FD1EB5">
        <w:rPr>
          <w:b/>
          <w:sz w:val="26"/>
          <w:szCs w:val="26"/>
        </w:rPr>
        <w:t>à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độ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trễ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6.3.2.3.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trễ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áp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ỉnh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hàng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ng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 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trễ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 xml:space="preserve">c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ỏ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ữa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nhữ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ng</w:t>
      </w:r>
      <w:r w:rsidRPr="00FD1EB5">
        <w:rPr>
          <w:rFonts w:eastAsia="Segoe UI"/>
          <w:spacing w:val="1"/>
          <w:w w:val="99"/>
          <w:sz w:val="26"/>
          <w:szCs w:val="26"/>
        </w:rPr>
        <w:t>ườ</w:t>
      </w:r>
      <w:r w:rsidRPr="00FD1EB5">
        <w:rPr>
          <w:rFonts w:eastAsia="Segoe UI"/>
          <w:w w:val="99"/>
          <w:sz w:val="26"/>
          <w:szCs w:val="26"/>
        </w:rPr>
        <w:t>i ti</w:t>
      </w:r>
      <w:r w:rsidRPr="00FD1EB5">
        <w:rPr>
          <w:rFonts w:eastAsia="Segoe UI"/>
          <w:spacing w:val="-1"/>
          <w:w w:val="99"/>
          <w:sz w:val="26"/>
          <w:szCs w:val="26"/>
        </w:rPr>
        <w:t>ề</w:t>
      </w:r>
      <w:r w:rsidRPr="00FD1EB5">
        <w:rPr>
          <w:rFonts w:eastAsia="Segoe UI"/>
          <w:w w:val="99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 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.7.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nén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thu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nén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ụng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ú</w:t>
      </w:r>
      <w:r w:rsidRPr="00FD1EB5">
        <w:rPr>
          <w:sz w:val="26"/>
          <w:szCs w:val="26"/>
        </w:rPr>
        <w:t>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g</w:t>
      </w:r>
      <w:r w:rsidRPr="00FD1EB5">
        <w:rPr>
          <w:sz w:val="26"/>
          <w:szCs w:val="26"/>
        </w:rPr>
        <w:t>ắn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mà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 vi,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đáp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áp</w:t>
      </w:r>
      <w:r w:rsidRPr="00FD1EB5">
        <w:rPr>
          <w:spacing w:val="3"/>
          <w:sz w:val="26"/>
          <w:szCs w:val="26"/>
        </w:rPr>
        <w:t xml:space="preserve"> đ</w:t>
      </w:r>
      <w:r w:rsidRPr="00FD1EB5">
        <w:rPr>
          <w:sz w:val="26"/>
          <w:szCs w:val="26"/>
        </w:rPr>
        <w:t>ặt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khác.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nén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6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nh</w:t>
      </w:r>
      <w:r w:rsidRPr="00FD1EB5">
        <w:rPr>
          <w:spacing w:val="-1"/>
          <w:sz w:val="26"/>
          <w:szCs w:val="26"/>
        </w:rPr>
        <w:t>ư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pacing w:val="-1"/>
          <w:sz w:val="26"/>
          <w:szCs w:val="26"/>
        </w:rPr>
        <w:t>hô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g</w:t>
      </w:r>
      <w:r w:rsidRPr="00FD1EB5">
        <w:rPr>
          <w:spacing w:val="-1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ạ</w:t>
      </w:r>
      <w:r w:rsidRPr="00FD1EB5">
        <w:rPr>
          <w:spacing w:val="1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b/>
          <w:sz w:val="26"/>
          <w:szCs w:val="26"/>
        </w:rPr>
        <w:t>Cra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in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sz w:val="26"/>
          <w:szCs w:val="26"/>
        </w:rPr>
        <w:t>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hu</w:t>
      </w:r>
      <w:r w:rsidRPr="00FD1EB5">
        <w:rPr>
          <w:sz w:val="26"/>
          <w:szCs w:val="26"/>
        </w:rPr>
        <w:t>ật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ược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ử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dụ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r</w:t>
      </w:r>
      <w:r w:rsidRPr="00FD1EB5">
        <w:rPr>
          <w:spacing w:val="-1"/>
          <w:sz w:val="26"/>
          <w:szCs w:val="26"/>
        </w:rPr>
        <w:t>ú</w:t>
      </w:r>
      <w:r w:rsidRPr="00FD1EB5">
        <w:rPr>
          <w:sz w:val="26"/>
          <w:szCs w:val="26"/>
        </w:rPr>
        <w:t>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>ắ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í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a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>ă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 xml:space="preserve">g </w:t>
      </w:r>
      <w:r w:rsidRPr="00FD1EB5">
        <w:rPr>
          <w:spacing w:val="1"/>
          <w:sz w:val="26"/>
          <w:szCs w:val="26"/>
        </w:rPr>
        <w:t>í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ấ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l</w:t>
      </w:r>
      <w:r w:rsidRPr="00FD1EB5">
        <w:rPr>
          <w:sz w:val="26"/>
          <w:szCs w:val="26"/>
        </w:rPr>
        <w:t xml:space="preserve">à </w:t>
      </w:r>
      <w:r w:rsidRPr="00FD1EB5">
        <w:rPr>
          <w:spacing w:val="1"/>
          <w:sz w:val="26"/>
          <w:szCs w:val="26"/>
        </w:rPr>
        <w:t>b</w:t>
      </w:r>
      <w:r w:rsidRPr="00FD1EB5">
        <w:rPr>
          <w:spacing w:val="-2"/>
          <w:sz w:val="26"/>
          <w:szCs w:val="26"/>
        </w:rPr>
        <w:t>ằ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</w:t>
      </w:r>
      <w:r w:rsidRPr="00FD1EB5">
        <w:rPr>
          <w:spacing w:val="-3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êm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guồ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pacing w:val="-1"/>
          <w:sz w:val="26"/>
          <w:szCs w:val="26"/>
        </w:rPr>
        <w:t>ự</w:t>
      </w:r>
      <w:r w:rsidRPr="00FD1EB5">
        <w:rPr>
          <w:sz w:val="26"/>
          <w:szCs w:val="26"/>
        </w:rPr>
        <w:t>c.</w:t>
      </w:r>
      <w:r w:rsidRPr="00FD1EB5">
        <w:rPr>
          <w:spacing w:val="-1"/>
          <w:sz w:val="26"/>
          <w:szCs w:val="26"/>
        </w:rPr>
        <w:t xml:space="preserve"> V</w:t>
      </w:r>
      <w:r w:rsidRPr="00FD1EB5">
        <w:rPr>
          <w:sz w:val="26"/>
          <w:szCs w:val="26"/>
        </w:rPr>
        <w:t>í</w:t>
      </w:r>
      <w:r w:rsidRPr="00FD1EB5">
        <w:rPr>
          <w:spacing w:val="1"/>
          <w:sz w:val="26"/>
          <w:szCs w:val="26"/>
        </w:rPr>
        <w:t xml:space="preserve"> d</w:t>
      </w:r>
      <w:r w:rsidRPr="00FD1EB5">
        <w:rPr>
          <w:sz w:val="26"/>
          <w:szCs w:val="26"/>
        </w:rPr>
        <w:t>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ề các r</w:t>
      </w:r>
      <w:r w:rsidRPr="00FD1EB5">
        <w:rPr>
          <w:spacing w:val="-2"/>
          <w:sz w:val="26"/>
          <w:szCs w:val="26"/>
        </w:rPr>
        <w:t>ơ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 xml:space="preserve">ệc </w:t>
      </w:r>
      <w:r w:rsidRPr="00FD1EB5">
        <w:rPr>
          <w:spacing w:val="-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ê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du</w:t>
      </w:r>
      <w:r w:rsidRPr="00FD1EB5">
        <w:rPr>
          <w:spacing w:val="-3"/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>ệ</w:t>
      </w:r>
      <w:r w:rsidRPr="00FD1EB5">
        <w:rPr>
          <w:sz w:val="26"/>
          <w:szCs w:val="26"/>
        </w:rPr>
        <w:t xml:space="preserve">t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àm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m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ờ,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m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lại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-1"/>
          <w:sz w:val="26"/>
          <w:szCs w:val="26"/>
        </w:rPr>
        <w:t>uồ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pacing w:val="-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b</w:t>
      </w:r>
      <w:r w:rsidRPr="00FD1EB5">
        <w:rPr>
          <w:sz w:val="26"/>
          <w:szCs w:val="26"/>
        </w:rPr>
        <w:t>ổ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s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oặc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rả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ti</w:t>
      </w:r>
      <w:r w:rsidRPr="00FD1EB5">
        <w:rPr>
          <w:spacing w:val="-2"/>
          <w:sz w:val="26"/>
          <w:szCs w:val="26"/>
        </w:rPr>
        <w:t>ề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ti</w:t>
      </w:r>
      <w:r w:rsidRPr="00FD1EB5">
        <w:rPr>
          <w:spacing w:val="-2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à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-1"/>
          <w:sz w:val="26"/>
          <w:szCs w:val="26"/>
        </w:rPr>
        <w:t>i</w:t>
      </w:r>
      <w:r w:rsidRPr="00FD1EB5">
        <w:rPr>
          <w:sz w:val="26"/>
          <w:szCs w:val="26"/>
        </w:rPr>
        <w:t>ao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à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 c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-1"/>
          <w:sz w:val="26"/>
          <w:szCs w:val="26"/>
        </w:rPr>
        <w:t>ộn</w:t>
      </w:r>
      <w:r w:rsidRPr="00FD1EB5">
        <w:rPr>
          <w:sz w:val="26"/>
          <w:szCs w:val="26"/>
        </w:rPr>
        <w:t>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-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>o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ư</w:t>
      </w:r>
      <w:r w:rsidRPr="00FD1EB5">
        <w:rPr>
          <w:spacing w:val="-2"/>
          <w:sz w:val="26"/>
          <w:szCs w:val="26"/>
        </w:rPr>
        <w:t>ờ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q</w:t>
      </w:r>
      <w:r w:rsidRPr="00FD1EB5">
        <w:rPr>
          <w:spacing w:val="-1"/>
          <w:sz w:val="26"/>
          <w:szCs w:val="26"/>
        </w:rPr>
        <w:t>u</w:t>
      </w:r>
      <w:r w:rsidRPr="00FD1EB5">
        <w:rPr>
          <w:sz w:val="26"/>
          <w:szCs w:val="26"/>
        </w:rPr>
        <w:t>an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pacing w:val="-1"/>
          <w:sz w:val="26"/>
          <w:szCs w:val="26"/>
        </w:rPr>
        <w:t>ọ</w:t>
      </w:r>
      <w:r w:rsidRPr="00FD1EB5">
        <w:rPr>
          <w:spacing w:val="1"/>
          <w:sz w:val="26"/>
          <w:szCs w:val="26"/>
        </w:rPr>
        <w:t>ng</w:t>
      </w:r>
      <w:r w:rsidRPr="00FD1EB5">
        <w:rPr>
          <w:sz w:val="26"/>
          <w:szCs w:val="26"/>
        </w:rPr>
        <w:t>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Đ</w:t>
      </w:r>
      <w:r w:rsidRPr="00FD1EB5">
        <w:rPr>
          <w:sz w:val="26"/>
          <w:szCs w:val="26"/>
        </w:rPr>
        <w:t>âm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ỉ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 xml:space="preserve">t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-1"/>
          <w:sz w:val="26"/>
          <w:szCs w:val="26"/>
        </w:rPr>
        <w:t>ộn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>r</w:t>
      </w:r>
      <w:r w:rsidRPr="00FD1EB5">
        <w:rPr>
          <w:sz w:val="26"/>
          <w:szCs w:val="26"/>
        </w:rPr>
        <w:t>ên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>o</w:t>
      </w:r>
      <w:r w:rsidRPr="00FD1EB5">
        <w:rPr>
          <w:sz w:val="26"/>
          <w:szCs w:val="26"/>
        </w:rPr>
        <w:t xml:space="preserve">n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 xml:space="preserve">g </w:t>
      </w:r>
      <w:r w:rsidRPr="00FD1EB5">
        <w:rPr>
          <w:spacing w:val="1"/>
          <w:sz w:val="26"/>
          <w:szCs w:val="26"/>
        </w:rPr>
        <w:t>q</w:t>
      </w:r>
      <w:r w:rsidRPr="00FD1EB5">
        <w:rPr>
          <w:spacing w:val="-1"/>
          <w:sz w:val="26"/>
          <w:szCs w:val="26"/>
        </w:rPr>
        <w:t>u</w:t>
      </w:r>
      <w:r w:rsidRPr="00FD1EB5">
        <w:rPr>
          <w:sz w:val="26"/>
          <w:szCs w:val="26"/>
        </w:rPr>
        <w:t xml:space="preserve">an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ọ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 xml:space="preserve">g 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 xml:space="preserve">ơi 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gu</w:t>
      </w:r>
      <w:r w:rsidRPr="00FD1EB5">
        <w:rPr>
          <w:spacing w:val="-1"/>
          <w:sz w:val="26"/>
          <w:szCs w:val="26"/>
        </w:rPr>
        <w:t>ồ</w:t>
      </w:r>
      <w:r w:rsidRPr="00FD1EB5">
        <w:rPr>
          <w:sz w:val="26"/>
          <w:szCs w:val="26"/>
        </w:rPr>
        <w:t xml:space="preserve">n </w:t>
      </w:r>
      <w:r w:rsidRPr="00FD1EB5">
        <w:rPr>
          <w:spacing w:val="1"/>
          <w:sz w:val="26"/>
          <w:szCs w:val="26"/>
        </w:rPr>
        <w:t>l</w:t>
      </w:r>
      <w:r w:rsidRPr="00FD1EB5">
        <w:rPr>
          <w:spacing w:val="-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b</w:t>
      </w:r>
      <w:r w:rsidRPr="00FD1EB5">
        <w:rPr>
          <w:sz w:val="26"/>
          <w:szCs w:val="26"/>
        </w:rPr>
        <w:t xml:space="preserve">ổ </w:t>
      </w:r>
      <w:r w:rsidRPr="00FD1EB5">
        <w:rPr>
          <w:spacing w:val="1"/>
          <w:sz w:val="26"/>
          <w:szCs w:val="26"/>
        </w:rPr>
        <w:t>s</w:t>
      </w:r>
      <w:r w:rsidRPr="00FD1EB5">
        <w:rPr>
          <w:spacing w:val="-1"/>
          <w:sz w:val="26"/>
          <w:szCs w:val="26"/>
        </w:rPr>
        <w:t>un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s</w:t>
      </w:r>
      <w:r w:rsidRPr="00FD1EB5">
        <w:rPr>
          <w:sz w:val="26"/>
          <w:szCs w:val="26"/>
        </w:rPr>
        <w:t>ẽ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r</w:t>
      </w:r>
      <w:r w:rsidRPr="00FD1EB5">
        <w:rPr>
          <w:spacing w:val="-1"/>
          <w:sz w:val="26"/>
          <w:szCs w:val="26"/>
        </w:rPr>
        <w:t>ú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>ắ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ờ</w:t>
      </w:r>
      <w:r w:rsidRPr="00FD1EB5">
        <w:rPr>
          <w:sz w:val="26"/>
          <w:szCs w:val="26"/>
        </w:rPr>
        <w:t>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gi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n c</w:t>
      </w:r>
      <w:r w:rsidRPr="00FD1EB5">
        <w:rPr>
          <w:spacing w:val="1"/>
          <w:sz w:val="26"/>
          <w:szCs w:val="26"/>
        </w:rPr>
        <w:t>ủ</w:t>
      </w:r>
      <w:r w:rsidRPr="00FD1EB5">
        <w:rPr>
          <w:sz w:val="26"/>
          <w:szCs w:val="26"/>
        </w:rPr>
        <w:t>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độ</w:t>
      </w:r>
      <w:r w:rsidRPr="00FD1EB5">
        <w:rPr>
          <w:spacing w:val="1"/>
          <w:sz w:val="26"/>
          <w:szCs w:val="26"/>
        </w:rPr>
        <w:t>ng</w:t>
      </w:r>
      <w:r w:rsidRPr="00FD1EB5">
        <w:rPr>
          <w:sz w:val="26"/>
          <w:szCs w:val="26"/>
        </w:rPr>
        <w:t>.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Cr</w:t>
      </w:r>
      <w:r w:rsidRPr="00FD1EB5">
        <w:rPr>
          <w:spacing w:val="-2"/>
          <w:sz w:val="26"/>
          <w:szCs w:val="26"/>
        </w:rPr>
        <w:t>a</w:t>
      </w:r>
      <w:r w:rsidRPr="00FD1EB5">
        <w:rPr>
          <w:spacing w:val="-1"/>
          <w:sz w:val="26"/>
          <w:szCs w:val="26"/>
        </w:rPr>
        <w:t>sh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kh</w:t>
      </w:r>
      <w:r w:rsidRPr="00FD1EB5">
        <w:rPr>
          <w:spacing w:val="1"/>
          <w:sz w:val="26"/>
          <w:szCs w:val="26"/>
        </w:rPr>
        <w:t>ô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p</w:t>
      </w:r>
      <w:r w:rsidRPr="00FD1EB5">
        <w:rPr>
          <w:spacing w:val="4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ả</w:t>
      </w:r>
      <w:r w:rsidRPr="00FD1EB5">
        <w:rPr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ú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ào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>ũn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ả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th</w:t>
      </w:r>
      <w:r w:rsidRPr="00FD1EB5">
        <w:rPr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ay</w:t>
      </w:r>
      <w:r w:rsidRPr="00FD1EB5">
        <w:rPr>
          <w:spacing w:val="1"/>
          <w:sz w:val="26"/>
          <w:szCs w:val="26"/>
        </w:rPr>
        <w:t xml:space="preserve"> 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 xml:space="preserve">ế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z w:val="26"/>
          <w:szCs w:val="26"/>
        </w:rPr>
        <w:t xml:space="preserve">hể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-2"/>
          <w:sz w:val="26"/>
          <w:szCs w:val="26"/>
        </w:rPr>
        <w:t>ẫ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đ</w:t>
      </w:r>
      <w:r w:rsidRPr="00FD1EB5">
        <w:rPr>
          <w:spacing w:val="-2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ủ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r</w:t>
      </w:r>
      <w:r w:rsidRPr="00FD1EB5">
        <w:rPr>
          <w:sz w:val="26"/>
          <w:szCs w:val="26"/>
        </w:rPr>
        <w:t>o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/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h</w:t>
      </w:r>
      <w:r w:rsidRPr="00FD1EB5">
        <w:rPr>
          <w:sz w:val="26"/>
          <w:szCs w:val="26"/>
        </w:rPr>
        <w:t>oặc c</w:t>
      </w:r>
      <w:r w:rsidRPr="00FD1EB5">
        <w:rPr>
          <w:spacing w:val="-2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í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>ă</w:t>
      </w:r>
      <w:r w:rsidRPr="00FD1EB5">
        <w:rPr>
          <w:spacing w:val="3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pacing w:val="-2"/>
          <w:sz w:val="26"/>
          <w:szCs w:val="26"/>
        </w:rPr>
        <w:t>ê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 xml:space="preserve">. </w:t>
      </w:r>
      <w:r w:rsidRPr="00FD1EB5">
        <w:rPr>
          <w:position w:val="10"/>
          <w:sz w:val="26"/>
          <w:szCs w:val="26"/>
        </w:rPr>
        <w:t>•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b/>
          <w:spacing w:val="-1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h</w:t>
      </w:r>
      <w:r w:rsidRPr="00FD1EB5">
        <w:rPr>
          <w:b/>
          <w:sz w:val="26"/>
          <w:szCs w:val="26"/>
        </w:rPr>
        <w:t>eo</w:t>
      </w:r>
      <w:r w:rsidRPr="00FD1EB5">
        <w:rPr>
          <w:b/>
          <w:spacing w:val="5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õ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5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h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h</w:t>
      </w:r>
      <w:r w:rsidR="00CF1E31" w:rsidRPr="00FD1EB5">
        <w:rPr>
          <w:b/>
          <w:spacing w:val="1"/>
          <w:sz w:val="26"/>
          <w:szCs w:val="26"/>
        </w:rPr>
        <w:t>: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Mộ</w:t>
      </w:r>
      <w:r w:rsidRPr="00FD1EB5">
        <w:rPr>
          <w:sz w:val="26"/>
          <w:szCs w:val="26"/>
        </w:rPr>
        <w:t>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th</w:t>
      </w:r>
      <w:r w:rsidRPr="00FD1EB5">
        <w:rPr>
          <w:spacing w:val="-1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>é</w:t>
      </w:r>
      <w:r w:rsidRPr="00FD1EB5">
        <w:rPr>
          <w:sz w:val="26"/>
          <w:szCs w:val="26"/>
        </w:rPr>
        <w:t>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ị</w:t>
      </w:r>
      <w:r w:rsidRPr="00FD1EB5">
        <w:rPr>
          <w:spacing w:val="-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-1"/>
          <w:sz w:val="26"/>
          <w:szCs w:val="26"/>
        </w:rPr>
        <w:t>ìn</w:t>
      </w:r>
      <w:r w:rsidRPr="00FD1EB5">
        <w:rPr>
          <w:sz w:val="26"/>
          <w:szCs w:val="26"/>
        </w:rPr>
        <w:t>h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>r</w:t>
      </w:r>
      <w:r w:rsidRPr="00FD1EB5">
        <w:rPr>
          <w:spacing w:val="-1"/>
          <w:sz w:val="26"/>
          <w:szCs w:val="26"/>
        </w:rPr>
        <w:t>o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đ</w:t>
      </w:r>
      <w:r w:rsidRPr="00FD1EB5">
        <w:rPr>
          <w:sz w:val="26"/>
          <w:szCs w:val="26"/>
        </w:rPr>
        <w:t>ó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oặc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cá</w:t>
      </w:r>
      <w:r w:rsidRPr="00FD1EB5">
        <w:rPr>
          <w:sz w:val="26"/>
          <w:szCs w:val="26"/>
        </w:rPr>
        <w:t xml:space="preserve">c </w:t>
      </w:r>
      <w:r w:rsidRPr="00FD1EB5">
        <w:rPr>
          <w:spacing w:val="1"/>
          <w:sz w:val="26"/>
          <w:szCs w:val="26"/>
        </w:rPr>
        <w:t>gi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ư</w:t>
      </w:r>
      <w:r w:rsidRPr="00FD1EB5">
        <w:rPr>
          <w:spacing w:val="-2"/>
          <w:sz w:val="26"/>
          <w:szCs w:val="26"/>
        </w:rPr>
        <w:t>ờ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đư</w:t>
      </w:r>
      <w:r w:rsidRPr="00FD1EB5">
        <w:rPr>
          <w:spacing w:val="-2"/>
          <w:sz w:val="26"/>
          <w:szCs w:val="26"/>
        </w:rPr>
        <w:t>ợ</w:t>
      </w:r>
      <w:r w:rsidRPr="00FD1EB5">
        <w:rPr>
          <w:sz w:val="26"/>
          <w:szCs w:val="26"/>
        </w:rPr>
        <w:t>c 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ự</w:t>
      </w:r>
      <w:r w:rsidRPr="00FD1EB5">
        <w:rPr>
          <w:sz w:val="26"/>
          <w:szCs w:val="26"/>
        </w:rPr>
        <w:t>c h</w:t>
      </w:r>
      <w:r w:rsidRPr="00FD1EB5">
        <w:rPr>
          <w:spacing w:val="-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e</w:t>
      </w:r>
      <w:r w:rsidRPr="00FD1EB5">
        <w:rPr>
          <w:sz w:val="26"/>
          <w:szCs w:val="26"/>
        </w:rPr>
        <w:t>o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ứ</w:t>
      </w:r>
      <w:r w:rsidRPr="00FD1EB5">
        <w:rPr>
          <w:spacing w:val="-1"/>
          <w:sz w:val="26"/>
          <w:szCs w:val="26"/>
        </w:rPr>
        <w:t xml:space="preserve"> t</w:t>
      </w:r>
      <w:r w:rsidRPr="00FD1EB5">
        <w:rPr>
          <w:sz w:val="26"/>
          <w:szCs w:val="26"/>
        </w:rPr>
        <w:t>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-1"/>
          <w:sz w:val="26"/>
          <w:szCs w:val="26"/>
        </w:rPr>
        <w:t>ư</w:t>
      </w:r>
      <w:r w:rsidRPr="00FD1EB5">
        <w:rPr>
          <w:sz w:val="26"/>
          <w:szCs w:val="26"/>
        </w:rPr>
        <w:t>ợc 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ự</w:t>
      </w:r>
      <w:r w:rsidRPr="00FD1EB5">
        <w:rPr>
          <w:sz w:val="26"/>
          <w:szCs w:val="26"/>
        </w:rPr>
        <w:t>c h</w:t>
      </w:r>
      <w:r w:rsidRPr="00FD1EB5">
        <w:rPr>
          <w:spacing w:val="-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s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-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ít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ấ</w:t>
      </w:r>
      <w:r w:rsidRPr="00FD1EB5">
        <w:rPr>
          <w:sz w:val="26"/>
          <w:szCs w:val="26"/>
        </w:rPr>
        <w:t xml:space="preserve">t </w:t>
      </w:r>
      <w:r w:rsidRPr="00FD1EB5">
        <w:rPr>
          <w:spacing w:val="-5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ờ</w:t>
      </w:r>
      <w:r w:rsidRPr="00FD1EB5">
        <w:rPr>
          <w:sz w:val="26"/>
          <w:szCs w:val="26"/>
        </w:rPr>
        <w:t>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lastRenderedPageBreak/>
        <w:t>gi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ủ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 xml:space="preserve"> họ</w:t>
      </w:r>
      <w:r w:rsidRPr="00FD1EB5">
        <w:rPr>
          <w:sz w:val="26"/>
          <w:szCs w:val="26"/>
        </w:rPr>
        <w:t>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-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v</w:t>
      </w:r>
      <w:r w:rsidRPr="00FD1EB5">
        <w:rPr>
          <w:sz w:val="26"/>
          <w:szCs w:val="26"/>
        </w:rPr>
        <w:t>í</w:t>
      </w:r>
      <w:r w:rsidRPr="00FD1EB5">
        <w:rPr>
          <w:spacing w:val="2"/>
          <w:sz w:val="26"/>
          <w:szCs w:val="26"/>
        </w:rPr>
        <w:t xml:space="preserve"> d</w:t>
      </w:r>
      <w:r w:rsidRPr="00FD1EB5">
        <w:rPr>
          <w:sz w:val="26"/>
          <w:szCs w:val="26"/>
        </w:rPr>
        <w:t>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à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x</w:t>
      </w:r>
      <w:r w:rsidRPr="00FD1EB5">
        <w:rPr>
          <w:sz w:val="26"/>
          <w:szCs w:val="26"/>
        </w:rPr>
        <w:t xml:space="preserve">ây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-1"/>
          <w:sz w:val="26"/>
          <w:szCs w:val="26"/>
        </w:rPr>
        <w:t>ự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nền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pacing w:val="-2"/>
          <w:sz w:val="26"/>
          <w:szCs w:val="26"/>
        </w:rPr>
        <w:t>ả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ò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nh</w:t>
      </w:r>
      <w:r w:rsidRPr="00FD1EB5">
        <w:rPr>
          <w:sz w:val="26"/>
          <w:szCs w:val="26"/>
        </w:rPr>
        <w:t xml:space="preserve">à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-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à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ất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ả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pacing w:val="-2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ú</w:t>
      </w:r>
      <w:r w:rsidRPr="00FD1EB5">
        <w:rPr>
          <w:sz w:val="26"/>
          <w:szCs w:val="26"/>
        </w:rPr>
        <w:t>c.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eo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dõ</w:t>
      </w:r>
      <w:r w:rsidRPr="00FD1EB5">
        <w:rPr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a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ó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 xml:space="preserve">ể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-2"/>
          <w:sz w:val="26"/>
          <w:szCs w:val="26"/>
        </w:rPr>
        <w:t>ẫ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-2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àm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ạ</w:t>
      </w:r>
      <w:r w:rsidRPr="00FD1EB5">
        <w:rPr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gi</w:t>
      </w:r>
      <w:r w:rsidRPr="00FD1EB5">
        <w:rPr>
          <w:sz w:val="26"/>
          <w:szCs w:val="26"/>
        </w:rPr>
        <w:t>a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ă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</w:t>
      </w:r>
      <w:r w:rsidRPr="00FD1EB5">
        <w:rPr>
          <w:sz w:val="26"/>
          <w:szCs w:val="26"/>
        </w:rPr>
        <w:t>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eo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-1"/>
          <w:sz w:val="26"/>
          <w:szCs w:val="26"/>
        </w:rPr>
        <w:t>õ</w:t>
      </w:r>
      <w:r w:rsidRPr="00FD1EB5">
        <w:rPr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 xml:space="preserve"> c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ón</w:t>
      </w:r>
      <w:r w:rsidRPr="00FD1EB5">
        <w:rPr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7"/>
          <w:sz w:val="26"/>
          <w:szCs w:val="26"/>
        </w:rPr>
        <w:t>h</w:t>
      </w:r>
      <w:r w:rsidRPr="00FD1EB5">
        <w:rPr>
          <w:sz w:val="26"/>
          <w:szCs w:val="26"/>
        </w:rPr>
        <w:t>ỉ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độ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>ế</w:t>
      </w:r>
      <w:r w:rsidRPr="00FD1EB5">
        <w:rPr>
          <w:sz w:val="26"/>
          <w:szCs w:val="26"/>
        </w:rPr>
        <w:t xml:space="preserve">u các 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-1"/>
          <w:sz w:val="26"/>
          <w:szCs w:val="26"/>
        </w:rPr>
        <w:t>ư</w:t>
      </w:r>
      <w:r w:rsidRPr="00FD1EB5">
        <w:rPr>
          <w:sz w:val="26"/>
          <w:szCs w:val="26"/>
        </w:rPr>
        <w:t xml:space="preserve">ợc </w:t>
      </w:r>
      <w:r w:rsidRPr="00FD1EB5">
        <w:rPr>
          <w:spacing w:val="-3"/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ồn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-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 xml:space="preserve">ể </w:t>
      </w:r>
      <w:r w:rsidRPr="00FD1EB5">
        <w:rPr>
          <w:spacing w:val="-2"/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ú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>ắ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hời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gi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á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.8.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cụ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pacing w:val="-1"/>
          <w:sz w:val="26"/>
          <w:szCs w:val="26"/>
        </w:rPr>
        <w:t>ộ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z w:val="26"/>
          <w:szCs w:val="26"/>
        </w:rPr>
        <w:t>ế ho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h: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 xml:space="preserve">ng cụ </w:t>
      </w:r>
      <w:r w:rsidRPr="00FD1EB5">
        <w:rPr>
          <w:rFonts w:eastAsia="Segoe UI"/>
          <w:spacing w:val="-1"/>
          <w:sz w:val="26"/>
          <w:szCs w:val="26"/>
        </w:rPr>
        <w:t>lậ</w:t>
      </w:r>
      <w:r w:rsidRPr="00FD1EB5">
        <w:rPr>
          <w:rFonts w:eastAsia="Segoe UI"/>
          <w:sz w:val="26"/>
          <w:szCs w:val="26"/>
        </w:rPr>
        <w:t>p l</w:t>
      </w:r>
      <w:r w:rsidRPr="00FD1EB5">
        <w:rPr>
          <w:rFonts w:eastAsia="Segoe UI"/>
          <w:spacing w:val="-1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 xml:space="preserve">ch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 xml:space="preserve">ng </w:t>
      </w:r>
      <w:r w:rsidRPr="00FD1EB5">
        <w:rPr>
          <w:rFonts w:eastAsia="Segoe UI"/>
          <w:spacing w:val="-3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-3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 xml:space="preserve">c </w:t>
      </w:r>
      <w:r w:rsidRPr="00FD1EB5">
        <w:rPr>
          <w:rFonts w:eastAsia="Segoe UI"/>
          <w:spacing w:val="-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ì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 tiến độ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nh q</w:t>
      </w:r>
      <w:r w:rsidRPr="00FD1EB5">
        <w:rPr>
          <w:rFonts w:eastAsia="Segoe UI"/>
          <w:spacing w:val="-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-1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2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 xml:space="preserve">p kế </w:t>
      </w:r>
      <w:r w:rsidRPr="00FD1EB5">
        <w:rPr>
          <w:rFonts w:eastAsia="Segoe UI"/>
          <w:spacing w:val="-1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ằ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 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ngày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3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-2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 xml:space="preserve">rên </w:t>
      </w:r>
      <w:r w:rsidRPr="00FD1EB5">
        <w:rPr>
          <w:rFonts w:eastAsia="Segoe UI"/>
          <w:spacing w:val="1"/>
          <w:sz w:val="26"/>
          <w:szCs w:val="26"/>
        </w:rPr>
        <w:t>đầ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3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2"/>
          <w:sz w:val="26"/>
          <w:szCs w:val="26"/>
        </w:rPr>
        <w:t>o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 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 xml:space="preserve">ng, </w:t>
      </w:r>
      <w:r w:rsidRPr="00FD1EB5">
        <w:rPr>
          <w:rFonts w:eastAsia="Segoe UI"/>
          <w:spacing w:val="-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 xml:space="preserve">ơ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các ng</w:t>
      </w:r>
      <w:r w:rsidRPr="00FD1EB5">
        <w:rPr>
          <w:rFonts w:eastAsia="Segoe UI"/>
          <w:spacing w:val="-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 xml:space="preserve">ực </w:t>
      </w:r>
      <w:r w:rsidRPr="00FD1EB5">
        <w:rPr>
          <w:rFonts w:eastAsia="Segoe UI"/>
          <w:spacing w:val="-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 gian h</w:t>
      </w:r>
      <w:r w:rsidRPr="00FD1EB5">
        <w:rPr>
          <w:rFonts w:eastAsia="Segoe UI"/>
          <w:spacing w:val="-2"/>
          <w:sz w:val="26"/>
          <w:szCs w:val="26"/>
        </w:rPr>
        <w:t>o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 tích</w:t>
      </w:r>
      <w:r w:rsidRPr="00FD1EB5">
        <w:rPr>
          <w:rFonts w:eastAsia="Segoe UI"/>
          <w:spacing w:val="-1"/>
          <w:sz w:val="26"/>
          <w:szCs w:val="26"/>
        </w:rPr>
        <w:t xml:space="preserve"> lị</w:t>
      </w:r>
      <w:r w:rsidRPr="00FD1EB5">
        <w:rPr>
          <w:rFonts w:eastAsia="Segoe UI"/>
          <w:sz w:val="26"/>
          <w:szCs w:val="26"/>
        </w:rPr>
        <w:t>ch 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-1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ng. </w:t>
      </w:r>
      <w:r w:rsidRPr="00FD1EB5">
        <w:rPr>
          <w:rFonts w:eastAsia="Segoe UI"/>
          <w:spacing w:val="-3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 xml:space="preserve">ng cụ </w:t>
      </w:r>
      <w:r w:rsidRPr="00FD1EB5">
        <w:rPr>
          <w:rFonts w:eastAsia="Segoe UI"/>
          <w:spacing w:val="-1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 xml:space="preserve">p kế </w:t>
      </w:r>
      <w:r w:rsidRPr="00FD1EB5">
        <w:rPr>
          <w:rFonts w:eastAsia="Segoe UI"/>
          <w:spacing w:val="-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o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được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ụ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 kết h</w:t>
      </w:r>
      <w:r w:rsidRPr="00FD1EB5">
        <w:rPr>
          <w:rFonts w:eastAsia="Segoe UI"/>
          <w:spacing w:val="-2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 với p</w:t>
      </w:r>
      <w:r w:rsidRPr="00FD1EB5">
        <w:rPr>
          <w:rFonts w:eastAsia="Segoe UI"/>
          <w:spacing w:val="-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ềm q</w:t>
      </w:r>
      <w:r w:rsidRPr="00FD1EB5">
        <w:rPr>
          <w:rFonts w:eastAsia="Segoe UI"/>
          <w:spacing w:val="-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ng c</w:t>
      </w:r>
      <w:r w:rsidRPr="00FD1EB5">
        <w:rPr>
          <w:rFonts w:eastAsia="Segoe UI"/>
          <w:spacing w:val="-4"/>
          <w:sz w:val="26"/>
          <w:szCs w:val="26"/>
        </w:rPr>
        <w:t>ũ</w:t>
      </w:r>
      <w:r w:rsidRPr="00FD1EB5">
        <w:rPr>
          <w:rFonts w:eastAsia="Segoe UI"/>
          <w:sz w:val="26"/>
          <w:szCs w:val="26"/>
        </w:rPr>
        <w:t xml:space="preserve">ng </w:t>
      </w:r>
      <w:r w:rsidRPr="00FD1EB5">
        <w:rPr>
          <w:rFonts w:eastAsia="Segoe UI"/>
          <w:spacing w:val="-1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 ph</w:t>
      </w:r>
      <w:r w:rsidRPr="00FD1EB5">
        <w:rPr>
          <w:rFonts w:eastAsia="Segoe UI"/>
          <w:spacing w:val="-2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ơng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ủ 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5" w:name="_Toc464315294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.6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  <w:spacing w:val="-1"/>
        </w:rPr>
        <w:t>X</w:t>
      </w:r>
      <w:r w:rsidRPr="00FD1EB5">
        <w:rPr>
          <w:rFonts w:ascii="Times New Roman" w:hAnsi="Times New Roman" w:cs="Times New Roman"/>
          <w:spacing w:val="1"/>
        </w:rPr>
        <w:t>â</w:t>
      </w:r>
      <w:r w:rsidRPr="00FD1EB5">
        <w:rPr>
          <w:rFonts w:ascii="Times New Roman" w:hAnsi="Times New Roman" w:cs="Times New Roman"/>
        </w:rPr>
        <w:t>y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d</w:t>
      </w:r>
      <w:r w:rsidRPr="00FD1EB5">
        <w:rPr>
          <w:rFonts w:ascii="Times New Roman" w:hAnsi="Times New Roman" w:cs="Times New Roman"/>
          <w:spacing w:val="-1"/>
        </w:rPr>
        <w:t>ự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-2"/>
        </w:rPr>
        <w:t>ị</w:t>
      </w:r>
      <w:r w:rsidRPr="00FD1EB5">
        <w:rPr>
          <w:rFonts w:ascii="Times New Roman" w:hAnsi="Times New Roman" w:cs="Times New Roman"/>
        </w:rPr>
        <w:t>ch tr</w:t>
      </w:r>
      <w:r w:rsidRPr="00FD1EB5">
        <w:rPr>
          <w:rFonts w:ascii="Times New Roman" w:hAnsi="Times New Roman" w:cs="Times New Roman"/>
          <w:spacing w:val="-2"/>
        </w:rPr>
        <w:t>ì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h:</w:t>
      </w:r>
      <w:r w:rsidRPr="00FD1EB5">
        <w:rPr>
          <w:rFonts w:ascii="Times New Roman" w:hAnsi="Times New Roman" w:cs="Times New Roman"/>
          <w:spacing w:val="2"/>
        </w:rPr>
        <w:t xml:space="preserve"> </w:t>
      </w:r>
      <w:r w:rsidRPr="00FD1EB5">
        <w:rPr>
          <w:rFonts w:ascii="Times New Roman" w:hAnsi="Times New Roman" w:cs="Times New Roman"/>
          <w:spacing w:val="-5"/>
        </w:rPr>
        <w:t>k</w:t>
      </w:r>
      <w:r w:rsidRPr="00FD1EB5">
        <w:rPr>
          <w:rFonts w:ascii="Times New Roman" w:hAnsi="Times New Roman" w:cs="Times New Roman"/>
        </w:rPr>
        <w:t>ết quà 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</w:rPr>
        <w:t>a</w:t>
      </w:r>
      <w:bookmarkEnd w:id="25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ơ b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ơ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 xml:space="preserve">ở kế </w:t>
      </w:r>
      <w:r w:rsidRPr="00FD1EB5">
        <w:rPr>
          <w:rFonts w:eastAsia="Segoe UI"/>
          <w:spacing w:val="-1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ợc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phê d</w:t>
      </w:r>
      <w:r w:rsidRPr="00FD1EB5">
        <w:rPr>
          <w:rFonts w:eastAsia="Segoe UI"/>
          <w:spacing w:val="-1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-1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 xml:space="preserve">ên </w:t>
      </w:r>
      <w:r w:rsidRPr="00FD1EB5">
        <w:rPr>
          <w:rFonts w:eastAsia="Segoe UI"/>
          <w:spacing w:val="-2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mô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 xml:space="preserve">nh </w:t>
      </w:r>
      <w:r w:rsidRPr="00FD1EB5">
        <w:rPr>
          <w:rFonts w:eastAsia="Segoe UI"/>
          <w:spacing w:val="-1"/>
          <w:sz w:val="26"/>
          <w:szCs w:val="26"/>
        </w:rPr>
        <w:t>lị</w:t>
      </w:r>
      <w:r w:rsidRPr="00FD1EB5">
        <w:rPr>
          <w:rFonts w:eastAsia="Segoe UI"/>
          <w:sz w:val="26"/>
          <w:szCs w:val="26"/>
        </w:rPr>
        <w:t>ch 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-1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 có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 t</w:t>
      </w:r>
      <w:r w:rsidRPr="00FD1EB5">
        <w:rPr>
          <w:rFonts w:eastAsia="Segoe UI"/>
          <w:spacing w:val="-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 c</w:t>
      </w:r>
      <w:r w:rsidRPr="00FD1EB5">
        <w:rPr>
          <w:rFonts w:eastAsia="Segoe UI"/>
          <w:spacing w:val="-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ỉ th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 q</w:t>
      </w:r>
      <w:r w:rsidRPr="00FD1EB5">
        <w:rPr>
          <w:rFonts w:eastAsia="Segoe UI"/>
          <w:spacing w:val="-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-2"/>
          <w:sz w:val="26"/>
          <w:szCs w:val="26"/>
        </w:rPr>
        <w:t>í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 thức t</w:t>
      </w:r>
      <w:r w:rsidRPr="00FD1EB5">
        <w:rPr>
          <w:rFonts w:eastAsia="Segoe UI"/>
          <w:spacing w:val="-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 thủ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ục k</w:t>
      </w:r>
      <w:r w:rsidRPr="00FD1EB5">
        <w:rPr>
          <w:rFonts w:eastAsia="Segoe UI"/>
          <w:spacing w:val="-1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 xml:space="preserve">ểm </w:t>
      </w:r>
      <w:r w:rsidRPr="00FD1EB5">
        <w:rPr>
          <w:rFonts w:eastAsia="Segoe UI"/>
          <w:spacing w:val="-1"/>
          <w:sz w:val="26"/>
          <w:szCs w:val="26"/>
        </w:rPr>
        <w:t>so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2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 được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ụ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 l</w:t>
      </w:r>
      <w:r w:rsidRPr="00FD1EB5">
        <w:rPr>
          <w:rFonts w:eastAsia="Segoe UI"/>
          <w:spacing w:val="-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 xml:space="preserve">m </w:t>
      </w:r>
      <w:r w:rsidRPr="00FD1EB5">
        <w:rPr>
          <w:rFonts w:eastAsia="Segoe UI"/>
          <w:spacing w:val="-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ơ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ở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để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nh với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kết </w:t>
      </w: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uả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hực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 xml:space="preserve">ế. </w:t>
      </w:r>
      <w:r w:rsidRPr="00FD1EB5">
        <w:rPr>
          <w:rFonts w:eastAsia="Segoe UI"/>
          <w:spacing w:val="-1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ợc c</w:t>
      </w:r>
      <w:r w:rsidRPr="00FD1EB5">
        <w:rPr>
          <w:rFonts w:eastAsia="Segoe UI"/>
          <w:spacing w:val="-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 n</w:t>
      </w:r>
      <w:r w:rsidRPr="00FD1EB5">
        <w:rPr>
          <w:rFonts w:eastAsia="Segoe UI"/>
          <w:spacing w:val="-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 phê d</w:t>
      </w:r>
      <w:r w:rsidRPr="00FD1EB5">
        <w:rPr>
          <w:rFonts w:eastAsia="Segoe UI"/>
          <w:spacing w:val="-1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 xml:space="preserve">t các bên </w:t>
      </w:r>
      <w:r w:rsidRPr="00FD1EB5">
        <w:rPr>
          <w:rFonts w:eastAsia="Segoe UI"/>
          <w:spacing w:val="-4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 q</w:t>
      </w:r>
      <w:r w:rsidRPr="00FD1EB5">
        <w:rPr>
          <w:rFonts w:eastAsia="Segoe UI"/>
          <w:spacing w:val="-1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 phù h</w:t>
      </w:r>
      <w:r w:rsidRPr="00FD1EB5">
        <w:rPr>
          <w:rFonts w:eastAsia="Segoe UI"/>
          <w:spacing w:val="-2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3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 xml:space="preserve">m </w:t>
      </w:r>
      <w:r w:rsidRPr="00FD1EB5">
        <w:rPr>
          <w:rFonts w:eastAsia="Segoe UI"/>
          <w:spacing w:val="-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ơ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ở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 xml:space="preserve">ến </w:t>
      </w:r>
      <w:r w:rsidRPr="00FD1EB5">
        <w:rPr>
          <w:rFonts w:eastAsia="Segoe UI"/>
          <w:spacing w:val="-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-2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 xml:space="preserve">i cơ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ở n</w:t>
      </w:r>
      <w:r w:rsidRPr="00FD1EB5">
        <w:rPr>
          <w:rFonts w:eastAsia="Segoe UI"/>
          <w:spacing w:val="-3"/>
          <w:sz w:val="26"/>
          <w:szCs w:val="26"/>
        </w:rPr>
        <w:t>g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3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ờng cơ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 xml:space="preserve">ở. </w:t>
      </w:r>
      <w:r w:rsidRPr="00FD1EB5">
        <w:rPr>
          <w:rFonts w:eastAsia="Segoe UI"/>
          <w:spacing w:val="-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 gian gi</w:t>
      </w:r>
      <w:r w:rsidRPr="00FD1EB5">
        <w:rPr>
          <w:rFonts w:eastAsia="Segoe UI"/>
          <w:spacing w:val="-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 xml:space="preserve">m </w:t>
      </w:r>
      <w:r w:rsidRPr="00FD1EB5">
        <w:rPr>
          <w:rFonts w:eastAsia="Segoe UI"/>
          <w:spacing w:val="-1"/>
          <w:sz w:val="26"/>
          <w:szCs w:val="26"/>
        </w:rPr>
        <w:t>sá</w:t>
      </w:r>
      <w:r w:rsidRPr="00FD1EB5">
        <w:rPr>
          <w:rFonts w:eastAsia="Segoe UI"/>
          <w:sz w:val="26"/>
          <w:szCs w:val="26"/>
        </w:rPr>
        <w:t>t và k</w:t>
      </w:r>
      <w:r w:rsidRPr="00FD1EB5">
        <w:rPr>
          <w:rFonts w:eastAsia="Segoe UI"/>
          <w:spacing w:val="-1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 xml:space="preserve">ểm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oá</w:t>
      </w:r>
      <w:r w:rsidRPr="00FD1EB5">
        <w:rPr>
          <w:rFonts w:eastAsia="Segoe UI"/>
          <w:sz w:val="26"/>
          <w:szCs w:val="26"/>
        </w:rPr>
        <w:t>t, n</w:t>
      </w:r>
      <w:r w:rsidRPr="00FD1EB5">
        <w:rPr>
          <w:rFonts w:eastAsia="Segoe UI"/>
          <w:spacing w:val="-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g ngày </w:t>
      </w:r>
      <w:r w:rsidRPr="00FD1EB5">
        <w:rPr>
          <w:rFonts w:eastAsia="Segoe UI"/>
          <w:spacing w:val="-2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 đ</w:t>
      </w:r>
      <w:r w:rsidRPr="00FD1EB5">
        <w:rPr>
          <w:rFonts w:eastAsia="Segoe UI"/>
          <w:spacing w:val="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ợc phê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du</w:t>
      </w:r>
      <w:r w:rsidRPr="00FD1EB5">
        <w:rPr>
          <w:rFonts w:eastAsia="Segoe UI"/>
          <w:spacing w:val="1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2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 so s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ới th</w:t>
      </w:r>
      <w:r w:rsidRPr="00FD1EB5">
        <w:rPr>
          <w:rFonts w:eastAsia="Segoe UI"/>
          <w:spacing w:val="-2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 xml:space="preserve">c </w:t>
      </w:r>
      <w:r w:rsidRPr="00FD1EB5">
        <w:rPr>
          <w:rFonts w:eastAsia="Segoe UI"/>
          <w:spacing w:val="-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 xml:space="preserve">ế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và k</w:t>
      </w:r>
      <w:r w:rsidRPr="00FD1EB5">
        <w:rPr>
          <w:rFonts w:eastAsia="Segoe UI"/>
          <w:spacing w:val="-3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 xml:space="preserve">úc ngày để </w:t>
      </w:r>
      <w:r w:rsidRPr="00FD1EB5">
        <w:rPr>
          <w:rFonts w:eastAsia="Segoe UI"/>
          <w:spacing w:val="-2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 đ</w:t>
      </w:r>
      <w:r w:rsidRPr="00FD1EB5">
        <w:rPr>
          <w:rFonts w:eastAsia="Segoe UI"/>
          <w:spacing w:val="-1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 xml:space="preserve">nh </w:t>
      </w:r>
      <w:r w:rsidRPr="00FD1EB5">
        <w:rPr>
          <w:rFonts w:eastAsia="Segoe UI"/>
          <w:spacing w:val="-3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 dù ch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nh lệch </w:t>
      </w:r>
      <w:r w:rsidRPr="00FD1EB5">
        <w:rPr>
          <w:rFonts w:eastAsia="Segoe UI"/>
          <w:spacing w:val="-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ã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 xml:space="preserve">.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 c</w:t>
      </w:r>
      <w:r w:rsidRPr="00FD1EB5">
        <w:rPr>
          <w:rFonts w:eastAsia="Segoe UI"/>
          <w:spacing w:val="-1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kế </w:t>
      </w:r>
      <w:r w:rsidRPr="00FD1EB5">
        <w:rPr>
          <w:rFonts w:eastAsia="Segoe UI"/>
          <w:spacing w:val="-1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ch q</w:t>
      </w:r>
      <w:r w:rsidRPr="00FD1EB5">
        <w:rPr>
          <w:rFonts w:eastAsia="Segoe UI"/>
          <w:spacing w:val="-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lý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dự</w:t>
      </w:r>
      <w:r w:rsidRPr="00FD1EB5">
        <w:rPr>
          <w:b/>
          <w:spacing w:val="-1"/>
          <w:sz w:val="26"/>
          <w:szCs w:val="26"/>
        </w:rPr>
        <w:t xml:space="preserve"> 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Các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trình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quà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gian,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ự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ọ</w:t>
      </w:r>
      <w:r w:rsidRPr="00FD1EB5">
        <w:rPr>
          <w:sz w:val="26"/>
          <w:szCs w:val="26"/>
        </w:rPr>
        <w:t>ng, 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ồn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ự</w:t>
      </w:r>
      <w:r w:rsidRPr="00FD1EB5">
        <w:rPr>
          <w:sz w:val="26"/>
          <w:szCs w:val="26"/>
        </w:rPr>
        <w:t>c.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Ở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tối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u,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lên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 hoạch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ho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Nếu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ị</w:t>
      </w:r>
      <w:r w:rsidRPr="00FD1EB5">
        <w:rPr>
          <w:sz w:val="26"/>
          <w:szCs w:val="26"/>
        </w:rPr>
        <w:t>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 hiện ở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giai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đầu, sau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vẫn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1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tập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tài ng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đã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z w:val="26"/>
          <w:szCs w:val="26"/>
        </w:rPr>
        <w:t>ác n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ận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úc 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kiến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Quá 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th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x</w:t>
      </w:r>
      <w:r w:rsidRPr="00FD1EB5">
        <w:rPr>
          <w:spacing w:val="5"/>
          <w:sz w:val="26"/>
          <w:szCs w:val="26"/>
        </w:rPr>
        <w:t>ả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a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4.2.3.1).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cũng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 với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ĩa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mục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ầ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 Trình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b</w:t>
      </w:r>
      <w:r w:rsidRPr="00FD1EB5">
        <w:rPr>
          <w:sz w:val="26"/>
          <w:szCs w:val="26"/>
        </w:rPr>
        <w:t>ản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ắt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ìn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đôi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khi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gọi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ạc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sĩ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cột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mốc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ặ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ết. Mặc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dù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lastRenderedPageBreak/>
        <w:t>hình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d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ới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bảng,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là 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 xml:space="preserve">y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họ</w:t>
      </w:r>
      <w:r w:rsidRPr="00FD1EB5">
        <w:rPr>
          <w:sz w:val="26"/>
          <w:szCs w:val="26"/>
        </w:rPr>
        <w:t>a,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oặc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sau,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nh</w:t>
      </w:r>
      <w:r w:rsidRPr="00FD1EB5">
        <w:rPr>
          <w:sz w:val="26"/>
          <w:szCs w:val="26"/>
        </w:rPr>
        <w:t>ư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Bảng</w:t>
      </w:r>
      <w:r w:rsidRPr="00FD1EB5">
        <w:rPr>
          <w:b/>
          <w:spacing w:val="-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xếp</w:t>
      </w:r>
      <w:r w:rsidRPr="00FD1EB5">
        <w:rPr>
          <w:b/>
          <w:spacing w:val="-7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hạ</w:t>
      </w:r>
      <w:r w:rsidRPr="00FD1EB5">
        <w:rPr>
          <w:b/>
          <w:spacing w:val="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-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Bar</w:t>
      </w:r>
      <w:r w:rsidRPr="00FD1EB5">
        <w:rPr>
          <w:sz w:val="26"/>
          <w:szCs w:val="26"/>
        </w:rPr>
        <w:t>.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xếp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ò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gọi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biểu</w:t>
      </w:r>
      <w:r w:rsidRPr="00FD1EB5">
        <w:rPr>
          <w:spacing w:val="-7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Gantt,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ại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di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cho thông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kê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ục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thẳng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đứ</w:t>
      </w:r>
      <w:r w:rsidRPr="00FD1EB5">
        <w:rPr>
          <w:sz w:val="26"/>
          <w:szCs w:val="26"/>
        </w:rPr>
        <w:t>ng,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hiển thị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4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ị,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th</w:t>
      </w:r>
      <w:r w:rsidRPr="00FD1EB5">
        <w:rPr>
          <w:sz w:val="26"/>
          <w:szCs w:val="26"/>
        </w:rPr>
        <w:t>ời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ển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thị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anh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gang 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đặt theo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 xml:space="preserve"> k</w:t>
      </w:r>
      <w:r w:rsidRPr="00FD1EB5">
        <w:rPr>
          <w:sz w:val="26"/>
          <w:szCs w:val="26"/>
        </w:rPr>
        <w:t>ết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húc.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ểu</w:t>
      </w:r>
      <w:r w:rsidRPr="00FD1EB5">
        <w:rPr>
          <w:spacing w:val="4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anh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 xml:space="preserve">ơng </w:t>
      </w:r>
      <w:r w:rsidRPr="00FD1EB5">
        <w:rPr>
          <w:spacing w:val="5"/>
          <w:sz w:val="26"/>
          <w:szCs w:val="26"/>
        </w:rPr>
        <w:t>đ</w:t>
      </w:r>
      <w:r w:rsidRPr="00FD1EB5">
        <w:rPr>
          <w:sz w:val="26"/>
          <w:szCs w:val="26"/>
        </w:rPr>
        <w:t>ối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ễ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đọc,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 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sử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rong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bài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4"/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qu</w:t>
      </w:r>
      <w:r w:rsidRPr="00FD1EB5">
        <w:rPr>
          <w:sz w:val="26"/>
          <w:szCs w:val="26"/>
        </w:rPr>
        <w:t>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lý.</w:t>
      </w:r>
      <w:r w:rsidRPr="00FD1EB5">
        <w:rPr>
          <w:spacing w:val="1"/>
          <w:sz w:val="26"/>
          <w:szCs w:val="26"/>
        </w:rPr>
        <w:t xml:space="preserve"> Đ</w:t>
      </w:r>
      <w:r w:rsidRPr="00FD1EB5">
        <w:rPr>
          <w:sz w:val="26"/>
          <w:szCs w:val="26"/>
        </w:rPr>
        <w:t>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soát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 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lý 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 tin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lạc,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ắt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rộng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ơn,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toàn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hơn,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đôi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ọi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là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 động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võ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g,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kiện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hiều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 thuộc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lẫn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nhau,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thị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thanh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áo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ểu</w:t>
      </w:r>
      <w:r w:rsidRPr="00FD1EB5">
        <w:rPr>
          <w:spacing w:val="-9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z w:val="26"/>
          <w:szCs w:val="26"/>
        </w:rPr>
        <w:t>.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dụ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 t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tắt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6</w:t>
      </w:r>
      <w:r w:rsidRPr="00FD1EB5">
        <w:rPr>
          <w:spacing w:val="2"/>
          <w:sz w:val="26"/>
          <w:szCs w:val="26"/>
        </w:rPr>
        <w:t>-</w:t>
      </w:r>
      <w:r w:rsidRPr="00FD1EB5">
        <w:rPr>
          <w:sz w:val="26"/>
          <w:szCs w:val="26"/>
        </w:rPr>
        <w:t>21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WBSstr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ctured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dạng.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Bảng</w:t>
      </w:r>
      <w:r w:rsidRPr="00FD1EB5">
        <w:rPr>
          <w:b/>
          <w:spacing w:val="6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xếp</w:t>
      </w:r>
      <w:r w:rsidRPr="00FD1EB5">
        <w:rPr>
          <w:b/>
          <w:spacing w:val="7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hạng</w:t>
      </w:r>
      <w:r w:rsidRPr="00FD1EB5">
        <w:rPr>
          <w:b/>
          <w:spacing w:val="6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Miles</w:t>
      </w:r>
      <w:r w:rsidRPr="00FD1EB5">
        <w:rPr>
          <w:b/>
          <w:spacing w:val="2"/>
          <w:sz w:val="26"/>
          <w:szCs w:val="26"/>
        </w:rPr>
        <w:t>t</w:t>
      </w:r>
      <w:r w:rsidRPr="00FD1EB5">
        <w:rPr>
          <w:b/>
          <w:sz w:val="26"/>
          <w:szCs w:val="26"/>
        </w:rPr>
        <w:t>one</w:t>
      </w:r>
      <w:r w:rsidRPr="00FD1EB5">
        <w:rPr>
          <w:sz w:val="26"/>
          <w:szCs w:val="26"/>
        </w:rPr>
        <w:t>. 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xếp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ạng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thanh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ảng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xếp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hạng, 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chỉ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lên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à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p</w:t>
      </w:r>
      <w:r w:rsidRPr="00FD1EB5">
        <w:rPr>
          <w:sz w:val="26"/>
          <w:szCs w:val="26"/>
        </w:rPr>
        <w:t>hôi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lớn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ao diện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oài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ọ</w:t>
      </w:r>
      <w:r w:rsidRPr="00FD1EB5">
        <w:rPr>
          <w:sz w:val="26"/>
          <w:szCs w:val="26"/>
        </w:rPr>
        <w:t>ng.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ví dụ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 xml:space="preserve">ột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6</w:t>
      </w:r>
      <w:r w:rsidRPr="00FD1EB5">
        <w:rPr>
          <w:spacing w:val="2"/>
          <w:sz w:val="26"/>
          <w:szCs w:val="26"/>
        </w:rPr>
        <w:t>-</w:t>
      </w:r>
      <w:r w:rsidRPr="00FD1EB5">
        <w:rPr>
          <w:sz w:val="26"/>
          <w:szCs w:val="26"/>
        </w:rPr>
        <w:t>21.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Dự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  <w:r w:rsidRPr="00FD1EB5">
        <w:rPr>
          <w:b/>
          <w:spacing w:val="-5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sơ</w:t>
      </w:r>
      <w:r w:rsidRPr="00FD1EB5">
        <w:rPr>
          <w:b/>
          <w:spacing w:val="-2"/>
          <w:sz w:val="26"/>
          <w:szCs w:val="26"/>
        </w:rPr>
        <w:t xml:space="preserve"> </w:t>
      </w:r>
      <w:r w:rsidR="00CF1E31" w:rsidRPr="00FD1EB5">
        <w:rPr>
          <w:b/>
          <w:sz w:val="26"/>
          <w:szCs w:val="26"/>
        </w:rPr>
        <w:t>đồ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tiến</w:t>
      </w:r>
      <w:r w:rsidRPr="00FD1EB5">
        <w:rPr>
          <w:b/>
          <w:spacing w:val="-5"/>
          <w:sz w:val="26"/>
          <w:szCs w:val="26"/>
        </w:rPr>
        <w:t xml:space="preserve"> </w:t>
      </w:r>
      <w:r w:rsidRPr="00FD1EB5">
        <w:rPr>
          <w:b/>
          <w:spacing w:val="3"/>
          <w:sz w:val="26"/>
          <w:szCs w:val="26"/>
        </w:rPr>
        <w:t>đ</w:t>
      </w:r>
      <w:r w:rsidRPr="00FD1EB5">
        <w:rPr>
          <w:b/>
          <w:sz w:val="26"/>
          <w:szCs w:val="26"/>
        </w:rPr>
        <w:t>ộ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mạng</w:t>
      </w:r>
      <w:r w:rsidRPr="00FD1EB5">
        <w:rPr>
          <w:sz w:val="26"/>
          <w:szCs w:val="26"/>
        </w:rPr>
        <w:t>.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5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út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ạt động-on-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ấ</w:t>
      </w:r>
      <w:r w:rsidRPr="00FD1EB5">
        <w:rPr>
          <w:sz w:val="26"/>
          <w:szCs w:val="26"/>
        </w:rPr>
        <w:t>y 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 có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 xml:space="preserve">y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hờ</w:t>
      </w:r>
      <w:r w:rsidRPr="00FD1EB5">
        <w:rPr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an,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đôi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z w:val="26"/>
          <w:szCs w:val="26"/>
        </w:rPr>
        <w:t>ọi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ơ</w:t>
      </w:r>
      <w:r w:rsidRPr="00FD1EB5">
        <w:rPr>
          <w:spacing w:val="3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lo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tinh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ết,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 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6</w:t>
      </w:r>
      <w:r w:rsidRPr="00FD1EB5">
        <w:rPr>
          <w:sz w:val="26"/>
          <w:szCs w:val="26"/>
        </w:rPr>
        <w:t>-11,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oặc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7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mô định dạ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đôi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gọi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biểu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thanh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th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cho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 chi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tiết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-</w:t>
      </w:r>
      <w:r w:rsidRPr="00FD1EB5">
        <w:rPr>
          <w:spacing w:val="2"/>
          <w:sz w:val="26"/>
          <w:szCs w:val="26"/>
        </w:rPr>
        <w:t>21</w:t>
      </w:r>
      <w:r w:rsidRPr="00FD1EB5">
        <w:rPr>
          <w:sz w:val="26"/>
          <w:szCs w:val="26"/>
        </w:rPr>
        <w:t>.These sơ</w:t>
      </w:r>
      <w:r w:rsidRPr="00FD1EB5">
        <w:rPr>
          <w:spacing w:val="9"/>
          <w:sz w:val="26"/>
          <w:szCs w:val="26"/>
        </w:rPr>
        <w:t xml:space="preserve"> </w:t>
      </w:r>
      <w:r w:rsidR="00CF1E31" w:rsidRPr="00FD1EB5">
        <w:rPr>
          <w:rFonts w:eastAsia="Segoe UI"/>
          <w:spacing w:val="-19"/>
          <w:sz w:val="26"/>
          <w:szCs w:val="26"/>
        </w:rPr>
        <w:t>đồ</w:t>
      </w:r>
      <w:r w:rsidRPr="00FD1EB5">
        <w:rPr>
          <w:rFonts w:eastAsia="Segoe UI"/>
          <w:sz w:val="26"/>
          <w:szCs w:val="26"/>
        </w:rPr>
        <w:t xml:space="preserve">, </w:t>
      </w:r>
      <w:r w:rsidRPr="00FD1EB5">
        <w:rPr>
          <w:sz w:val="26"/>
          <w:szCs w:val="26"/>
        </w:rPr>
        <w:t>với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ập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ấ</w:t>
      </w:r>
      <w:r w:rsidRPr="00FD1EB5">
        <w:rPr>
          <w:sz w:val="26"/>
          <w:szCs w:val="26"/>
        </w:rPr>
        <w:t>y cả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hai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mạng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logic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ườ</w:t>
      </w:r>
      <w:r w:rsidRPr="00FD1EB5">
        <w:rPr>
          <w:sz w:val="26"/>
          <w:szCs w:val="26"/>
        </w:rPr>
        <w:t>ng. Ví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ụ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cũng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ấ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ế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nào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ỗi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loạt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 động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qua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.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i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4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ết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ơ</w:t>
      </w:r>
      <w:r w:rsidRPr="00FD1EB5">
        <w:rPr>
          <w:spacing w:val="-5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-1"/>
          <w:sz w:val="26"/>
          <w:szCs w:val="26"/>
        </w:rPr>
        <w:t xml:space="preserve"> m</w:t>
      </w:r>
      <w:r w:rsidRPr="00FD1EB5">
        <w:rPr>
          <w:sz w:val="26"/>
          <w:szCs w:val="26"/>
        </w:rPr>
        <w:t>ạng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log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ờ</w:t>
      </w:r>
      <w:r w:rsidRPr="00FD1EB5">
        <w:rPr>
          <w:sz w:val="26"/>
          <w:szCs w:val="26"/>
        </w:rPr>
        <w:t>i gian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10"/>
          <w:sz w:val="26"/>
          <w:szCs w:val="26"/>
        </w:rPr>
        <w:t xml:space="preserve"> </w:t>
      </w:r>
      <w:r w:rsidR="00CF1E31" w:rsidRPr="00FD1EB5">
        <w:rPr>
          <w:rFonts w:eastAsia="Segoe UI"/>
          <w:spacing w:val="-19"/>
          <w:sz w:val="26"/>
          <w:szCs w:val="26"/>
        </w:rPr>
        <w:t>đồ</w:t>
      </w:r>
      <w:r w:rsidRPr="00FD1EB5">
        <w:rPr>
          <w:rFonts w:eastAsia="Segoe UI"/>
          <w:sz w:val="26"/>
          <w:szCs w:val="26"/>
        </w:rPr>
        <w:t xml:space="preserve">.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8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ha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ại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diện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 thời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lý.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ó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tối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hóa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thị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i quan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ất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ỳ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ất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 xml:space="preserve">ùng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dòng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sơ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th</w:t>
      </w:r>
      <w:r w:rsidRPr="00FD1EB5">
        <w:rPr>
          <w:sz w:val="26"/>
          <w:szCs w:val="26"/>
        </w:rPr>
        <w:t>eo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ứ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.</w:t>
      </w:r>
    </w:p>
    <w:p w:rsidR="00730BF0" w:rsidRPr="00FD1EB5" w:rsidRDefault="00FD1EB5" w:rsidP="00FD1EB5">
      <w:pPr>
        <w:spacing w:before="120" w:line="360" w:lineRule="auto"/>
        <w:ind w:firstLine="720"/>
        <w:jc w:val="center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lastRenderedPageBreak/>
        <w:pict>
          <v:shape id="_x0000_i1035" type="#_x0000_t75" style="width:345pt;height:486.7pt">
            <v:imagedata r:id="rId26" o:title="6"/>
          </v:shape>
        </w:pic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-21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m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đang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 xml:space="preserve">áo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ghi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cũ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 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-n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10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gà</w:t>
      </w:r>
      <w:r w:rsidRPr="00FD1EB5">
        <w:rPr>
          <w:rFonts w:eastAsia="Segoe UI"/>
          <w:spacing w:val="-1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 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</w:t>
      </w:r>
      <w:r w:rsidRPr="00FD1EB5">
        <w:rPr>
          <w:rFonts w:eastAsia="Segoe UI"/>
          <w:spacing w:val="1"/>
          <w:sz w:val="26"/>
          <w:szCs w:val="26"/>
        </w:rPr>
        <w:t>2</w:t>
      </w:r>
      <w:r w:rsidRPr="00FD1EB5">
        <w:rPr>
          <w:rFonts w:eastAsia="Segoe UI"/>
          <w:sz w:val="26"/>
          <w:szCs w:val="26"/>
        </w:rPr>
        <w:t>1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(1)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uan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(2)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 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tóm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ar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="00CF1E31" w:rsidRPr="00FD1EB5">
        <w:rPr>
          <w:rFonts w:eastAsia="Segoe UI"/>
          <w:spacing w:val="-19"/>
          <w:sz w:val="26"/>
          <w:szCs w:val="26"/>
        </w:rPr>
        <w:t>đồ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(3)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 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-21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giữa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lastRenderedPageBreak/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ểu dữ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ệu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 xml:space="preserve">ể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trình.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ít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 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ả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 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sung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tùy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 xml:space="preserve">dụng </w:t>
      </w:r>
      <w:r w:rsidRPr="00FD1EB5">
        <w:rPr>
          <w:rFonts w:eastAsia="Segoe UI"/>
          <w:spacing w:val="-1"/>
          <w:w w:val="99"/>
          <w:sz w:val="26"/>
          <w:szCs w:val="26"/>
        </w:rPr>
        <w:t>k</w:t>
      </w:r>
      <w:r w:rsidRPr="00FD1EB5">
        <w:rPr>
          <w:rFonts w:eastAsia="Segoe UI"/>
          <w:w w:val="99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 xml:space="preserve"> v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.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xuy</w:t>
      </w:r>
      <w:r w:rsidRPr="00FD1EB5">
        <w:rPr>
          <w:rFonts w:eastAsia="Segoe UI"/>
          <w:spacing w:val="-2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ỗ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trợ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position w:val="1"/>
          <w:sz w:val="26"/>
          <w:szCs w:val="26"/>
        </w:rPr>
        <w:t>C</w:t>
      </w:r>
      <w:r w:rsidRPr="00FD1EB5">
        <w:rPr>
          <w:rFonts w:eastAsia="Segoe UI"/>
          <w:position w:val="1"/>
          <w:sz w:val="26"/>
          <w:szCs w:val="26"/>
        </w:rPr>
        <w:t>ác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y</w:t>
      </w:r>
      <w:r w:rsidRPr="00FD1EB5">
        <w:rPr>
          <w:rFonts w:eastAsia="Segoe UI"/>
          <w:spacing w:val="-1"/>
          <w:position w:val="1"/>
          <w:sz w:val="26"/>
          <w:szCs w:val="26"/>
        </w:rPr>
        <w:t>ê</w:t>
      </w:r>
      <w:r w:rsidRPr="00FD1EB5">
        <w:rPr>
          <w:rFonts w:eastAsia="Segoe UI"/>
          <w:position w:val="1"/>
          <w:sz w:val="26"/>
          <w:szCs w:val="26"/>
        </w:rPr>
        <w:t>u c</w:t>
      </w:r>
      <w:r w:rsidRPr="00FD1EB5">
        <w:rPr>
          <w:rFonts w:eastAsia="Segoe UI"/>
          <w:spacing w:val="-1"/>
          <w:position w:val="1"/>
          <w:sz w:val="26"/>
          <w:szCs w:val="26"/>
        </w:rPr>
        <w:t>ầ</w:t>
      </w:r>
      <w:r w:rsidRPr="00FD1EB5">
        <w:rPr>
          <w:rFonts w:eastAsia="Segoe UI"/>
          <w:position w:val="1"/>
          <w:sz w:val="26"/>
          <w:szCs w:val="26"/>
        </w:rPr>
        <w:t>u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2"/>
          <w:position w:val="1"/>
          <w:sz w:val="26"/>
          <w:szCs w:val="26"/>
        </w:rPr>
        <w:t>t</w:t>
      </w:r>
      <w:r w:rsidRPr="00FD1EB5">
        <w:rPr>
          <w:rFonts w:eastAsia="Segoe UI"/>
          <w:position w:val="1"/>
          <w:sz w:val="26"/>
          <w:szCs w:val="26"/>
        </w:rPr>
        <w:t>ài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ng</w:t>
      </w:r>
      <w:r w:rsidRPr="00FD1EB5">
        <w:rPr>
          <w:rFonts w:eastAsia="Segoe UI"/>
          <w:spacing w:val="3"/>
          <w:position w:val="1"/>
          <w:sz w:val="26"/>
          <w:szCs w:val="26"/>
        </w:rPr>
        <w:t>u</w:t>
      </w:r>
      <w:r w:rsidRPr="00FD1EB5">
        <w:rPr>
          <w:rFonts w:eastAsia="Segoe UI"/>
          <w:position w:val="1"/>
          <w:sz w:val="26"/>
          <w:szCs w:val="26"/>
        </w:rPr>
        <w:t>y</w:t>
      </w:r>
      <w:r w:rsidRPr="00FD1EB5">
        <w:rPr>
          <w:rFonts w:eastAsia="Segoe UI"/>
          <w:spacing w:val="-1"/>
          <w:position w:val="1"/>
          <w:sz w:val="26"/>
          <w:szCs w:val="26"/>
        </w:rPr>
        <w:t>ê</w:t>
      </w:r>
      <w:r w:rsidRPr="00FD1EB5">
        <w:rPr>
          <w:rFonts w:eastAsia="Segoe UI"/>
          <w:position w:val="1"/>
          <w:sz w:val="26"/>
          <w:szCs w:val="26"/>
        </w:rPr>
        <w:t>n</w:t>
      </w:r>
      <w:r w:rsidRPr="00FD1EB5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1"/>
          <w:position w:val="1"/>
          <w:sz w:val="26"/>
          <w:szCs w:val="26"/>
        </w:rPr>
        <w:t>c</w:t>
      </w:r>
      <w:r w:rsidRPr="00FD1EB5">
        <w:rPr>
          <w:rFonts w:eastAsia="Segoe UI"/>
          <w:position w:val="1"/>
          <w:sz w:val="26"/>
          <w:szCs w:val="26"/>
        </w:rPr>
        <w:t>ủa</w:t>
      </w:r>
      <w:r w:rsidRPr="00FD1EB5">
        <w:rPr>
          <w:rFonts w:eastAsia="Segoe UI"/>
          <w:spacing w:val="-1"/>
          <w:position w:val="1"/>
          <w:sz w:val="26"/>
          <w:szCs w:val="26"/>
        </w:rPr>
        <w:t xml:space="preserve"> k</w:t>
      </w:r>
      <w:r w:rsidRPr="00FD1EB5">
        <w:rPr>
          <w:rFonts w:eastAsia="Segoe UI"/>
          <w:position w:val="1"/>
          <w:sz w:val="26"/>
          <w:szCs w:val="26"/>
        </w:rPr>
        <w:t>h</w:t>
      </w:r>
      <w:r w:rsidRPr="00FD1EB5">
        <w:rPr>
          <w:rFonts w:eastAsia="Segoe UI"/>
          <w:spacing w:val="1"/>
          <w:position w:val="1"/>
          <w:sz w:val="26"/>
          <w:szCs w:val="26"/>
        </w:rPr>
        <w:t>o</w:t>
      </w:r>
      <w:r w:rsidRPr="00FD1EB5">
        <w:rPr>
          <w:rFonts w:eastAsia="Segoe UI"/>
          <w:spacing w:val="-1"/>
          <w:position w:val="1"/>
          <w:sz w:val="26"/>
          <w:szCs w:val="26"/>
        </w:rPr>
        <w:t>ả</w:t>
      </w:r>
      <w:r w:rsidRPr="00FD1EB5">
        <w:rPr>
          <w:rFonts w:eastAsia="Segoe UI"/>
          <w:position w:val="1"/>
          <w:sz w:val="26"/>
          <w:szCs w:val="26"/>
        </w:rPr>
        <w:t>ng</w:t>
      </w:r>
      <w:r w:rsidRPr="00FD1EB5">
        <w:rPr>
          <w:rFonts w:eastAsia="Segoe UI"/>
          <w:spacing w:val="-6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th</w:t>
      </w:r>
      <w:r w:rsidRPr="00FD1EB5">
        <w:rPr>
          <w:rFonts w:eastAsia="Segoe UI"/>
          <w:spacing w:val="1"/>
          <w:position w:val="1"/>
          <w:sz w:val="26"/>
          <w:szCs w:val="26"/>
        </w:rPr>
        <w:t>ờ</w:t>
      </w:r>
      <w:r w:rsidRPr="00FD1EB5">
        <w:rPr>
          <w:rFonts w:eastAsia="Segoe UI"/>
          <w:position w:val="1"/>
          <w:sz w:val="26"/>
          <w:szCs w:val="26"/>
        </w:rPr>
        <w:t>i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g</w:t>
      </w:r>
      <w:r w:rsidRPr="00FD1EB5">
        <w:rPr>
          <w:rFonts w:eastAsia="Segoe UI"/>
          <w:spacing w:val="2"/>
          <w:position w:val="1"/>
          <w:sz w:val="26"/>
          <w:szCs w:val="26"/>
        </w:rPr>
        <w:t>i</w:t>
      </w:r>
      <w:r w:rsidRPr="00FD1EB5">
        <w:rPr>
          <w:rFonts w:eastAsia="Segoe UI"/>
          <w:position w:val="1"/>
          <w:sz w:val="26"/>
          <w:szCs w:val="26"/>
        </w:rPr>
        <w:t>an,</w:t>
      </w:r>
      <w:r w:rsidRPr="00FD1EB5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th</w:t>
      </w:r>
      <w:r w:rsidRPr="00FD1EB5">
        <w:rPr>
          <w:rFonts w:eastAsia="Segoe UI"/>
          <w:spacing w:val="1"/>
          <w:position w:val="1"/>
          <w:sz w:val="26"/>
          <w:szCs w:val="26"/>
        </w:rPr>
        <w:t>ườ</w:t>
      </w:r>
      <w:r w:rsidRPr="00FD1EB5">
        <w:rPr>
          <w:rFonts w:eastAsia="Segoe UI"/>
          <w:position w:val="1"/>
          <w:sz w:val="26"/>
          <w:szCs w:val="26"/>
        </w:rPr>
        <w:t>ng</w:t>
      </w:r>
      <w:r w:rsidRPr="00FD1EB5">
        <w:rPr>
          <w:rFonts w:eastAsia="Segoe UI"/>
          <w:spacing w:val="-5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2"/>
          <w:position w:val="1"/>
          <w:sz w:val="26"/>
          <w:szCs w:val="26"/>
        </w:rPr>
        <w:t>l</w:t>
      </w:r>
      <w:r w:rsidRPr="00FD1EB5">
        <w:rPr>
          <w:rFonts w:eastAsia="Segoe UI"/>
          <w:position w:val="1"/>
          <w:sz w:val="26"/>
          <w:szCs w:val="26"/>
        </w:rPr>
        <w:t>à d</w:t>
      </w:r>
      <w:r w:rsidRPr="00FD1EB5">
        <w:rPr>
          <w:rFonts w:eastAsia="Segoe UI"/>
          <w:spacing w:val="2"/>
          <w:position w:val="1"/>
          <w:sz w:val="26"/>
          <w:szCs w:val="26"/>
        </w:rPr>
        <w:t>ư</w:t>
      </w:r>
      <w:r w:rsidRPr="00FD1EB5">
        <w:rPr>
          <w:rFonts w:eastAsia="Segoe UI"/>
          <w:spacing w:val="1"/>
          <w:position w:val="1"/>
          <w:sz w:val="26"/>
          <w:szCs w:val="26"/>
        </w:rPr>
        <w:t>ớ</w:t>
      </w:r>
      <w:r w:rsidRPr="00FD1EB5">
        <w:rPr>
          <w:rFonts w:eastAsia="Segoe UI"/>
          <w:position w:val="1"/>
          <w:sz w:val="26"/>
          <w:szCs w:val="26"/>
        </w:rPr>
        <w:t>i</w:t>
      </w:r>
      <w:r w:rsidRPr="00FD1EB5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hình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thức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position w:val="1"/>
          <w:sz w:val="26"/>
          <w:szCs w:val="26"/>
        </w:rPr>
        <w:t>m</w:t>
      </w:r>
      <w:r w:rsidRPr="00FD1EB5">
        <w:rPr>
          <w:rFonts w:eastAsia="Segoe UI"/>
          <w:spacing w:val="1"/>
          <w:position w:val="1"/>
          <w:sz w:val="26"/>
          <w:szCs w:val="26"/>
        </w:rPr>
        <w:t>ộ</w:t>
      </w:r>
      <w:r w:rsidRPr="00FD1EB5">
        <w:rPr>
          <w:rFonts w:eastAsia="Segoe UI"/>
          <w:position w:val="1"/>
          <w:sz w:val="26"/>
          <w:szCs w:val="26"/>
        </w:rPr>
        <w:t>t</w:t>
      </w:r>
      <w:r w:rsidRPr="00FD1EB5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1"/>
          <w:position w:val="1"/>
          <w:sz w:val="26"/>
          <w:szCs w:val="26"/>
        </w:rPr>
        <w:t>biể</w:t>
      </w:r>
      <w:r w:rsidRPr="00FD1EB5">
        <w:rPr>
          <w:rFonts w:eastAsia="Segoe UI"/>
          <w:position w:val="1"/>
          <w:sz w:val="26"/>
          <w:szCs w:val="26"/>
        </w:rPr>
        <w:t>u</w:t>
      </w:r>
      <w:r w:rsidRPr="00FD1EB5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="00CF1E31" w:rsidRPr="00FD1EB5">
        <w:rPr>
          <w:rFonts w:eastAsia="Segoe UI"/>
          <w:position w:val="1"/>
          <w:sz w:val="26"/>
          <w:szCs w:val="26"/>
        </w:rPr>
        <w:t>đồ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t</w:t>
      </w:r>
      <w:r w:rsidRPr="00FD1EB5">
        <w:rPr>
          <w:rFonts w:eastAsia="Segoe UI"/>
          <w:spacing w:val="-1"/>
          <w:position w:val="1"/>
          <w:sz w:val="26"/>
          <w:szCs w:val="26"/>
        </w:rPr>
        <w:t>à</w:t>
      </w:r>
      <w:r w:rsidRPr="00FD1EB5">
        <w:rPr>
          <w:rFonts w:eastAsia="Segoe UI"/>
          <w:position w:val="1"/>
          <w:sz w:val="26"/>
          <w:szCs w:val="26"/>
        </w:rPr>
        <w:t>i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n</w:t>
      </w:r>
      <w:r w:rsidRPr="00FD1EB5">
        <w:rPr>
          <w:rFonts w:eastAsia="Segoe UI"/>
          <w:spacing w:val="1"/>
          <w:position w:val="1"/>
          <w:sz w:val="26"/>
          <w:szCs w:val="26"/>
        </w:rPr>
        <w:t>g</w:t>
      </w:r>
      <w:r w:rsidRPr="00FD1EB5">
        <w:rPr>
          <w:rFonts w:eastAsia="Segoe UI"/>
          <w:position w:val="1"/>
          <w:sz w:val="26"/>
          <w:szCs w:val="26"/>
        </w:rPr>
        <w:t>u</w:t>
      </w:r>
      <w:r w:rsidRPr="00FD1EB5">
        <w:rPr>
          <w:rFonts w:eastAsia="Segoe UI"/>
          <w:spacing w:val="2"/>
          <w:position w:val="1"/>
          <w:sz w:val="26"/>
          <w:szCs w:val="26"/>
        </w:rPr>
        <w:t>y</w:t>
      </w:r>
      <w:r w:rsidRPr="00FD1EB5">
        <w:rPr>
          <w:rFonts w:eastAsia="Segoe UI"/>
          <w:spacing w:val="-1"/>
          <w:position w:val="1"/>
          <w:sz w:val="26"/>
          <w:szCs w:val="26"/>
        </w:rPr>
        <w:t>ê</w:t>
      </w:r>
      <w:r w:rsidRPr="00FD1EB5">
        <w:rPr>
          <w:rFonts w:eastAsia="Segoe UI"/>
          <w:position w:val="1"/>
          <w:sz w:val="26"/>
          <w:szCs w:val="26"/>
        </w:rPr>
        <w:t>n;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 xml:space="preserve">ế,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hứ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san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ng;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position w:val="1"/>
          <w:sz w:val="26"/>
          <w:szCs w:val="26"/>
        </w:rPr>
        <w:t>L</w:t>
      </w:r>
      <w:r w:rsidRPr="00FD1EB5">
        <w:rPr>
          <w:rFonts w:eastAsia="Segoe UI"/>
          <w:spacing w:val="-1"/>
          <w:position w:val="1"/>
          <w:sz w:val="26"/>
          <w:szCs w:val="26"/>
        </w:rPr>
        <w:t>ậ</w:t>
      </w:r>
      <w:r w:rsidRPr="00FD1EB5">
        <w:rPr>
          <w:rFonts w:eastAsia="Segoe UI"/>
          <w:position w:val="1"/>
          <w:sz w:val="26"/>
          <w:szCs w:val="26"/>
        </w:rPr>
        <w:t>p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kế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h</w:t>
      </w:r>
      <w:r w:rsidRPr="00FD1EB5">
        <w:rPr>
          <w:rFonts w:eastAsia="Segoe UI"/>
          <w:spacing w:val="3"/>
          <w:position w:val="1"/>
          <w:sz w:val="26"/>
          <w:szCs w:val="26"/>
        </w:rPr>
        <w:t>o</w:t>
      </w:r>
      <w:r w:rsidRPr="00FD1EB5">
        <w:rPr>
          <w:rFonts w:eastAsia="Segoe UI"/>
          <w:spacing w:val="-1"/>
          <w:position w:val="1"/>
          <w:sz w:val="26"/>
          <w:szCs w:val="26"/>
        </w:rPr>
        <w:t>ạc</w:t>
      </w:r>
      <w:r w:rsidRPr="00FD1EB5">
        <w:rPr>
          <w:rFonts w:eastAsia="Segoe UI"/>
          <w:position w:val="1"/>
          <w:sz w:val="26"/>
          <w:szCs w:val="26"/>
        </w:rPr>
        <w:t>h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position w:val="1"/>
          <w:sz w:val="26"/>
          <w:szCs w:val="26"/>
        </w:rPr>
        <w:t>c</w:t>
      </w:r>
      <w:r w:rsidRPr="00FD1EB5">
        <w:rPr>
          <w:rFonts w:eastAsia="Segoe UI"/>
          <w:spacing w:val="2"/>
          <w:position w:val="1"/>
          <w:sz w:val="26"/>
          <w:szCs w:val="26"/>
        </w:rPr>
        <w:t>á</w:t>
      </w:r>
      <w:r w:rsidRPr="00FD1EB5">
        <w:rPr>
          <w:rFonts w:eastAsia="Segoe UI"/>
          <w:position w:val="1"/>
          <w:sz w:val="26"/>
          <w:szCs w:val="26"/>
        </w:rPr>
        <w:t>c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position w:val="1"/>
          <w:sz w:val="26"/>
          <w:szCs w:val="26"/>
        </w:rPr>
        <w:t>k</w:t>
      </w:r>
      <w:r w:rsidRPr="00FD1EB5">
        <w:rPr>
          <w:rFonts w:eastAsia="Segoe UI"/>
          <w:position w:val="1"/>
          <w:sz w:val="26"/>
          <w:szCs w:val="26"/>
        </w:rPr>
        <w:t>h</w:t>
      </w:r>
      <w:r w:rsidRPr="00FD1EB5">
        <w:rPr>
          <w:rFonts w:eastAsia="Segoe UI"/>
          <w:spacing w:val="2"/>
          <w:position w:val="1"/>
          <w:sz w:val="26"/>
          <w:szCs w:val="26"/>
        </w:rPr>
        <w:t>o</w:t>
      </w:r>
      <w:r w:rsidRPr="00FD1EB5">
        <w:rPr>
          <w:rFonts w:eastAsia="Segoe UI"/>
          <w:spacing w:val="-1"/>
          <w:position w:val="1"/>
          <w:sz w:val="26"/>
          <w:szCs w:val="26"/>
        </w:rPr>
        <w:t>ả</w:t>
      </w:r>
      <w:r w:rsidRPr="00FD1EB5">
        <w:rPr>
          <w:rFonts w:eastAsia="Segoe UI"/>
          <w:position w:val="1"/>
          <w:sz w:val="26"/>
          <w:szCs w:val="26"/>
        </w:rPr>
        <w:t>n</w:t>
      </w:r>
      <w:r w:rsidRPr="00FD1EB5">
        <w:rPr>
          <w:rFonts w:eastAsia="Segoe UI"/>
          <w:spacing w:val="-5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1"/>
          <w:position w:val="1"/>
          <w:sz w:val="26"/>
          <w:szCs w:val="26"/>
        </w:rPr>
        <w:t>d</w:t>
      </w:r>
      <w:r w:rsidRPr="00FD1EB5">
        <w:rPr>
          <w:rFonts w:eastAsia="Segoe UI"/>
          <w:position w:val="1"/>
          <w:sz w:val="26"/>
          <w:szCs w:val="26"/>
        </w:rPr>
        <w:t>ự</w:t>
      </w:r>
      <w:r w:rsidRPr="00FD1EB5">
        <w:rPr>
          <w:rFonts w:eastAsia="Segoe UI"/>
          <w:spacing w:val="1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ph</w:t>
      </w:r>
      <w:r w:rsidRPr="00FD1EB5">
        <w:rPr>
          <w:rFonts w:eastAsia="Segoe UI"/>
          <w:spacing w:val="1"/>
          <w:position w:val="1"/>
          <w:sz w:val="26"/>
          <w:szCs w:val="26"/>
        </w:rPr>
        <w:t>ò</w:t>
      </w:r>
      <w:r w:rsidRPr="00FD1EB5">
        <w:rPr>
          <w:rFonts w:eastAsia="Segoe UI"/>
          <w:position w:val="1"/>
          <w:sz w:val="26"/>
          <w:szCs w:val="26"/>
        </w:rPr>
        <w:t>ng.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Dữ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báo d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hàng.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 Lịch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 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 bi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ngày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hành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-1"/>
          <w:w w:val="99"/>
          <w:sz w:val="26"/>
          <w:szCs w:val="26"/>
        </w:rPr>
        <w:t>k</w:t>
      </w:r>
      <w:r w:rsidRPr="00FD1EB5">
        <w:rPr>
          <w:rFonts w:eastAsia="Segoe UI"/>
          <w:w w:val="99"/>
          <w:sz w:val="26"/>
          <w:szCs w:val="26"/>
        </w:rPr>
        <w:t>i</w:t>
      </w:r>
      <w:r w:rsidRPr="00FD1EB5">
        <w:rPr>
          <w:rFonts w:eastAsia="Segoe UI"/>
          <w:spacing w:val="1"/>
          <w:w w:val="99"/>
          <w:sz w:val="26"/>
          <w:szCs w:val="26"/>
        </w:rPr>
        <w:t>ế</w:t>
      </w:r>
      <w:r w:rsidRPr="00FD1EB5">
        <w:rPr>
          <w:rFonts w:eastAsia="Segoe UI"/>
          <w:w w:val="99"/>
          <w:sz w:val="26"/>
          <w:szCs w:val="26"/>
        </w:rPr>
        <w:t>n từ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3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 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 phép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 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ả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 cập n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>t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4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 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2"/>
          <w:sz w:val="26"/>
          <w:szCs w:val="26"/>
        </w:rPr>
        <w:t>Mụ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6.6.3.1),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6.1.3.1).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ă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ện 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án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>t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b/>
          <w:sz w:val="26"/>
          <w:szCs w:val="26"/>
        </w:rPr>
        <w:lastRenderedPageBreak/>
        <w:t>H</w:t>
      </w:r>
      <w:r w:rsidRPr="00FD1EB5">
        <w:rPr>
          <w:rFonts w:eastAsia="Segoe UI"/>
          <w:b/>
          <w:spacing w:val="1"/>
          <w:sz w:val="26"/>
          <w:szCs w:val="26"/>
        </w:rPr>
        <w:t>o</w:t>
      </w:r>
      <w:r w:rsidRPr="00FD1EB5">
        <w:rPr>
          <w:rFonts w:eastAsia="Segoe UI"/>
          <w:b/>
          <w:spacing w:val="-1"/>
          <w:sz w:val="26"/>
          <w:szCs w:val="26"/>
        </w:rPr>
        <w:t>ạ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pacing w:val="1"/>
          <w:sz w:val="26"/>
          <w:szCs w:val="26"/>
        </w:rPr>
        <w:t>độ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y</w:t>
      </w:r>
      <w:r w:rsidRPr="00FD1EB5">
        <w:rPr>
          <w:rFonts w:eastAsia="Segoe UI"/>
          <w:b/>
          <w:spacing w:val="1"/>
          <w:sz w:val="26"/>
          <w:szCs w:val="26"/>
        </w:rPr>
        <w:t>ê</w:t>
      </w:r>
      <w:r w:rsidRPr="00FD1EB5">
        <w:rPr>
          <w:rFonts w:eastAsia="Segoe UI"/>
          <w:b/>
          <w:sz w:val="26"/>
          <w:szCs w:val="26"/>
        </w:rPr>
        <w:t>u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cầu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pacing w:val="2"/>
          <w:sz w:val="26"/>
          <w:szCs w:val="26"/>
        </w:rPr>
        <w:t>t</w:t>
      </w:r>
      <w:r w:rsidRPr="00FD1EB5">
        <w:rPr>
          <w:rFonts w:eastAsia="Segoe UI"/>
          <w:b/>
          <w:sz w:val="26"/>
          <w:szCs w:val="26"/>
        </w:rPr>
        <w:t>ài</w:t>
      </w:r>
      <w:r w:rsidRPr="00FD1EB5">
        <w:rPr>
          <w:rFonts w:eastAsia="Segoe UI"/>
          <w:b/>
          <w:spacing w:val="-2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b/>
          <w:spacing w:val="3"/>
          <w:sz w:val="26"/>
          <w:szCs w:val="26"/>
        </w:rPr>
        <w:t>u</w:t>
      </w:r>
      <w:r w:rsidRPr="00FD1EB5">
        <w:rPr>
          <w:rFonts w:eastAsia="Segoe UI"/>
          <w:b/>
          <w:spacing w:val="2"/>
          <w:sz w:val="26"/>
          <w:szCs w:val="26"/>
        </w:rPr>
        <w:t>y</w:t>
      </w:r>
      <w:r w:rsidRPr="00FD1EB5">
        <w:rPr>
          <w:rFonts w:eastAsia="Segoe UI"/>
          <w:b/>
          <w:spacing w:val="-1"/>
          <w:sz w:val="26"/>
          <w:szCs w:val="26"/>
        </w:rPr>
        <w:t>ê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1"/>
          <w:sz w:val="26"/>
          <w:szCs w:val="26"/>
        </w:rPr>
        <w:t>mặ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ể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ngth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 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5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b/>
          <w:sz w:val="26"/>
          <w:szCs w:val="26"/>
        </w:rPr>
        <w:t>H</w:t>
      </w:r>
      <w:r w:rsidRPr="00FD1EB5">
        <w:rPr>
          <w:rFonts w:eastAsia="Segoe UI"/>
          <w:b/>
          <w:spacing w:val="1"/>
          <w:sz w:val="26"/>
          <w:szCs w:val="26"/>
        </w:rPr>
        <w:t>o</w:t>
      </w:r>
      <w:r w:rsidRPr="00FD1EB5">
        <w:rPr>
          <w:rFonts w:eastAsia="Segoe UI"/>
          <w:b/>
          <w:spacing w:val="-1"/>
          <w:sz w:val="26"/>
          <w:szCs w:val="26"/>
        </w:rPr>
        <w:t>ạ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pacing w:val="1"/>
          <w:sz w:val="26"/>
          <w:szCs w:val="26"/>
        </w:rPr>
        <w:t>độ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pacing w:val="-1"/>
          <w:sz w:val="26"/>
          <w:szCs w:val="26"/>
        </w:rPr>
        <w:t>c</w:t>
      </w:r>
      <w:r w:rsidRPr="00FD1EB5">
        <w:rPr>
          <w:rFonts w:eastAsia="Segoe UI"/>
          <w:b/>
          <w:spacing w:val="2"/>
          <w:sz w:val="26"/>
          <w:szCs w:val="26"/>
        </w:rPr>
        <w:t>á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th</w:t>
      </w:r>
      <w:r w:rsidRPr="00FD1EB5">
        <w:rPr>
          <w:rFonts w:eastAsia="Segoe UI"/>
          <w:b/>
          <w:spacing w:val="1"/>
          <w:sz w:val="26"/>
          <w:szCs w:val="26"/>
        </w:rPr>
        <w:t>u</w:t>
      </w:r>
      <w:r w:rsidRPr="00FD1EB5">
        <w:rPr>
          <w:rFonts w:eastAsia="Segoe UI"/>
          <w:b/>
          <w:spacing w:val="3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-5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tính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</w:t>
      </w:r>
      <w:r w:rsidRPr="00FD1EB5">
        <w:rPr>
          <w:rFonts w:eastAsia="Segoe UI"/>
          <w:spacing w:val="1"/>
          <w:sz w:val="26"/>
          <w:szCs w:val="26"/>
        </w:rPr>
        <w:t>.</w:t>
      </w:r>
      <w:r w:rsidRPr="00FD1EB5">
        <w:rPr>
          <w:rFonts w:eastAsia="Segoe UI"/>
          <w:sz w:val="26"/>
          <w:szCs w:val="26"/>
        </w:rPr>
        <w:t>3.2)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ử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ở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b/>
          <w:sz w:val="26"/>
          <w:szCs w:val="26"/>
        </w:rPr>
        <w:t>Lị</w:t>
      </w:r>
      <w:r w:rsidRPr="00FD1EB5">
        <w:rPr>
          <w:rFonts w:eastAsia="Segoe UI"/>
          <w:b/>
          <w:spacing w:val="-1"/>
          <w:sz w:val="26"/>
          <w:szCs w:val="26"/>
        </w:rPr>
        <w:t>c</w:t>
      </w:r>
      <w:r w:rsidRPr="00FD1EB5">
        <w:rPr>
          <w:rFonts w:eastAsia="Segoe UI"/>
          <w:b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nhân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ở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rFonts w:eastAsia="Segoe UI"/>
          <w:b/>
          <w:sz w:val="26"/>
          <w:szCs w:val="26"/>
        </w:rPr>
        <w:t>Đ</w:t>
      </w:r>
      <w:r w:rsidRPr="00FD1EB5">
        <w:rPr>
          <w:rFonts w:eastAsia="Segoe UI"/>
          <w:b/>
          <w:spacing w:val="-1"/>
          <w:sz w:val="26"/>
          <w:szCs w:val="26"/>
        </w:rPr>
        <w:t>ă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pacing w:val="2"/>
          <w:sz w:val="26"/>
          <w:szCs w:val="26"/>
        </w:rPr>
        <w:t>k</w:t>
      </w:r>
      <w:r w:rsidRPr="00FD1EB5">
        <w:rPr>
          <w:rFonts w:eastAsia="Segoe UI"/>
          <w:b/>
          <w:sz w:val="26"/>
          <w:szCs w:val="26"/>
        </w:rPr>
        <w:t>ý</w:t>
      </w:r>
      <w:r w:rsidRPr="00FD1EB5">
        <w:rPr>
          <w:rFonts w:eastAsia="Segoe UI"/>
          <w:b/>
          <w:spacing w:val="-2"/>
          <w:sz w:val="26"/>
          <w:szCs w:val="26"/>
        </w:rPr>
        <w:t xml:space="preserve"> </w:t>
      </w:r>
      <w:r w:rsidRPr="00FD1EB5">
        <w:rPr>
          <w:rFonts w:eastAsia="Segoe UI"/>
          <w:b/>
          <w:spacing w:val="1"/>
          <w:sz w:val="26"/>
          <w:szCs w:val="26"/>
        </w:rPr>
        <w:t>r</w:t>
      </w:r>
      <w:r w:rsidRPr="00FD1EB5">
        <w:rPr>
          <w:rFonts w:eastAsia="Segoe UI"/>
          <w:b/>
          <w:sz w:val="26"/>
          <w:szCs w:val="26"/>
        </w:rPr>
        <w:t>ủi</w:t>
      </w:r>
      <w:r w:rsidRPr="00FD1EB5">
        <w:rPr>
          <w:rFonts w:eastAsia="Segoe UI"/>
          <w:b/>
          <w:spacing w:val="-2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r</w:t>
      </w:r>
      <w:r w:rsidRPr="00FD1EB5">
        <w:rPr>
          <w:rFonts w:eastAsia="Segoe UI"/>
          <w:b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ổ đăng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2"/>
          <w:sz w:val="26"/>
          <w:szCs w:val="26"/>
        </w:rPr>
        <w:t xml:space="preserve"> h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đe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dọ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ình.</w:t>
      </w: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bookmarkStart w:id="26" w:name="_Toc464315295"/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7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FD1EB5" w:rsidRPr="00FD1EB5">
        <w:rPr>
          <w:rFonts w:ascii="Times New Roman" w:hAnsi="Times New Roman" w:cs="Times New Roman"/>
          <w:b w:val="0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Lị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c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h t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r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ình kiểm soát</w:t>
      </w:r>
      <w:bookmarkEnd w:id="26"/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1"/>
          <w:sz w:val="26"/>
          <w:szCs w:val="26"/>
        </w:rPr>
        <w:t>õ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sở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ệc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hành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ừa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g</w:t>
      </w:r>
      <w:r w:rsidRPr="00FD1EB5">
        <w:rPr>
          <w:rFonts w:eastAsia="Segoe UI"/>
          <w:spacing w:val="3"/>
          <w:w w:val="99"/>
          <w:sz w:val="26"/>
          <w:szCs w:val="26"/>
        </w:rPr>
        <w:t>i</w:t>
      </w:r>
      <w:r w:rsidRPr="00FD1EB5">
        <w:rPr>
          <w:rFonts w:eastAsia="Segoe UI"/>
          <w:spacing w:val="-1"/>
          <w:w w:val="99"/>
          <w:sz w:val="26"/>
          <w:szCs w:val="26"/>
        </w:rPr>
        <w:t>ả</w:t>
      </w:r>
      <w:r w:rsidRPr="00FD1EB5">
        <w:rPr>
          <w:rFonts w:eastAsia="Segoe UI"/>
          <w:w w:val="99"/>
          <w:sz w:val="26"/>
          <w:szCs w:val="26"/>
        </w:rPr>
        <w:t>m thi</w:t>
      </w:r>
      <w:r w:rsidRPr="00FD1EB5">
        <w:rPr>
          <w:rFonts w:eastAsia="Segoe UI"/>
          <w:spacing w:val="-1"/>
          <w:w w:val="99"/>
          <w:sz w:val="26"/>
          <w:szCs w:val="26"/>
        </w:rPr>
        <w:t>ể</w:t>
      </w:r>
      <w:r w:rsidRPr="00FD1EB5">
        <w:rPr>
          <w:rFonts w:eastAsia="Segoe UI"/>
          <w:w w:val="99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và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</w:t>
      </w:r>
    </w:p>
    <w:p w:rsidR="00CF1E31" w:rsidRPr="00FD1EB5" w:rsidRDefault="00FD1EB5" w:rsidP="00FD1EB5">
      <w:pPr>
        <w:spacing w:before="120" w:line="360" w:lineRule="auto"/>
        <w:ind w:firstLine="720"/>
        <w:jc w:val="center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pict>
          <v:shape id="_x0000_i1036" type="#_x0000_t75" style="width:334.65pt;height:146.3pt">
            <v:imagedata r:id="rId27" o:title="6"/>
          </v:shape>
        </w:pict>
      </w:r>
    </w:p>
    <w:p w:rsidR="00AE3128" w:rsidRPr="00FD1EB5" w:rsidRDefault="006A4671" w:rsidP="00FD1EB5">
      <w:pPr>
        <w:spacing w:before="120" w:line="360" w:lineRule="auto"/>
        <w:ind w:firstLine="720"/>
        <w:jc w:val="center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pict>
          <v:shape id="_x0000_i1037" type="#_x0000_t75" style="width:363.45pt;height:274.75pt">
            <v:imagedata r:id="rId28" o:title="6"/>
          </v:shape>
        </w:pic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hỏ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na</w:t>
      </w:r>
      <w:r w:rsidRPr="00FD1EB5">
        <w:rPr>
          <w:rFonts w:eastAsia="Segoe UI"/>
          <w:spacing w:val="-1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5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 xml:space="preserve">nh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hỉ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4.5).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 soát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1"/>
          <w:sz w:val="26"/>
          <w:szCs w:val="26"/>
        </w:rPr>
        <w:t>hợ</w:t>
      </w:r>
      <w:r w:rsidRPr="00FD1EB5">
        <w:rPr>
          <w:rFonts w:eastAsia="Segoe UI"/>
          <w:sz w:val="26"/>
          <w:szCs w:val="26"/>
        </w:rPr>
        <w:t>p,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Xác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</w:p>
    <w:p w:rsidR="00AE3128" w:rsidRPr="00FD1EB5" w:rsidRDefault="00CF1E31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nh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ưở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ớ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1"/>
          <w:sz w:val="26"/>
          <w:szCs w:val="26"/>
        </w:rPr>
        <w:t>á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y</w:t>
      </w:r>
      <w:r w:rsidR="005F6AF8" w:rsidRPr="00FD1EB5">
        <w:rPr>
          <w:rFonts w:eastAsia="Segoe UI"/>
          <w:spacing w:val="-1"/>
          <w:sz w:val="26"/>
          <w:szCs w:val="26"/>
        </w:rPr>
        <w:t>ế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tố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o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ra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sự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-1"/>
          <w:sz w:val="26"/>
          <w:szCs w:val="26"/>
        </w:rPr>
        <w:t>a</w:t>
      </w:r>
      <w:r w:rsidR="005F6AF8" w:rsidRPr="00FD1EB5">
        <w:rPr>
          <w:rFonts w:eastAsia="Segoe UI"/>
          <w:sz w:val="26"/>
          <w:szCs w:val="26"/>
        </w:rPr>
        <w:t>y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pacing w:val="1"/>
          <w:sz w:val="26"/>
          <w:szCs w:val="26"/>
        </w:rPr>
        <w:t>ổ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l</w:t>
      </w:r>
      <w:r w:rsidR="005F6AF8" w:rsidRPr="00FD1EB5">
        <w:rPr>
          <w:rFonts w:eastAsia="Segoe UI"/>
          <w:spacing w:val="2"/>
          <w:sz w:val="26"/>
          <w:szCs w:val="26"/>
        </w:rPr>
        <w:t>ị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trì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h,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Xác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húng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hanh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Xác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tình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 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hồ</w:t>
      </w:r>
      <w:r w:rsidRPr="00FD1EB5">
        <w:rPr>
          <w:rFonts w:eastAsia="Segoe UI"/>
          <w:sz w:val="26"/>
          <w:szCs w:val="26"/>
        </w:rPr>
        <w:t xml:space="preserve">i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ứu (dự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kỷ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)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ử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hữa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 thi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position w:val="1"/>
          <w:sz w:val="26"/>
          <w:szCs w:val="26"/>
        </w:rPr>
        <w:t>R</w:t>
      </w:r>
      <w:r w:rsidRPr="00FD1EB5">
        <w:rPr>
          <w:rFonts w:eastAsia="Segoe UI"/>
          <w:spacing w:val="-1"/>
          <w:position w:val="1"/>
          <w:sz w:val="26"/>
          <w:szCs w:val="26"/>
        </w:rPr>
        <w:t>e</w:t>
      </w:r>
      <w:r w:rsidRPr="00FD1EB5">
        <w:rPr>
          <w:rFonts w:eastAsia="Segoe UI"/>
          <w:position w:val="1"/>
          <w:sz w:val="26"/>
          <w:szCs w:val="26"/>
        </w:rPr>
        <w:t>p</w:t>
      </w:r>
      <w:r w:rsidRPr="00FD1EB5">
        <w:rPr>
          <w:rFonts w:eastAsia="Segoe UI"/>
          <w:spacing w:val="1"/>
          <w:position w:val="1"/>
          <w:sz w:val="26"/>
          <w:szCs w:val="26"/>
        </w:rPr>
        <w:t>r</w:t>
      </w:r>
      <w:r w:rsidRPr="00FD1EB5">
        <w:rPr>
          <w:rFonts w:eastAsia="Segoe UI"/>
          <w:position w:val="1"/>
          <w:sz w:val="26"/>
          <w:szCs w:val="26"/>
        </w:rPr>
        <w:t>ioriti</w:t>
      </w:r>
      <w:r w:rsidRPr="00FD1EB5">
        <w:rPr>
          <w:rFonts w:eastAsia="Segoe UI"/>
          <w:spacing w:val="1"/>
          <w:position w:val="1"/>
          <w:sz w:val="26"/>
          <w:szCs w:val="26"/>
        </w:rPr>
        <w:t>z</w:t>
      </w:r>
      <w:r w:rsidRPr="00FD1EB5">
        <w:rPr>
          <w:rFonts w:eastAsia="Segoe UI"/>
          <w:position w:val="1"/>
          <w:sz w:val="26"/>
          <w:szCs w:val="26"/>
        </w:rPr>
        <w:t>ing</w:t>
      </w:r>
      <w:r w:rsidRPr="00FD1EB5">
        <w:rPr>
          <w:rFonts w:eastAsia="Segoe UI"/>
          <w:spacing w:val="-11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3"/>
          <w:position w:val="1"/>
          <w:sz w:val="26"/>
          <w:szCs w:val="26"/>
        </w:rPr>
        <w:t>k</w:t>
      </w:r>
      <w:r w:rsidRPr="00FD1EB5">
        <w:rPr>
          <w:rFonts w:eastAsia="Segoe UI"/>
          <w:position w:val="1"/>
          <w:sz w:val="26"/>
          <w:szCs w:val="26"/>
        </w:rPr>
        <w:t>ế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h</w:t>
      </w:r>
      <w:r w:rsidRPr="00FD1EB5">
        <w:rPr>
          <w:rFonts w:eastAsia="Segoe UI"/>
          <w:spacing w:val="1"/>
          <w:position w:val="1"/>
          <w:sz w:val="26"/>
          <w:szCs w:val="26"/>
        </w:rPr>
        <w:t>o</w:t>
      </w:r>
      <w:r w:rsidRPr="00FD1EB5">
        <w:rPr>
          <w:rFonts w:eastAsia="Segoe UI"/>
          <w:spacing w:val="2"/>
          <w:position w:val="1"/>
          <w:sz w:val="26"/>
          <w:szCs w:val="26"/>
        </w:rPr>
        <w:t>ạ</w:t>
      </w:r>
      <w:r w:rsidRPr="00FD1EB5">
        <w:rPr>
          <w:rFonts w:eastAsia="Segoe UI"/>
          <w:spacing w:val="-1"/>
          <w:position w:val="1"/>
          <w:sz w:val="26"/>
          <w:szCs w:val="26"/>
        </w:rPr>
        <w:t>c</w:t>
      </w:r>
      <w:r w:rsidRPr="00FD1EB5">
        <w:rPr>
          <w:rFonts w:eastAsia="Segoe UI"/>
          <w:position w:val="1"/>
          <w:sz w:val="26"/>
          <w:szCs w:val="26"/>
        </w:rPr>
        <w:t>h</w:t>
      </w:r>
      <w:r w:rsidRPr="00FD1EB5">
        <w:rPr>
          <w:rFonts w:eastAsia="Segoe UI"/>
          <w:spacing w:val="-5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position w:val="1"/>
          <w:sz w:val="26"/>
          <w:szCs w:val="26"/>
        </w:rPr>
        <w:t>c</w:t>
      </w:r>
      <w:r w:rsidRPr="00FD1EB5">
        <w:rPr>
          <w:rFonts w:eastAsia="Segoe UI"/>
          <w:spacing w:val="1"/>
          <w:position w:val="1"/>
          <w:sz w:val="26"/>
          <w:szCs w:val="26"/>
        </w:rPr>
        <w:t>ô</w:t>
      </w:r>
      <w:r w:rsidRPr="00FD1EB5">
        <w:rPr>
          <w:rFonts w:eastAsia="Segoe UI"/>
          <w:spacing w:val="2"/>
          <w:position w:val="1"/>
          <w:sz w:val="26"/>
          <w:szCs w:val="26"/>
        </w:rPr>
        <w:t>n</w:t>
      </w:r>
      <w:r w:rsidRPr="00FD1EB5">
        <w:rPr>
          <w:rFonts w:eastAsia="Segoe UI"/>
          <w:position w:val="1"/>
          <w:sz w:val="26"/>
          <w:szCs w:val="26"/>
        </w:rPr>
        <w:t>g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v</w:t>
      </w:r>
      <w:r w:rsidRPr="00FD1EB5">
        <w:rPr>
          <w:rFonts w:eastAsia="Segoe UI"/>
          <w:spacing w:val="1"/>
          <w:position w:val="1"/>
          <w:sz w:val="26"/>
          <w:szCs w:val="26"/>
        </w:rPr>
        <w:t>i</w:t>
      </w:r>
      <w:r w:rsidRPr="00FD1EB5">
        <w:rPr>
          <w:rFonts w:eastAsia="Segoe UI"/>
          <w:spacing w:val="-1"/>
          <w:position w:val="1"/>
          <w:sz w:val="26"/>
          <w:szCs w:val="26"/>
        </w:rPr>
        <w:t>ệ</w:t>
      </w:r>
      <w:r w:rsidRPr="00FD1EB5">
        <w:rPr>
          <w:rFonts w:eastAsia="Segoe UI"/>
          <w:position w:val="1"/>
          <w:sz w:val="26"/>
          <w:szCs w:val="26"/>
        </w:rPr>
        <w:t>c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position w:val="1"/>
          <w:sz w:val="26"/>
          <w:szCs w:val="26"/>
        </w:rPr>
        <w:t>c</w:t>
      </w:r>
      <w:r w:rsidRPr="00FD1EB5">
        <w:rPr>
          <w:rFonts w:eastAsia="Segoe UI"/>
          <w:spacing w:val="1"/>
          <w:position w:val="1"/>
          <w:sz w:val="26"/>
          <w:szCs w:val="26"/>
        </w:rPr>
        <w:t>ò</w:t>
      </w:r>
      <w:r w:rsidRPr="00FD1EB5">
        <w:rPr>
          <w:rFonts w:eastAsia="Segoe UI"/>
          <w:position w:val="1"/>
          <w:sz w:val="26"/>
          <w:szCs w:val="26"/>
        </w:rPr>
        <w:t>n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3"/>
          <w:position w:val="1"/>
          <w:sz w:val="26"/>
          <w:szCs w:val="26"/>
        </w:rPr>
        <w:t>l</w:t>
      </w:r>
      <w:r w:rsidRPr="00FD1EB5">
        <w:rPr>
          <w:rFonts w:eastAsia="Segoe UI"/>
          <w:spacing w:val="-1"/>
          <w:position w:val="1"/>
          <w:sz w:val="26"/>
          <w:szCs w:val="26"/>
        </w:rPr>
        <w:t>ạ</w:t>
      </w:r>
      <w:r w:rsidRPr="00FD1EB5">
        <w:rPr>
          <w:rFonts w:eastAsia="Segoe UI"/>
          <w:position w:val="1"/>
          <w:sz w:val="26"/>
          <w:szCs w:val="26"/>
        </w:rPr>
        <w:t>i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(t</w:t>
      </w:r>
      <w:r w:rsidRPr="00FD1EB5">
        <w:rPr>
          <w:rFonts w:eastAsia="Segoe UI"/>
          <w:spacing w:val="1"/>
          <w:position w:val="1"/>
          <w:sz w:val="26"/>
          <w:szCs w:val="26"/>
        </w:rPr>
        <w:t>ồ</w:t>
      </w:r>
      <w:r w:rsidRPr="00FD1EB5">
        <w:rPr>
          <w:rFonts w:eastAsia="Segoe UI"/>
          <w:position w:val="1"/>
          <w:sz w:val="26"/>
          <w:szCs w:val="26"/>
        </w:rPr>
        <w:t>n</w:t>
      </w:r>
      <w:r w:rsidRPr="00FD1EB5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1"/>
          <w:position w:val="1"/>
          <w:sz w:val="26"/>
          <w:szCs w:val="26"/>
        </w:rPr>
        <w:t>đọ</w:t>
      </w:r>
      <w:r w:rsidRPr="00FD1EB5">
        <w:rPr>
          <w:rFonts w:eastAsia="Segoe UI"/>
          <w:position w:val="1"/>
          <w:sz w:val="26"/>
          <w:szCs w:val="26"/>
        </w:rPr>
        <w:t>ng),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Xác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tỷ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lệ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 xu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)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(đ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hai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thán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),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lastRenderedPageBreak/>
        <w:t>Xác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húng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7" w:name="_Toc464315296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.7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 xml:space="preserve">nh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 xml:space="preserve">ều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h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 xml:space="preserve">ển: </w:t>
      </w:r>
      <w:r w:rsidRPr="00FD1EB5">
        <w:rPr>
          <w:rFonts w:ascii="Times New Roman" w:hAnsi="Times New Roman" w:cs="Times New Roman"/>
          <w:spacing w:val="-2"/>
        </w:rPr>
        <w:t>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2"/>
        </w:rPr>
        <w:t>v</w:t>
      </w:r>
      <w:r w:rsidRPr="00FD1EB5">
        <w:rPr>
          <w:rFonts w:ascii="Times New Roman" w:hAnsi="Times New Roman" w:cs="Times New Roman"/>
          <w:spacing w:val="1"/>
        </w:rPr>
        <w:t>à</w:t>
      </w:r>
      <w:r w:rsidRPr="00FD1EB5">
        <w:rPr>
          <w:rFonts w:ascii="Times New Roman" w:hAnsi="Times New Roman" w:cs="Times New Roman"/>
        </w:rPr>
        <w:t>o</w:t>
      </w:r>
      <w:bookmarkEnd w:id="27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4.2.3.1.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 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ban 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 xml:space="preserve">ả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 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ỉnh hành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hành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ừa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dự</w:t>
      </w:r>
      <w:r w:rsidRPr="00FD1EB5">
        <w:rPr>
          <w:b/>
          <w:spacing w:val="-1"/>
          <w:sz w:val="26"/>
          <w:szCs w:val="26"/>
        </w:rPr>
        <w:t xml:space="preserve"> 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6.6.3.2.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đề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hỉ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 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ỉ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ệu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ấ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 xml:space="preserve">ệc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z w:val="26"/>
          <w:szCs w:val="26"/>
        </w:rPr>
        <w:t>ữ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li</w:t>
      </w:r>
      <w:r w:rsidRPr="00FD1EB5">
        <w:rPr>
          <w:b/>
          <w:sz w:val="26"/>
          <w:szCs w:val="26"/>
        </w:rPr>
        <w:t>ệu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4.3.3.2.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 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 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u,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(ví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ỏ</w:t>
      </w:r>
      <w:r w:rsidRPr="00FD1EB5">
        <w:rPr>
          <w:rFonts w:eastAsia="Segoe UI"/>
          <w:sz w:val="26"/>
          <w:szCs w:val="26"/>
        </w:rPr>
        <w:t>e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đủ),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 xml:space="preserve">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Thời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6.6.3.4.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phép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 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 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ểu dữ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ệu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6.6.3.3.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 trình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Quy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ổ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1"/>
          <w:sz w:val="26"/>
          <w:szCs w:val="26"/>
        </w:rPr>
        <w:t>ứ</w:t>
      </w:r>
      <w:r w:rsidRPr="00FD1EB5">
        <w:rPr>
          <w:b/>
          <w:sz w:val="26"/>
          <w:szCs w:val="26"/>
        </w:rPr>
        <w:t xml:space="preserve">c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ả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2.1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4.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ản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ổ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ở</w:t>
      </w:r>
      <w:r w:rsidRPr="00FD1EB5">
        <w:rPr>
          <w:sz w:val="26"/>
          <w:szCs w:val="26"/>
        </w:rPr>
        <w:t>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uá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iển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Lịch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Hiện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hứ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chính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soát, thủ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dẫn;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Các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cụ 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oát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lịch;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Gi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sát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 báo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8" w:name="_Toc464315297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.7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K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>ểm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</w:rPr>
        <w:t>soát L</w:t>
      </w:r>
      <w:r w:rsidRPr="00FD1EB5">
        <w:rPr>
          <w:rFonts w:ascii="Times New Roman" w:hAnsi="Times New Roman" w:cs="Times New Roman"/>
          <w:spacing w:val="-1"/>
        </w:rPr>
        <w:t>ị</w:t>
      </w:r>
      <w:r w:rsidRPr="00FD1EB5">
        <w:rPr>
          <w:rFonts w:ascii="Times New Roman" w:hAnsi="Times New Roman" w:cs="Times New Roman"/>
        </w:rPr>
        <w:t>ch tr</w:t>
      </w:r>
      <w:r w:rsidRPr="00FD1EB5">
        <w:rPr>
          <w:rFonts w:ascii="Times New Roman" w:hAnsi="Times New Roman" w:cs="Times New Roman"/>
          <w:spacing w:val="-2"/>
        </w:rPr>
        <w:t>ì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 xml:space="preserve">h: </w:t>
      </w:r>
      <w:r w:rsidRPr="00FD1EB5">
        <w:rPr>
          <w:rFonts w:ascii="Times New Roman" w:hAnsi="Times New Roman" w:cs="Times New Roman"/>
          <w:spacing w:val="-2"/>
        </w:rPr>
        <w:t>C</w:t>
      </w:r>
      <w:r w:rsidRPr="00FD1EB5">
        <w:rPr>
          <w:rFonts w:ascii="Times New Roman" w:hAnsi="Times New Roman" w:cs="Times New Roman"/>
          <w:spacing w:val="1"/>
        </w:rPr>
        <w:t>ô</w:t>
      </w:r>
      <w:r w:rsidRPr="00FD1EB5">
        <w:rPr>
          <w:rFonts w:ascii="Times New Roman" w:hAnsi="Times New Roman" w:cs="Times New Roman"/>
        </w:rPr>
        <w:t>ng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cụ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  <w:spacing w:val="-1"/>
        </w:rPr>
        <w:t>v</w:t>
      </w:r>
      <w:r w:rsidRPr="00FD1EB5">
        <w:rPr>
          <w:rFonts w:ascii="Times New Roman" w:hAnsi="Times New Roman" w:cs="Times New Roman"/>
        </w:rPr>
        <w:t>à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ỹ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</w:t>
      </w:r>
      <w:r w:rsidRPr="00FD1EB5">
        <w:rPr>
          <w:rFonts w:ascii="Times New Roman" w:hAnsi="Times New Roman" w:cs="Times New Roman"/>
          <w:spacing w:val="1"/>
        </w:rPr>
        <w:t>h</w:t>
      </w:r>
      <w:r w:rsidRPr="00FD1EB5">
        <w:rPr>
          <w:rFonts w:ascii="Times New Roman" w:hAnsi="Times New Roman" w:cs="Times New Roman"/>
        </w:rPr>
        <w:t>u</w:t>
      </w:r>
      <w:r w:rsidRPr="00FD1EB5">
        <w:rPr>
          <w:rFonts w:ascii="Times New Roman" w:hAnsi="Times New Roman" w:cs="Times New Roman"/>
          <w:spacing w:val="1"/>
        </w:rPr>
        <w:t>ậ</w:t>
      </w:r>
      <w:r w:rsidRPr="00FD1EB5">
        <w:rPr>
          <w:rFonts w:ascii="Times New Roman" w:hAnsi="Times New Roman" w:cs="Times New Roman"/>
        </w:rPr>
        <w:t>t</w:t>
      </w:r>
      <w:bookmarkEnd w:id="28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ệu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ấ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x</w:t>
      </w:r>
      <w:r w:rsidRPr="00FD1EB5">
        <w:rPr>
          <w:b/>
          <w:sz w:val="26"/>
          <w:szCs w:val="26"/>
        </w:rPr>
        <w:t>ét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giá,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sánh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ân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suất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 tế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hoàn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nh,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ă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còn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ại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ho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hà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6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nhau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Phân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xu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 xml:space="preserve">ớng.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hân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xu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ớng k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heo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 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uất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cải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thiện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3"/>
          <w:sz w:val="26"/>
          <w:szCs w:val="26"/>
        </w:rPr>
        <w:t>ấ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đi.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-2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ọa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z w:val="26"/>
          <w:szCs w:val="26"/>
        </w:rPr>
        <w:t>rị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cho sự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biết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 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ất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lai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 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ất.</w:t>
      </w:r>
    </w:p>
    <w:p w:rsidR="00AE3128" w:rsidRPr="00FD1EB5" w:rsidRDefault="00C05FC9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P</w:t>
      </w:r>
      <w:r w:rsidR="005F6AF8" w:rsidRPr="00FD1EB5">
        <w:rPr>
          <w:sz w:val="26"/>
          <w:szCs w:val="26"/>
        </w:rPr>
        <w:t>h</w:t>
      </w:r>
      <w:r w:rsidR="005F6AF8" w:rsidRPr="00FD1EB5">
        <w:rPr>
          <w:spacing w:val="1"/>
          <w:sz w:val="26"/>
          <w:szCs w:val="26"/>
        </w:rPr>
        <w:t>ư</w:t>
      </w:r>
      <w:r w:rsidR="005F6AF8" w:rsidRPr="00FD1EB5">
        <w:rPr>
          <w:sz w:val="26"/>
          <w:szCs w:val="26"/>
        </w:rPr>
        <w:t>ơng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pháp</w:t>
      </w:r>
      <w:r w:rsidR="005F6AF8" w:rsidRPr="00FD1EB5">
        <w:rPr>
          <w:spacing w:val="-1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</w:t>
      </w:r>
      <w:r w:rsidR="005F6AF8" w:rsidRPr="00FD1EB5">
        <w:rPr>
          <w:spacing w:val="3"/>
          <w:sz w:val="26"/>
          <w:szCs w:val="26"/>
        </w:rPr>
        <w:t>ư</w:t>
      </w:r>
      <w:r w:rsidR="005F6AF8" w:rsidRPr="00FD1EB5">
        <w:rPr>
          <w:sz w:val="26"/>
          <w:szCs w:val="26"/>
        </w:rPr>
        <w:t>ờng ritical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(Mục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6.6.</w:t>
      </w:r>
      <w:r w:rsidR="005F6AF8" w:rsidRPr="00FD1EB5">
        <w:rPr>
          <w:spacing w:val="2"/>
          <w:sz w:val="26"/>
          <w:szCs w:val="26"/>
        </w:rPr>
        <w:t>2</w:t>
      </w:r>
      <w:r w:rsidR="005F6AF8" w:rsidRPr="00FD1EB5">
        <w:rPr>
          <w:sz w:val="26"/>
          <w:szCs w:val="26"/>
        </w:rPr>
        <w:t>.2).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S</w:t>
      </w:r>
      <w:r w:rsidR="005F6AF8" w:rsidRPr="00FD1EB5">
        <w:rPr>
          <w:sz w:val="26"/>
          <w:szCs w:val="26"/>
        </w:rPr>
        <w:t>o</w:t>
      </w:r>
      <w:r w:rsidR="005F6AF8" w:rsidRPr="00FD1EB5">
        <w:rPr>
          <w:spacing w:val="1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sánh</w:t>
      </w:r>
      <w:r w:rsidR="005F6AF8" w:rsidRPr="00FD1EB5">
        <w:rPr>
          <w:spacing w:val="-1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s</w:t>
      </w:r>
      <w:r w:rsidR="005F6AF8" w:rsidRPr="00FD1EB5">
        <w:rPr>
          <w:sz w:val="26"/>
          <w:szCs w:val="26"/>
        </w:rPr>
        <w:t>ự</w:t>
      </w:r>
      <w:r w:rsidR="005F6AF8" w:rsidRPr="00FD1EB5">
        <w:rPr>
          <w:spacing w:val="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tiến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bộ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d</w:t>
      </w:r>
      <w:r w:rsidR="005F6AF8" w:rsidRPr="00FD1EB5">
        <w:rPr>
          <w:sz w:val="26"/>
          <w:szCs w:val="26"/>
        </w:rPr>
        <w:t>ọc theo con đ</w:t>
      </w:r>
      <w:r w:rsidR="005F6AF8" w:rsidRPr="00FD1EB5">
        <w:rPr>
          <w:spacing w:val="2"/>
          <w:sz w:val="26"/>
          <w:szCs w:val="26"/>
        </w:rPr>
        <w:t>ư</w:t>
      </w:r>
      <w:r w:rsidR="005F6AF8" w:rsidRPr="00FD1EB5">
        <w:rPr>
          <w:sz w:val="26"/>
          <w:szCs w:val="26"/>
        </w:rPr>
        <w:t>ờng quan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trọng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có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thể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giúp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xác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đ</w:t>
      </w:r>
      <w:r w:rsidR="005F6AF8" w:rsidRPr="00FD1EB5">
        <w:rPr>
          <w:sz w:val="26"/>
          <w:szCs w:val="26"/>
        </w:rPr>
        <w:t>ịnh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t</w:t>
      </w:r>
      <w:r w:rsidR="005F6AF8" w:rsidRPr="00FD1EB5">
        <w:rPr>
          <w:sz w:val="26"/>
          <w:szCs w:val="26"/>
        </w:rPr>
        <w:t>ình</w:t>
      </w:r>
      <w:r w:rsidR="005F6AF8" w:rsidRPr="00FD1EB5">
        <w:rPr>
          <w:spacing w:val="-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tr</w:t>
      </w:r>
      <w:r w:rsidR="005F6AF8" w:rsidRPr="00FD1EB5">
        <w:rPr>
          <w:spacing w:val="3"/>
          <w:sz w:val="26"/>
          <w:szCs w:val="26"/>
        </w:rPr>
        <w:t>ạ</w:t>
      </w:r>
      <w:r w:rsidR="005F6AF8" w:rsidRPr="00FD1EB5">
        <w:rPr>
          <w:sz w:val="26"/>
          <w:szCs w:val="26"/>
        </w:rPr>
        <w:t>ng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kế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h</w:t>
      </w:r>
      <w:r w:rsidR="005F6AF8" w:rsidRPr="00FD1EB5">
        <w:rPr>
          <w:sz w:val="26"/>
          <w:szCs w:val="26"/>
        </w:rPr>
        <w:t>oạch.</w:t>
      </w:r>
      <w:r w:rsidR="005F6AF8" w:rsidRPr="00FD1EB5">
        <w:rPr>
          <w:spacing w:val="-10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Ph</w:t>
      </w:r>
      <w:r w:rsidR="005F6AF8" w:rsidRPr="00FD1EB5">
        <w:rPr>
          <w:spacing w:val="1"/>
          <w:sz w:val="26"/>
          <w:szCs w:val="26"/>
        </w:rPr>
        <w:t>ư</w:t>
      </w:r>
      <w:r w:rsidR="005F6AF8" w:rsidRPr="00FD1EB5">
        <w:rPr>
          <w:sz w:val="26"/>
          <w:szCs w:val="26"/>
        </w:rPr>
        <w:t>ơ</w:t>
      </w:r>
      <w:r w:rsidR="005F6AF8" w:rsidRPr="00FD1EB5">
        <w:rPr>
          <w:spacing w:val="2"/>
          <w:sz w:val="26"/>
          <w:szCs w:val="26"/>
        </w:rPr>
        <w:t>n</w:t>
      </w:r>
      <w:r w:rsidR="005F6AF8" w:rsidRPr="00FD1EB5">
        <w:rPr>
          <w:sz w:val="26"/>
          <w:szCs w:val="26"/>
        </w:rPr>
        <w:t>g</w:t>
      </w:r>
      <w:r w:rsidR="005F6AF8" w:rsidRPr="00FD1EB5">
        <w:rPr>
          <w:spacing w:val="-11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sai</w:t>
      </w:r>
      <w:r w:rsidR="005F6AF8" w:rsidRPr="00FD1EB5">
        <w:rPr>
          <w:spacing w:val="-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2"/>
          <w:sz w:val="26"/>
          <w:szCs w:val="26"/>
        </w:rPr>
        <w:t>r</w:t>
      </w:r>
      <w:r w:rsidR="005F6AF8" w:rsidRPr="00FD1EB5">
        <w:rPr>
          <w:sz w:val="26"/>
          <w:szCs w:val="26"/>
        </w:rPr>
        <w:t>ên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c</w:t>
      </w:r>
      <w:r w:rsidR="005F6AF8" w:rsidRPr="00FD1EB5">
        <w:rPr>
          <w:sz w:val="26"/>
          <w:szCs w:val="26"/>
        </w:rPr>
        <w:t>on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</w:t>
      </w:r>
      <w:r w:rsidR="005F6AF8" w:rsidRPr="00FD1EB5">
        <w:rPr>
          <w:spacing w:val="3"/>
          <w:sz w:val="26"/>
          <w:szCs w:val="26"/>
        </w:rPr>
        <w:t>ư</w:t>
      </w:r>
      <w:r w:rsidR="005F6AF8" w:rsidRPr="00FD1EB5">
        <w:rPr>
          <w:sz w:val="26"/>
          <w:szCs w:val="26"/>
        </w:rPr>
        <w:t>ờng</w:t>
      </w:r>
      <w:r w:rsidR="005F6AF8" w:rsidRPr="00FD1EB5">
        <w:rPr>
          <w:spacing w:val="-10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q</w:t>
      </w:r>
      <w:r w:rsidR="005F6AF8" w:rsidRPr="00FD1EB5">
        <w:rPr>
          <w:sz w:val="26"/>
          <w:szCs w:val="26"/>
        </w:rPr>
        <w:t>uan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tr</w:t>
      </w:r>
      <w:r w:rsidR="005F6AF8" w:rsidRPr="00FD1EB5">
        <w:rPr>
          <w:spacing w:val="2"/>
          <w:sz w:val="26"/>
          <w:szCs w:val="26"/>
        </w:rPr>
        <w:t>ọ</w:t>
      </w:r>
      <w:r w:rsidR="005F6AF8" w:rsidRPr="00FD1EB5">
        <w:rPr>
          <w:sz w:val="26"/>
          <w:szCs w:val="26"/>
        </w:rPr>
        <w:t>ng sẽ</w:t>
      </w:r>
      <w:r w:rsidR="005F6AF8" w:rsidRPr="00FD1EB5">
        <w:rPr>
          <w:spacing w:val="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có</w:t>
      </w:r>
      <w:r w:rsidR="005F6AF8" w:rsidRPr="00FD1EB5">
        <w:rPr>
          <w:spacing w:val="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tác</w:t>
      </w:r>
      <w:r w:rsidR="005F6AF8" w:rsidRPr="00FD1EB5">
        <w:rPr>
          <w:spacing w:val="5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đ</w:t>
      </w:r>
      <w:r w:rsidR="005F6AF8" w:rsidRPr="00FD1EB5">
        <w:rPr>
          <w:sz w:val="26"/>
          <w:szCs w:val="26"/>
        </w:rPr>
        <w:t>ộng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1"/>
          <w:sz w:val="26"/>
          <w:szCs w:val="26"/>
        </w:rPr>
        <w:t>rự</w:t>
      </w:r>
      <w:r w:rsidR="005F6AF8" w:rsidRPr="00FD1EB5">
        <w:rPr>
          <w:sz w:val="26"/>
          <w:szCs w:val="26"/>
        </w:rPr>
        <w:t>c</w:t>
      </w:r>
      <w:r w:rsidR="005F6AF8" w:rsidRPr="00FD1EB5">
        <w:rPr>
          <w:spacing w:val="1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ti</w:t>
      </w:r>
      <w:r w:rsidR="005F6AF8" w:rsidRPr="00FD1EB5">
        <w:rPr>
          <w:spacing w:val="3"/>
          <w:sz w:val="26"/>
          <w:szCs w:val="26"/>
        </w:rPr>
        <w:t>ế</w:t>
      </w:r>
      <w:r w:rsidR="005F6AF8" w:rsidRPr="00FD1EB5">
        <w:rPr>
          <w:sz w:val="26"/>
          <w:szCs w:val="26"/>
        </w:rPr>
        <w:t>p</w:t>
      </w:r>
      <w:r w:rsidR="005F6AF8" w:rsidRPr="00FD1EB5">
        <w:rPr>
          <w:spacing w:val="3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đ</w:t>
      </w:r>
      <w:r w:rsidR="005F6AF8" w:rsidRPr="00FD1EB5">
        <w:rPr>
          <w:sz w:val="26"/>
          <w:szCs w:val="26"/>
        </w:rPr>
        <w:t>ến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pacing w:val="3"/>
          <w:sz w:val="26"/>
          <w:szCs w:val="26"/>
        </w:rPr>
        <w:t>k</w:t>
      </w:r>
      <w:r w:rsidR="005F6AF8" w:rsidRPr="00FD1EB5">
        <w:rPr>
          <w:sz w:val="26"/>
          <w:szCs w:val="26"/>
        </w:rPr>
        <w:t>ết</w:t>
      </w:r>
      <w:r w:rsidR="005F6AF8" w:rsidRPr="00FD1EB5">
        <w:rPr>
          <w:spacing w:val="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thúc</w:t>
      </w:r>
      <w:r w:rsidR="005F6AF8" w:rsidRPr="00FD1EB5">
        <w:rPr>
          <w:spacing w:val="3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d</w:t>
      </w:r>
      <w:r w:rsidR="005F6AF8" w:rsidRPr="00FD1EB5">
        <w:rPr>
          <w:sz w:val="26"/>
          <w:szCs w:val="26"/>
        </w:rPr>
        <w:t>ự</w:t>
      </w:r>
      <w:r w:rsidR="005F6AF8" w:rsidRPr="00FD1EB5">
        <w:rPr>
          <w:spacing w:val="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án</w:t>
      </w:r>
      <w:r w:rsidR="005F6AF8" w:rsidRPr="00FD1EB5">
        <w:rPr>
          <w:spacing w:val="5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n</w:t>
      </w:r>
      <w:r w:rsidR="005F6AF8" w:rsidRPr="00FD1EB5">
        <w:rPr>
          <w:sz w:val="26"/>
          <w:szCs w:val="26"/>
        </w:rPr>
        <w:t>g</w:t>
      </w:r>
      <w:r w:rsidR="005F6AF8" w:rsidRPr="00FD1EB5">
        <w:rPr>
          <w:spacing w:val="2"/>
          <w:sz w:val="26"/>
          <w:szCs w:val="26"/>
        </w:rPr>
        <w:t>à</w:t>
      </w:r>
      <w:r w:rsidR="005F6AF8" w:rsidRPr="00FD1EB5">
        <w:rPr>
          <w:spacing w:val="-5"/>
          <w:sz w:val="26"/>
          <w:szCs w:val="26"/>
        </w:rPr>
        <w:t>y</w:t>
      </w:r>
      <w:r w:rsidR="005F6AF8" w:rsidRPr="00FD1EB5">
        <w:rPr>
          <w:sz w:val="26"/>
          <w:szCs w:val="26"/>
        </w:rPr>
        <w:t>.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Đá</w:t>
      </w:r>
      <w:r w:rsidR="005F6AF8" w:rsidRPr="00FD1EB5">
        <w:rPr>
          <w:spacing w:val="2"/>
          <w:sz w:val="26"/>
          <w:szCs w:val="26"/>
        </w:rPr>
        <w:t>n</w:t>
      </w:r>
      <w:r w:rsidR="005F6AF8" w:rsidRPr="00FD1EB5">
        <w:rPr>
          <w:sz w:val="26"/>
          <w:szCs w:val="26"/>
        </w:rPr>
        <w:t>h giá</w:t>
      </w:r>
      <w:r w:rsidR="005F6AF8" w:rsidRPr="00FD1EB5">
        <w:rPr>
          <w:spacing w:val="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3"/>
          <w:sz w:val="26"/>
          <w:szCs w:val="26"/>
        </w:rPr>
        <w:t>i</w:t>
      </w:r>
      <w:r w:rsidR="005F6AF8" w:rsidRPr="00FD1EB5">
        <w:rPr>
          <w:sz w:val="26"/>
          <w:szCs w:val="26"/>
        </w:rPr>
        <w:t>ến</w:t>
      </w:r>
      <w:r w:rsidR="005F6AF8" w:rsidRPr="00FD1EB5">
        <w:rPr>
          <w:spacing w:val="3"/>
          <w:sz w:val="26"/>
          <w:szCs w:val="26"/>
        </w:rPr>
        <w:t xml:space="preserve"> đ</w:t>
      </w:r>
      <w:r w:rsidR="005F6AF8" w:rsidRPr="00FD1EB5">
        <w:rPr>
          <w:sz w:val="26"/>
          <w:szCs w:val="26"/>
        </w:rPr>
        <w:t>ộ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các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h</w:t>
      </w:r>
      <w:r w:rsidR="005F6AF8" w:rsidRPr="00FD1EB5">
        <w:rPr>
          <w:spacing w:val="1"/>
          <w:sz w:val="26"/>
          <w:szCs w:val="26"/>
        </w:rPr>
        <w:t>o</w:t>
      </w:r>
      <w:r w:rsidR="005F6AF8" w:rsidRPr="00FD1EB5">
        <w:rPr>
          <w:sz w:val="26"/>
          <w:szCs w:val="26"/>
        </w:rPr>
        <w:t>ạt</w:t>
      </w:r>
      <w:r w:rsidR="005F6AF8" w:rsidRPr="00FD1EB5">
        <w:rPr>
          <w:spacing w:val="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động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trên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</w:t>
      </w:r>
      <w:r w:rsidR="005F6AF8" w:rsidRPr="00FD1EB5">
        <w:rPr>
          <w:spacing w:val="2"/>
          <w:sz w:val="26"/>
          <w:szCs w:val="26"/>
        </w:rPr>
        <w:t>o</w:t>
      </w:r>
      <w:r w:rsidR="005F6AF8" w:rsidRPr="00FD1EB5">
        <w:rPr>
          <w:sz w:val="26"/>
          <w:szCs w:val="26"/>
        </w:rPr>
        <w:t>n đ</w:t>
      </w:r>
      <w:r w:rsidR="005F6AF8" w:rsidRPr="00FD1EB5">
        <w:rPr>
          <w:spacing w:val="1"/>
          <w:sz w:val="26"/>
          <w:szCs w:val="26"/>
        </w:rPr>
        <w:t>ư</w:t>
      </w:r>
      <w:r w:rsidR="005F6AF8" w:rsidRPr="00FD1EB5">
        <w:rPr>
          <w:sz w:val="26"/>
          <w:szCs w:val="26"/>
        </w:rPr>
        <w:t>ờng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gần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q</w:t>
      </w:r>
      <w:r w:rsidR="005F6AF8" w:rsidRPr="00FD1EB5">
        <w:rPr>
          <w:spacing w:val="2"/>
          <w:sz w:val="26"/>
          <w:szCs w:val="26"/>
        </w:rPr>
        <w:t>u</w:t>
      </w:r>
      <w:r w:rsidR="005F6AF8" w:rsidRPr="00FD1EB5">
        <w:rPr>
          <w:sz w:val="26"/>
          <w:szCs w:val="26"/>
        </w:rPr>
        <w:t>an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trọ</w:t>
      </w:r>
      <w:r w:rsidR="005F6AF8" w:rsidRPr="00FD1EB5">
        <w:rPr>
          <w:spacing w:val="2"/>
          <w:sz w:val="26"/>
          <w:szCs w:val="26"/>
        </w:rPr>
        <w:t>n</w:t>
      </w:r>
      <w:r w:rsidR="005F6AF8" w:rsidRPr="00FD1EB5">
        <w:rPr>
          <w:sz w:val="26"/>
          <w:szCs w:val="26"/>
        </w:rPr>
        <w:t>g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có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1"/>
          <w:sz w:val="26"/>
          <w:szCs w:val="26"/>
        </w:rPr>
        <w:t>h</w:t>
      </w:r>
      <w:r w:rsidR="005F6AF8" w:rsidRPr="00FD1EB5">
        <w:rPr>
          <w:sz w:val="26"/>
          <w:szCs w:val="26"/>
        </w:rPr>
        <w:t>ể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xác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</w:t>
      </w:r>
      <w:r w:rsidR="005F6AF8" w:rsidRPr="00FD1EB5">
        <w:rPr>
          <w:spacing w:val="2"/>
          <w:sz w:val="26"/>
          <w:szCs w:val="26"/>
        </w:rPr>
        <w:t>ị</w:t>
      </w:r>
      <w:r w:rsidR="005F6AF8" w:rsidRPr="00FD1EB5">
        <w:rPr>
          <w:sz w:val="26"/>
          <w:szCs w:val="26"/>
        </w:rPr>
        <w:t>nh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ng</w:t>
      </w:r>
      <w:r w:rsidR="005F6AF8" w:rsidRPr="00FD1EB5">
        <w:rPr>
          <w:spacing w:val="5"/>
          <w:sz w:val="26"/>
          <w:szCs w:val="26"/>
        </w:rPr>
        <w:t>u</w:t>
      </w:r>
      <w:r w:rsidR="005F6AF8" w:rsidRPr="00FD1EB5">
        <w:rPr>
          <w:sz w:val="26"/>
          <w:szCs w:val="26"/>
        </w:rPr>
        <w:t>y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c</w:t>
      </w:r>
      <w:r w:rsidR="005F6AF8" w:rsidRPr="00FD1EB5">
        <w:rPr>
          <w:sz w:val="26"/>
          <w:szCs w:val="26"/>
        </w:rPr>
        <w:t>ơ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1"/>
          <w:sz w:val="26"/>
          <w:szCs w:val="26"/>
        </w:rPr>
        <w:t>i</w:t>
      </w:r>
      <w:r w:rsidR="005F6AF8" w:rsidRPr="00FD1EB5">
        <w:rPr>
          <w:sz w:val="26"/>
          <w:szCs w:val="26"/>
        </w:rPr>
        <w:t>ến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độ.</w:t>
      </w:r>
    </w:p>
    <w:p w:rsidR="00AE3128" w:rsidRPr="00FD1EB5" w:rsidRDefault="00C05FC9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P</w:t>
      </w:r>
      <w:r w:rsidR="005F6AF8" w:rsidRPr="00FD1EB5">
        <w:rPr>
          <w:sz w:val="26"/>
          <w:szCs w:val="26"/>
        </w:rPr>
        <w:t>h</w:t>
      </w:r>
      <w:r w:rsidR="005F6AF8" w:rsidRPr="00FD1EB5">
        <w:rPr>
          <w:spacing w:val="1"/>
          <w:sz w:val="26"/>
          <w:szCs w:val="26"/>
        </w:rPr>
        <w:t>ư</w:t>
      </w:r>
      <w:r w:rsidR="005F6AF8" w:rsidRPr="00FD1EB5">
        <w:rPr>
          <w:sz w:val="26"/>
          <w:szCs w:val="26"/>
        </w:rPr>
        <w:t>ơng</w:t>
      </w:r>
      <w:r w:rsidR="005F6AF8" w:rsidRPr="00FD1EB5">
        <w:rPr>
          <w:spacing w:val="-11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ph</w:t>
      </w:r>
      <w:r w:rsidR="005F6AF8" w:rsidRPr="00FD1EB5">
        <w:rPr>
          <w:spacing w:val="2"/>
          <w:sz w:val="26"/>
          <w:szCs w:val="26"/>
        </w:rPr>
        <w:t>á</w:t>
      </w:r>
      <w:r w:rsidR="005F6AF8" w:rsidRPr="00FD1EB5">
        <w:rPr>
          <w:sz w:val="26"/>
          <w:szCs w:val="26"/>
        </w:rPr>
        <w:t>p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ch</w:t>
      </w:r>
      <w:r w:rsidR="005F6AF8" w:rsidRPr="00FD1EB5">
        <w:rPr>
          <w:spacing w:val="1"/>
          <w:sz w:val="26"/>
          <w:szCs w:val="26"/>
        </w:rPr>
        <w:t>u</w:t>
      </w:r>
      <w:r w:rsidR="005F6AF8" w:rsidRPr="00FD1EB5">
        <w:rPr>
          <w:sz w:val="26"/>
          <w:szCs w:val="26"/>
        </w:rPr>
        <w:t>ỗi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r</w:t>
      </w:r>
      <w:r w:rsidR="005F6AF8" w:rsidRPr="00FD1EB5">
        <w:rPr>
          <w:sz w:val="26"/>
          <w:szCs w:val="26"/>
        </w:rPr>
        <w:t>itical</w:t>
      </w:r>
      <w:r w:rsidR="005F6AF8" w:rsidRPr="00FD1EB5">
        <w:rPr>
          <w:spacing w:val="-9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(Mục</w:t>
      </w:r>
      <w:r w:rsidR="005F6AF8" w:rsidRPr="00FD1EB5">
        <w:rPr>
          <w:spacing w:val="-9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6</w:t>
      </w:r>
      <w:r w:rsidR="005F6AF8" w:rsidRPr="00FD1EB5">
        <w:rPr>
          <w:spacing w:val="2"/>
          <w:sz w:val="26"/>
          <w:szCs w:val="26"/>
        </w:rPr>
        <w:t>.</w:t>
      </w:r>
      <w:r w:rsidR="005F6AF8" w:rsidRPr="00FD1EB5">
        <w:rPr>
          <w:sz w:val="26"/>
          <w:szCs w:val="26"/>
        </w:rPr>
        <w:t>6.2.3).</w:t>
      </w:r>
      <w:r w:rsidR="005F6AF8" w:rsidRPr="00FD1EB5">
        <w:rPr>
          <w:spacing w:val="-9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So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sánh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s</w:t>
      </w:r>
      <w:r w:rsidR="005F6AF8" w:rsidRPr="00FD1EB5">
        <w:rPr>
          <w:sz w:val="26"/>
          <w:szCs w:val="26"/>
        </w:rPr>
        <w:t>ố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l</w:t>
      </w:r>
      <w:r w:rsidR="005F6AF8" w:rsidRPr="00FD1EB5">
        <w:rPr>
          <w:spacing w:val="1"/>
          <w:sz w:val="26"/>
          <w:szCs w:val="26"/>
        </w:rPr>
        <w:t>ư</w:t>
      </w:r>
      <w:r w:rsidR="005F6AF8" w:rsidRPr="00FD1EB5">
        <w:rPr>
          <w:sz w:val="26"/>
          <w:szCs w:val="26"/>
        </w:rPr>
        <w:t>ợng</w:t>
      </w:r>
      <w:r w:rsidR="005F6AF8" w:rsidRPr="00FD1EB5">
        <w:rPr>
          <w:spacing w:val="-9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c</w:t>
      </w:r>
      <w:r w:rsidR="005F6AF8" w:rsidRPr="00FD1EB5">
        <w:rPr>
          <w:sz w:val="26"/>
          <w:szCs w:val="26"/>
        </w:rPr>
        <w:t>ủa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b</w:t>
      </w:r>
      <w:r w:rsidR="005F6AF8" w:rsidRPr="00FD1EB5">
        <w:rPr>
          <w:sz w:val="26"/>
          <w:szCs w:val="26"/>
        </w:rPr>
        <w:t>ộ</w:t>
      </w:r>
      <w:r w:rsidR="005F6AF8" w:rsidRPr="00FD1EB5">
        <w:rPr>
          <w:spacing w:val="-6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đ</w:t>
      </w:r>
      <w:r w:rsidR="005F6AF8" w:rsidRPr="00FD1EB5">
        <w:rPr>
          <w:sz w:val="26"/>
          <w:szCs w:val="26"/>
        </w:rPr>
        <w:t>ệm</w:t>
      </w:r>
      <w:r w:rsidR="005F6AF8" w:rsidRPr="00FD1EB5">
        <w:rPr>
          <w:spacing w:val="-9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c</w:t>
      </w:r>
      <w:r w:rsidR="005F6AF8" w:rsidRPr="00FD1EB5">
        <w:rPr>
          <w:sz w:val="26"/>
          <w:szCs w:val="26"/>
        </w:rPr>
        <w:t>òn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lại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v</w:t>
      </w:r>
      <w:r w:rsidR="005F6AF8" w:rsidRPr="00FD1EB5">
        <w:rPr>
          <w:spacing w:val="2"/>
          <w:sz w:val="26"/>
          <w:szCs w:val="26"/>
        </w:rPr>
        <w:t>ớ</w:t>
      </w:r>
      <w:r w:rsidR="005F6AF8" w:rsidRPr="00FD1EB5">
        <w:rPr>
          <w:sz w:val="26"/>
          <w:szCs w:val="26"/>
        </w:rPr>
        <w:t>i số</w:t>
      </w:r>
      <w:r w:rsidR="005F6AF8" w:rsidRPr="00FD1EB5">
        <w:rPr>
          <w:spacing w:val="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l</w:t>
      </w:r>
      <w:r w:rsidR="005F6AF8" w:rsidRPr="00FD1EB5">
        <w:rPr>
          <w:spacing w:val="1"/>
          <w:sz w:val="26"/>
          <w:szCs w:val="26"/>
        </w:rPr>
        <w:t>ư</w:t>
      </w:r>
      <w:r w:rsidR="005F6AF8" w:rsidRPr="00FD1EB5">
        <w:rPr>
          <w:sz w:val="26"/>
          <w:szCs w:val="26"/>
        </w:rPr>
        <w:t>ợng</w:t>
      </w:r>
      <w:r w:rsidR="005F6AF8" w:rsidRPr="00FD1EB5">
        <w:rPr>
          <w:spacing w:val="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</w:t>
      </w:r>
      <w:r w:rsidR="005F6AF8" w:rsidRPr="00FD1EB5">
        <w:rPr>
          <w:spacing w:val="3"/>
          <w:sz w:val="26"/>
          <w:szCs w:val="26"/>
        </w:rPr>
        <w:t>ệ</w:t>
      </w:r>
      <w:r w:rsidR="005F6AF8" w:rsidRPr="00FD1EB5">
        <w:rPr>
          <w:sz w:val="26"/>
          <w:szCs w:val="26"/>
        </w:rPr>
        <w:t>m</w:t>
      </w:r>
      <w:r w:rsidR="005F6AF8" w:rsidRPr="00FD1EB5">
        <w:rPr>
          <w:spacing w:val="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cần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thi</w:t>
      </w:r>
      <w:r w:rsidR="005F6AF8" w:rsidRPr="00FD1EB5">
        <w:rPr>
          <w:spacing w:val="1"/>
          <w:sz w:val="26"/>
          <w:szCs w:val="26"/>
        </w:rPr>
        <w:t>ế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8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đ</w:t>
      </w:r>
      <w:r w:rsidR="005F6AF8" w:rsidRPr="00FD1EB5">
        <w:rPr>
          <w:sz w:val="26"/>
          <w:szCs w:val="26"/>
        </w:rPr>
        <w:t>ể</w:t>
      </w:r>
      <w:r w:rsidR="005F6AF8" w:rsidRPr="00FD1EB5">
        <w:rPr>
          <w:spacing w:val="9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bảo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vệ</w:t>
      </w:r>
      <w:r w:rsidR="005F6AF8" w:rsidRPr="00FD1EB5">
        <w:rPr>
          <w:spacing w:val="9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các</w:t>
      </w:r>
      <w:r w:rsidR="005F6AF8" w:rsidRPr="00FD1EB5">
        <w:rPr>
          <w:spacing w:val="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ng</w:t>
      </w:r>
      <w:r w:rsidR="005F6AF8" w:rsidRPr="00FD1EB5">
        <w:rPr>
          <w:spacing w:val="2"/>
          <w:sz w:val="26"/>
          <w:szCs w:val="26"/>
        </w:rPr>
        <w:t>à</w:t>
      </w:r>
      <w:r w:rsidR="005F6AF8" w:rsidRPr="00FD1EB5">
        <w:rPr>
          <w:sz w:val="26"/>
          <w:szCs w:val="26"/>
        </w:rPr>
        <w:t>y g</w:t>
      </w:r>
      <w:r w:rsidR="005F6AF8" w:rsidRPr="00FD1EB5">
        <w:rPr>
          <w:spacing w:val="2"/>
          <w:sz w:val="26"/>
          <w:szCs w:val="26"/>
        </w:rPr>
        <w:t>i</w:t>
      </w:r>
      <w:r w:rsidR="005F6AF8" w:rsidRPr="00FD1EB5">
        <w:rPr>
          <w:sz w:val="26"/>
          <w:szCs w:val="26"/>
        </w:rPr>
        <w:t>ao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hàng</w:t>
      </w:r>
      <w:r w:rsidR="005F6AF8" w:rsidRPr="00FD1EB5">
        <w:rPr>
          <w:spacing w:val="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có</w:t>
      </w:r>
      <w:r w:rsidR="005F6AF8" w:rsidRPr="00FD1EB5">
        <w:rPr>
          <w:spacing w:val="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2"/>
          <w:sz w:val="26"/>
          <w:szCs w:val="26"/>
        </w:rPr>
        <w:t>h</w:t>
      </w:r>
      <w:r w:rsidR="005F6AF8" w:rsidRPr="00FD1EB5">
        <w:rPr>
          <w:sz w:val="26"/>
          <w:szCs w:val="26"/>
        </w:rPr>
        <w:t>ể</w:t>
      </w:r>
      <w:r w:rsidR="005F6AF8" w:rsidRPr="00FD1EB5">
        <w:rPr>
          <w:spacing w:val="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giúp</w:t>
      </w:r>
      <w:r w:rsidR="005F6AF8" w:rsidRPr="00FD1EB5">
        <w:rPr>
          <w:spacing w:val="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x</w:t>
      </w:r>
      <w:r w:rsidR="005F6AF8" w:rsidRPr="00FD1EB5">
        <w:rPr>
          <w:spacing w:val="2"/>
          <w:sz w:val="26"/>
          <w:szCs w:val="26"/>
        </w:rPr>
        <w:t>á</w:t>
      </w:r>
      <w:r w:rsidR="005F6AF8" w:rsidRPr="00FD1EB5">
        <w:rPr>
          <w:sz w:val="26"/>
          <w:szCs w:val="26"/>
        </w:rPr>
        <w:t>c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đ</w:t>
      </w:r>
      <w:r w:rsidR="005F6AF8" w:rsidRPr="00FD1EB5">
        <w:rPr>
          <w:sz w:val="26"/>
          <w:szCs w:val="26"/>
        </w:rPr>
        <w:t>ịnh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tình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1"/>
          <w:sz w:val="26"/>
          <w:szCs w:val="26"/>
        </w:rPr>
        <w:t>r</w:t>
      </w:r>
      <w:r w:rsidR="005F6AF8" w:rsidRPr="00FD1EB5">
        <w:rPr>
          <w:sz w:val="26"/>
          <w:szCs w:val="26"/>
        </w:rPr>
        <w:t>ạng</w:t>
      </w:r>
      <w:r w:rsidR="005F6AF8" w:rsidRPr="00FD1EB5">
        <w:rPr>
          <w:spacing w:val="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kế hoạch.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pacing w:val="-1"/>
          <w:sz w:val="26"/>
          <w:szCs w:val="26"/>
        </w:rPr>
        <w:t>S</w:t>
      </w:r>
      <w:r w:rsidR="005F6AF8" w:rsidRPr="00FD1EB5">
        <w:rPr>
          <w:sz w:val="26"/>
          <w:szCs w:val="26"/>
        </w:rPr>
        <w:t>ự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khác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biệt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gi</w:t>
      </w:r>
      <w:r w:rsidR="005F6AF8" w:rsidRPr="00FD1EB5">
        <w:rPr>
          <w:spacing w:val="4"/>
          <w:sz w:val="26"/>
          <w:szCs w:val="26"/>
        </w:rPr>
        <w:t>ữ</w:t>
      </w:r>
      <w:r w:rsidR="005F6AF8" w:rsidRPr="00FD1EB5">
        <w:rPr>
          <w:sz w:val="26"/>
          <w:szCs w:val="26"/>
        </w:rPr>
        <w:t>a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bộ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</w:t>
      </w:r>
      <w:r w:rsidR="005F6AF8" w:rsidRPr="00FD1EB5">
        <w:rPr>
          <w:spacing w:val="3"/>
          <w:sz w:val="26"/>
          <w:szCs w:val="26"/>
        </w:rPr>
        <w:t>ệ</w:t>
      </w:r>
      <w:r w:rsidR="005F6AF8" w:rsidRPr="00FD1EB5">
        <w:rPr>
          <w:sz w:val="26"/>
          <w:szCs w:val="26"/>
        </w:rPr>
        <w:t>m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cần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thiết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và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pacing w:val="3"/>
          <w:sz w:val="26"/>
          <w:szCs w:val="26"/>
        </w:rPr>
        <w:t>b</w:t>
      </w:r>
      <w:r w:rsidR="005F6AF8" w:rsidRPr="00FD1EB5">
        <w:rPr>
          <w:sz w:val="26"/>
          <w:szCs w:val="26"/>
        </w:rPr>
        <w:t>ộ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</w:t>
      </w:r>
      <w:r w:rsidR="005F6AF8" w:rsidRPr="00FD1EB5">
        <w:rPr>
          <w:spacing w:val="3"/>
          <w:sz w:val="26"/>
          <w:szCs w:val="26"/>
        </w:rPr>
        <w:t>ệ</w:t>
      </w:r>
      <w:r w:rsidR="005F6AF8" w:rsidRPr="00FD1EB5">
        <w:rPr>
          <w:sz w:val="26"/>
          <w:szCs w:val="26"/>
        </w:rPr>
        <w:t>m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còn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lại</w:t>
      </w:r>
      <w:r w:rsidR="005F6AF8" w:rsidRPr="00FD1EB5">
        <w:rPr>
          <w:spacing w:val="-1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có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thể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x</w:t>
      </w:r>
      <w:r w:rsidR="005F6AF8" w:rsidRPr="00FD1EB5">
        <w:rPr>
          <w:spacing w:val="2"/>
          <w:sz w:val="26"/>
          <w:szCs w:val="26"/>
        </w:rPr>
        <w:t>á</w:t>
      </w:r>
      <w:r w:rsidR="005F6AF8" w:rsidRPr="00FD1EB5">
        <w:rPr>
          <w:sz w:val="26"/>
          <w:szCs w:val="26"/>
        </w:rPr>
        <w:t>c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đ</w:t>
      </w:r>
      <w:r w:rsidR="005F6AF8" w:rsidRPr="00FD1EB5">
        <w:rPr>
          <w:sz w:val="26"/>
          <w:szCs w:val="26"/>
        </w:rPr>
        <w:t>ịnh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x</w:t>
      </w:r>
      <w:r w:rsidR="005F6AF8" w:rsidRPr="00FD1EB5">
        <w:rPr>
          <w:spacing w:val="2"/>
          <w:sz w:val="26"/>
          <w:szCs w:val="26"/>
        </w:rPr>
        <w:t>e</w:t>
      </w:r>
      <w:r w:rsidR="005F6AF8" w:rsidRPr="00FD1EB5">
        <w:rPr>
          <w:sz w:val="26"/>
          <w:szCs w:val="26"/>
        </w:rPr>
        <w:t>m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liệu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hà</w:t>
      </w:r>
      <w:r w:rsidR="005F6AF8" w:rsidRPr="00FD1EB5">
        <w:rPr>
          <w:spacing w:val="2"/>
          <w:sz w:val="26"/>
          <w:szCs w:val="26"/>
        </w:rPr>
        <w:t>n</w:t>
      </w:r>
      <w:r w:rsidR="005F6AF8" w:rsidRPr="00FD1EB5">
        <w:rPr>
          <w:sz w:val="26"/>
          <w:szCs w:val="26"/>
        </w:rPr>
        <w:t>h động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khắc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phục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th</w:t>
      </w:r>
      <w:r w:rsidR="005F6AF8" w:rsidRPr="00FD1EB5">
        <w:rPr>
          <w:spacing w:val="2"/>
          <w:sz w:val="26"/>
          <w:szCs w:val="26"/>
        </w:rPr>
        <w:t>í</w:t>
      </w:r>
      <w:r w:rsidR="005F6AF8" w:rsidRPr="00FD1EB5">
        <w:rPr>
          <w:sz w:val="26"/>
          <w:szCs w:val="26"/>
        </w:rPr>
        <w:t>ch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pacing w:val="3"/>
          <w:sz w:val="26"/>
          <w:szCs w:val="26"/>
        </w:rPr>
        <w:t>h</w:t>
      </w:r>
      <w:r w:rsidR="005F6AF8" w:rsidRPr="00FD1EB5">
        <w:rPr>
          <w:sz w:val="26"/>
          <w:szCs w:val="26"/>
        </w:rPr>
        <w:t>ợp.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Quản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ị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 xml:space="preserve">m </w:t>
      </w:r>
      <w:r w:rsidRPr="00FD1EB5">
        <w:rPr>
          <w:spacing w:val="2"/>
          <w:sz w:val="26"/>
          <w:szCs w:val="26"/>
        </w:rPr>
        <w:t>đư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(Mục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7.4.2.1). Đo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: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 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s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V)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>h</w:t>
      </w:r>
      <w:r w:rsidRPr="00FD1EB5">
        <w:rPr>
          <w:sz w:val="26"/>
          <w:szCs w:val="26"/>
        </w:rPr>
        <w:t>ỉ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suất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(SPI),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dụ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đ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m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quan trọng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 xml:space="preserve">y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an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ầu.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Tổ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f</w:t>
      </w:r>
      <w:r w:rsidRPr="00FD1EB5">
        <w:rPr>
          <w:sz w:val="26"/>
          <w:szCs w:val="26"/>
        </w:rPr>
        <w:t>loat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sớ</w:t>
      </w:r>
      <w:r w:rsidRPr="00FD1EB5">
        <w:rPr>
          <w:sz w:val="26"/>
          <w:szCs w:val="26"/>
        </w:rPr>
        <w:t>m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ch</w:t>
      </w:r>
      <w:r w:rsidR="00C05FC9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cũng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cần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suất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khía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cạnh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điều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khiển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z w:val="26"/>
          <w:szCs w:val="26"/>
        </w:rPr>
        <w:t>ồm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gu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 nh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 của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sở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(</w:t>
      </w:r>
      <w:r w:rsidRPr="00FD1EB5">
        <w:rPr>
          <w:sz w:val="26"/>
          <w:szCs w:val="26"/>
        </w:rPr>
        <w:t>Mục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6.6.3.1),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tí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chênh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ch cho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ơng lai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thà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>y</w:t>
      </w:r>
      <w:r w:rsidRPr="00FD1EB5">
        <w:rPr>
          <w:sz w:val="26"/>
          <w:szCs w:val="26"/>
        </w:rPr>
        <w:t>ết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2"/>
          <w:sz w:val="26"/>
          <w:szCs w:val="26"/>
        </w:rPr>
        <w:t xml:space="preserve"> c</w:t>
      </w:r>
      <w:r w:rsidRPr="00FD1EB5">
        <w:rPr>
          <w:sz w:val="26"/>
          <w:szCs w:val="26"/>
        </w:rPr>
        <w:t>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ắc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 phòng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ừ</w:t>
      </w:r>
      <w:r w:rsidRPr="00FD1EB5">
        <w:rPr>
          <w:sz w:val="26"/>
          <w:szCs w:val="26"/>
        </w:rPr>
        <w:t>a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ầu.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dụ,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chậm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lớn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bất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ỳ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phải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 con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ít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tổ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thể,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m trễ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ngắn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hơn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uan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gần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ọ</w:t>
      </w:r>
      <w:r w:rsidRPr="00FD1EB5">
        <w:rPr>
          <w:sz w:val="26"/>
          <w:szCs w:val="26"/>
        </w:rPr>
        <w:t>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 hành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 xml:space="preserve">y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ứ</w:t>
      </w:r>
      <w:r w:rsidRPr="00FD1EB5">
        <w:rPr>
          <w:sz w:val="26"/>
          <w:szCs w:val="26"/>
        </w:rPr>
        <w:t>c.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Đối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lastRenderedPageBreak/>
        <w:t>kh</w:t>
      </w:r>
      <w:r w:rsidRPr="00FD1EB5">
        <w:rPr>
          <w:spacing w:val="2"/>
          <w:sz w:val="26"/>
          <w:szCs w:val="26"/>
        </w:rPr>
        <w:t>ôn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ị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 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sai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bằng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á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sánh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 hoặc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tế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chênh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ệch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cơ sở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tế.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sâu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 ng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 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ân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ên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bất</w:t>
      </w:r>
      <w:r w:rsidRPr="00FD1EB5">
        <w:rPr>
          <w:spacing w:val="5"/>
          <w:sz w:val="26"/>
          <w:szCs w:val="26"/>
        </w:rPr>
        <w:t xml:space="preserve"> k</w:t>
      </w:r>
      <w:r w:rsidRPr="00FD1EB5">
        <w:rPr>
          <w:sz w:val="26"/>
          <w:szCs w:val="26"/>
        </w:rPr>
        <w:t>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 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khắc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ặ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hòng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gừ</w:t>
      </w:r>
      <w:r w:rsidRPr="00FD1EB5">
        <w:rPr>
          <w:sz w:val="26"/>
          <w:szCs w:val="26"/>
        </w:rPr>
        <w:t>a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cần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2"/>
          <w:sz w:val="26"/>
          <w:szCs w:val="26"/>
        </w:rPr>
        <w:t>ề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Quản lý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Phần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 xml:space="preserve">m </w:t>
      </w:r>
      <w:r w:rsidRPr="00FD1EB5">
        <w:rPr>
          <w:spacing w:val="2"/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2"/>
          <w:sz w:val="26"/>
          <w:szCs w:val="26"/>
        </w:rPr>
        <w:t xml:space="preserve"> l</w:t>
      </w:r>
      <w:r w:rsidRPr="00FD1EB5">
        <w:rPr>
          <w:sz w:val="26"/>
          <w:szCs w:val="26"/>
        </w:rPr>
        <w:t>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khả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năng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dõi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 so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kiến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tế,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sai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 ti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ban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đ</w:t>
      </w:r>
      <w:r w:rsidRPr="00FD1EB5">
        <w:rPr>
          <w:sz w:val="26"/>
          <w:szCs w:val="26"/>
        </w:rPr>
        <w:t>ầu,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 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đổi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ên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ố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 xml:space="preserve">u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ó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6"/>
          <w:sz w:val="26"/>
          <w:szCs w:val="26"/>
        </w:rPr>
        <w:t>k</w:t>
      </w:r>
      <w:r w:rsidRPr="00FD1EB5">
        <w:rPr>
          <w:b/>
          <w:sz w:val="26"/>
          <w:szCs w:val="26"/>
        </w:rPr>
        <w:t>ỹ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thuật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6.6.</w:t>
      </w:r>
      <w:r w:rsidRPr="00FD1EB5">
        <w:rPr>
          <w:spacing w:val="2"/>
          <w:sz w:val="26"/>
          <w:szCs w:val="26"/>
        </w:rPr>
        <w:t>2</w:t>
      </w:r>
      <w:r w:rsidRPr="00FD1EB5">
        <w:rPr>
          <w:sz w:val="26"/>
          <w:szCs w:val="26"/>
        </w:rPr>
        <w:t>.4. 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6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3"/>
          <w:sz w:val="26"/>
          <w:szCs w:val="26"/>
        </w:rPr>
        <w:t xml:space="preserve"> t</w:t>
      </w:r>
      <w:r w:rsidRPr="00FD1EB5">
        <w:rPr>
          <w:sz w:val="26"/>
          <w:szCs w:val="26"/>
        </w:rPr>
        <w:t>ối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hóa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 việc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n 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oạ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tí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 cả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sẵn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z w:val="26"/>
          <w:szCs w:val="26"/>
        </w:rPr>
        <w:t>ô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hình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ó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z w:val="26"/>
          <w:szCs w:val="26"/>
        </w:rPr>
        <w:t>ỹ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thuật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.6.2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5.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6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thuật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 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é</w:t>
      </w:r>
      <w:r w:rsidRPr="00FD1EB5">
        <w:rPr>
          <w:sz w:val="26"/>
          <w:szCs w:val="26"/>
        </w:rPr>
        <w:t>t 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ịch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 nhau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ẫn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gi</w:t>
      </w:r>
      <w:r w:rsidRPr="00FD1EB5">
        <w:rPr>
          <w:sz w:val="26"/>
          <w:szCs w:val="26"/>
        </w:rPr>
        <w:t>ám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sát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ủi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 quản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 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ở đã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phê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ệt.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tiềm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nă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v</w:t>
      </w:r>
      <w:r w:rsidRPr="00FD1EB5">
        <w:rPr>
          <w:b/>
          <w:sz w:val="26"/>
          <w:szCs w:val="26"/>
        </w:rPr>
        <w:t>à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độ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trễ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Điều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chỉnh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3"/>
          <w:sz w:val="26"/>
          <w:szCs w:val="26"/>
        </w:rPr>
        <w:t>ẫ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ẫn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tụt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hậu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áp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 ph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ng để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a 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phía sau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vào liên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ạch.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ụ,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 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tòa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văn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phòng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i, cảnh 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điều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chỉnh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khi làm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ngoài </w:t>
      </w:r>
      <w:r w:rsidRPr="00FD1EB5">
        <w:rPr>
          <w:spacing w:val="4"/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ủ</w:t>
      </w:r>
      <w:r w:rsidRPr="00FD1EB5">
        <w:rPr>
          <w:sz w:val="26"/>
          <w:szCs w:val="26"/>
        </w:rPr>
        <w:t>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tòa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nhà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 xml:space="preserve">ành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ằng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tăng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1"/>
          <w:sz w:val="26"/>
          <w:szCs w:val="26"/>
        </w:rPr>
        <w:t xml:space="preserve"> d</w:t>
      </w:r>
      <w:r w:rsidRPr="00FD1EB5">
        <w:rPr>
          <w:spacing w:val="3"/>
          <w:sz w:val="26"/>
          <w:szCs w:val="26"/>
        </w:rPr>
        <w:t>ẫ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mối quan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hệ.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ngũ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 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ều c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ỉnh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bằng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văn bản khi</w:t>
      </w:r>
      <w:r w:rsidRPr="00FD1EB5">
        <w:rPr>
          <w:spacing w:val="1"/>
          <w:sz w:val="26"/>
          <w:szCs w:val="26"/>
        </w:rPr>
        <w:t xml:space="preserve"> b</w:t>
      </w:r>
      <w:r w:rsidRPr="00FD1EB5">
        <w:rPr>
          <w:sz w:val="26"/>
          <w:szCs w:val="26"/>
        </w:rPr>
        <w:t>ắt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 chỉnh s</w:t>
      </w:r>
      <w:r w:rsidRPr="00FD1EB5">
        <w:rPr>
          <w:spacing w:val="1"/>
          <w:sz w:val="26"/>
          <w:szCs w:val="26"/>
        </w:rPr>
        <w:t>ử</w:t>
      </w:r>
      <w:r w:rsidRPr="00FD1EB5">
        <w:rPr>
          <w:sz w:val="26"/>
          <w:szCs w:val="26"/>
        </w:rPr>
        <w:t>a 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thảo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ớn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sau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ại bỏ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ễ.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nén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Mô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.6.2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7.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7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huật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nén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m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ạt động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phía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au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dõi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ởi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an</w:t>
      </w:r>
      <w:r w:rsidRPr="00FD1EB5">
        <w:rPr>
          <w:sz w:val="26"/>
          <w:szCs w:val="26"/>
        </w:rPr>
        <w:t>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ến 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-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còn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lạ</w:t>
      </w:r>
      <w:r w:rsidRPr="00FD1EB5">
        <w:rPr>
          <w:spacing w:val="2"/>
          <w:sz w:val="26"/>
          <w:szCs w:val="26"/>
        </w:rPr>
        <w:t>i.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.7.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p </w:t>
      </w:r>
      <w:r w:rsidRPr="00FD1EB5">
        <w:rPr>
          <w:b/>
          <w:spacing w:val="-6"/>
          <w:sz w:val="26"/>
          <w:szCs w:val="26"/>
        </w:rPr>
        <w:t>k</w:t>
      </w:r>
      <w:r w:rsidRPr="00FD1EB5">
        <w:rPr>
          <w:b/>
          <w:sz w:val="26"/>
          <w:szCs w:val="26"/>
        </w:rPr>
        <w:t>ế ho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cụ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Lịch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iên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ánh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tế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ủ</w:t>
      </w:r>
      <w:r w:rsidRPr="00FD1EB5">
        <w:rPr>
          <w:sz w:val="26"/>
          <w:szCs w:val="26"/>
        </w:rPr>
        <w:t>a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còn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lại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nh.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 (mục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6.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.2.8)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 các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d</w:t>
      </w:r>
      <w:r w:rsidRPr="00FD1EB5">
        <w:rPr>
          <w:sz w:val="26"/>
          <w:szCs w:val="26"/>
        </w:rPr>
        <w:t>ữ liệu lịch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ỗ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trợ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kết 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ợp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 thủ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 khác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í</w:t>
      </w:r>
      <w:r w:rsidRPr="00FD1EB5">
        <w:rPr>
          <w:sz w:val="26"/>
          <w:szCs w:val="26"/>
        </w:rPr>
        <w:t>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mạng 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ra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ật.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9" w:name="_Toc464315298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.7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 xml:space="preserve">nh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 xml:space="preserve">êu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h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>ển: Kết quả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â</w:t>
      </w:r>
      <w:r w:rsidRPr="00FD1EB5">
        <w:rPr>
          <w:rFonts w:ascii="Times New Roman" w:hAnsi="Times New Roman" w:cs="Times New Roman"/>
        </w:rPr>
        <w:t>u</w:t>
      </w:r>
      <w:r w:rsidRPr="00FD1EB5">
        <w:rPr>
          <w:rFonts w:ascii="Times New Roman" w:hAnsi="Times New Roman" w:cs="Times New Roman"/>
          <w:spacing w:val="2"/>
        </w:rPr>
        <w:t xml:space="preserve"> </w:t>
      </w:r>
      <w:r w:rsidRPr="00FD1EB5">
        <w:rPr>
          <w:rFonts w:ascii="Times New Roman" w:hAnsi="Times New Roman" w:cs="Times New Roman"/>
          <w:spacing w:val="-2"/>
        </w:rPr>
        <w:t>ra</w:t>
      </w:r>
      <w:bookmarkEnd w:id="29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ệu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ấ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 xml:space="preserve">ệc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tin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Các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chỉ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su</w:t>
      </w:r>
      <w:r w:rsidRPr="00FD1EB5">
        <w:rPr>
          <w:spacing w:val="1"/>
          <w:sz w:val="26"/>
          <w:szCs w:val="26"/>
        </w:rPr>
        <w:t>ấ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tí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toán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SV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SPI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ian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thà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WBS,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ặ</w:t>
      </w:r>
      <w:r w:rsidRPr="00FD1EB5">
        <w:rPr>
          <w:sz w:val="26"/>
          <w:szCs w:val="26"/>
        </w:rPr>
        <w:t>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là gói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ản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 soát,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ận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bên liên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b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o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Lịch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ướ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đoán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iện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 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ai của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 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 k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ến th</w:t>
      </w:r>
      <w:r w:rsidRPr="00FD1EB5">
        <w:rPr>
          <w:spacing w:val="2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có </w:t>
      </w:r>
      <w:r w:rsidRPr="00FD1EB5">
        <w:rPr>
          <w:spacing w:val="3"/>
          <w:sz w:val="26"/>
          <w:szCs w:val="26"/>
        </w:rPr>
        <w:t>s</w:t>
      </w:r>
      <w:r w:rsidRPr="00FD1EB5">
        <w:rPr>
          <w:sz w:val="26"/>
          <w:szCs w:val="26"/>
        </w:rPr>
        <w:t>ẵn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tại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iể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bá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báo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cập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át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</w:t>
      </w:r>
      <w:r w:rsidRPr="00FD1EB5">
        <w:rPr>
          <w:spacing w:val="2"/>
          <w:sz w:val="26"/>
          <w:szCs w:val="26"/>
        </w:rPr>
        <w:t xml:space="preserve"> l</w:t>
      </w:r>
      <w:r w:rsidRPr="00FD1EB5">
        <w:rPr>
          <w:sz w:val="26"/>
          <w:szCs w:val="26"/>
        </w:rPr>
        <w:t>ại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2"/>
          <w:sz w:val="26"/>
          <w:szCs w:val="26"/>
        </w:rPr>
        <w:t xml:space="preserve"> c</w:t>
      </w:r>
      <w:r w:rsidRPr="00FD1EB5">
        <w:rPr>
          <w:sz w:val="26"/>
          <w:szCs w:val="26"/>
        </w:rPr>
        <w:t xml:space="preserve">ung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suất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 hiện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án.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nà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ứ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và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kiến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="00C05FC9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ai,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chỉ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thu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trị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 ảnh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la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</w:t>
      </w:r>
      <w:r w:rsidRPr="00FD1EB5">
        <w:rPr>
          <w:b/>
          <w:spacing w:val="-2"/>
          <w:sz w:val="26"/>
          <w:szCs w:val="26"/>
        </w:rPr>
        <w:t>ổ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y</w:t>
      </w:r>
      <w:r w:rsidRPr="00FD1EB5">
        <w:rPr>
          <w:b/>
          <w:sz w:val="26"/>
          <w:szCs w:val="26"/>
        </w:rPr>
        <w:t>êu cầu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sai,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cùng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1"/>
          <w:sz w:val="26"/>
          <w:szCs w:val="26"/>
        </w:rPr>
        <w:t xml:space="preserve"> c</w:t>
      </w:r>
      <w:r w:rsidRPr="00FD1EB5">
        <w:rPr>
          <w:sz w:val="26"/>
          <w:szCs w:val="26"/>
        </w:rPr>
        <w:t>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 độ,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kế</w:t>
      </w:r>
      <w:r w:rsidRPr="00FD1EB5">
        <w:rPr>
          <w:sz w:val="26"/>
          <w:szCs w:val="26"/>
        </w:rPr>
        <w:t>t quả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biện pháp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sử</w:t>
      </w:r>
      <w:r w:rsidRPr="00FD1EB5">
        <w:rPr>
          <w:sz w:val="26"/>
          <w:szCs w:val="26"/>
        </w:rPr>
        <w:t>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đổi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3"/>
          <w:sz w:val="26"/>
          <w:szCs w:val="26"/>
        </w:rPr>
        <w:t>ẫ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cầu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 đổi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độ,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 vi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/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 quản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 xml:space="preserve">y </w:t>
      </w:r>
      <w:r w:rsidRPr="00FD1EB5">
        <w:rPr>
          <w:spacing w:val="4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êu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x</w:t>
      </w:r>
      <w:r w:rsidRPr="00FD1EB5">
        <w:rPr>
          <w:sz w:val="26"/>
          <w:szCs w:val="26"/>
        </w:rPr>
        <w:t>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xét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b</w:t>
      </w:r>
      <w:r w:rsidRPr="00FD1EB5">
        <w:rPr>
          <w:sz w:val="26"/>
          <w:szCs w:val="26"/>
        </w:rPr>
        <w:t>ố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trí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iể</w:t>
      </w:r>
      <w:r w:rsidRPr="00FD1EB5">
        <w:rPr>
          <w:sz w:val="26"/>
          <w:szCs w:val="26"/>
        </w:rPr>
        <w:t>m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ha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uá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ợp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(Mục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4.5).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phòng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gừ</w:t>
      </w:r>
      <w:r w:rsidRPr="00FD1EB5">
        <w:rPr>
          <w:sz w:val="26"/>
          <w:szCs w:val="26"/>
        </w:rPr>
        <w:t>a có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 xml:space="preserve">y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ề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nghị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loại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ỏ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gi</w:t>
      </w:r>
      <w:r w:rsidRPr="00FD1EB5">
        <w:rPr>
          <w:sz w:val="26"/>
          <w:szCs w:val="26"/>
        </w:rPr>
        <w:t>ảm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khả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ăng chênh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l</w:t>
      </w:r>
      <w:r w:rsidRPr="00FD1EB5">
        <w:rPr>
          <w:sz w:val="26"/>
          <w:szCs w:val="26"/>
        </w:rPr>
        <w:t>ệch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 xml:space="preserve">êu </w:t>
      </w:r>
      <w:r w:rsidRPr="00FD1EB5">
        <w:rPr>
          <w:spacing w:val="1"/>
          <w:sz w:val="26"/>
          <w:szCs w:val="26"/>
        </w:rPr>
        <w:t>cự</w:t>
      </w:r>
      <w:r w:rsidRPr="00FD1EB5">
        <w:rPr>
          <w:sz w:val="26"/>
          <w:szCs w:val="26"/>
        </w:rPr>
        <w:t>c.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lastRenderedPageBreak/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ả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 cập n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>t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Các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ếu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hể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ới hạn: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Lịch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trình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</w:t>
      </w:r>
      <w:r w:rsidRPr="00FD1EB5">
        <w:rPr>
          <w:b/>
          <w:spacing w:val="2"/>
          <w:sz w:val="26"/>
          <w:szCs w:val="26"/>
        </w:rPr>
        <w:t>ư</w:t>
      </w:r>
      <w:r w:rsidRPr="00FD1EB5">
        <w:rPr>
          <w:b/>
          <w:sz w:val="26"/>
          <w:szCs w:val="26"/>
        </w:rPr>
        <w:t>ờng</w:t>
      </w:r>
      <w:r w:rsidRPr="00FD1EB5">
        <w:rPr>
          <w:b/>
          <w:spacing w:val="-7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cơ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sở</w:t>
      </w:r>
      <w:r w:rsidRPr="00FD1EB5">
        <w:rPr>
          <w:sz w:val="26"/>
          <w:szCs w:val="26"/>
        </w:rPr>
        <w:t>.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về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ợp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đáp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 với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phê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ệt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(</w:t>
      </w:r>
      <w:r w:rsidRPr="00FD1EB5">
        <w:rPr>
          <w:spacing w:val="3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4.4.3</w:t>
      </w:r>
      <w:r w:rsidRPr="00FD1EB5">
        <w:rPr>
          <w:spacing w:val="-1"/>
          <w:sz w:val="26"/>
          <w:szCs w:val="26"/>
        </w:rPr>
        <w:t>.</w:t>
      </w:r>
      <w:r w:rsidRPr="00FD1EB5">
        <w:rPr>
          <w:sz w:val="26"/>
          <w:szCs w:val="26"/>
        </w:rPr>
        <w:t>1)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-1"/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4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m</w:t>
      </w:r>
      <w:r w:rsidRPr="00FD1EB5">
        <w:rPr>
          <w:sz w:val="26"/>
          <w:szCs w:val="26"/>
        </w:rPr>
        <w:t>ô, nguồn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bả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="00C05FC9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ánh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ởi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én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huật.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Kế</w:t>
      </w:r>
      <w:r w:rsidRPr="00FD1EB5">
        <w:rPr>
          <w:b/>
          <w:spacing w:val="-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hoạ</w:t>
      </w:r>
      <w:r w:rsidRPr="00FD1EB5">
        <w:rPr>
          <w:b/>
          <w:spacing w:val="2"/>
          <w:sz w:val="26"/>
          <w:szCs w:val="26"/>
        </w:rPr>
        <w:t>c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</w:t>
      </w:r>
      <w:r w:rsidRPr="00FD1EB5">
        <w:rPr>
          <w:b/>
          <w:spacing w:val="3"/>
          <w:sz w:val="26"/>
          <w:szCs w:val="26"/>
        </w:rPr>
        <w:t>u</w:t>
      </w:r>
      <w:r w:rsidRPr="00FD1EB5">
        <w:rPr>
          <w:b/>
          <w:sz w:val="26"/>
          <w:szCs w:val="26"/>
        </w:rPr>
        <w:t>ản</w:t>
      </w:r>
      <w:r w:rsidRPr="00FD1EB5">
        <w:rPr>
          <w:b/>
          <w:spacing w:val="-10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-6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z w:val="26"/>
          <w:szCs w:val="26"/>
        </w:rPr>
        <w:t>ị</w:t>
      </w:r>
      <w:r w:rsidRPr="00FD1EB5">
        <w:rPr>
          <w:b/>
          <w:spacing w:val="2"/>
          <w:sz w:val="26"/>
          <w:szCs w:val="26"/>
        </w:rPr>
        <w:t>c</w:t>
      </w:r>
      <w:r w:rsidRPr="00FD1EB5">
        <w:rPr>
          <w:b/>
          <w:sz w:val="26"/>
          <w:szCs w:val="26"/>
        </w:rPr>
        <w:t>h</w:t>
      </w:r>
      <w:r w:rsidRPr="00FD1EB5">
        <w:rPr>
          <w:sz w:val="26"/>
          <w:szCs w:val="26"/>
        </w:rPr>
        <w:t>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ật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ánh</w:t>
      </w:r>
      <w:r w:rsidR="00C05FC9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ý</w:t>
      </w:r>
      <w:r w:rsidRPr="00FD1EB5">
        <w:rPr>
          <w:sz w:val="26"/>
          <w:szCs w:val="26"/>
        </w:rPr>
        <w:t>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Chi</w:t>
      </w:r>
      <w:r w:rsidRPr="00FD1EB5">
        <w:rPr>
          <w:b/>
          <w:spacing w:val="1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phí</w:t>
      </w:r>
      <w:r w:rsidRPr="00FD1EB5">
        <w:rPr>
          <w:b/>
          <w:spacing w:val="1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ban</w:t>
      </w:r>
      <w:r w:rsidRPr="00FD1EB5">
        <w:rPr>
          <w:b/>
          <w:spacing w:val="15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đ</w:t>
      </w:r>
      <w:r w:rsidRPr="00FD1EB5">
        <w:rPr>
          <w:b/>
          <w:sz w:val="26"/>
          <w:szCs w:val="26"/>
        </w:rPr>
        <w:t>ầu</w:t>
      </w:r>
      <w:r w:rsidRPr="00FD1EB5">
        <w:rPr>
          <w:sz w:val="26"/>
          <w:szCs w:val="26"/>
        </w:rPr>
        <w:t>.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hí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nh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êu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đổi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đã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phê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du</w:t>
      </w:r>
      <w:r w:rsidRPr="00FD1EB5">
        <w:rPr>
          <w:spacing w:val="-3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ằng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é</w:t>
      </w:r>
      <w:r w:rsidRPr="00FD1EB5">
        <w:rPr>
          <w:sz w:val="26"/>
          <w:szCs w:val="26"/>
        </w:rPr>
        <w:t>n.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ă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ện 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án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>t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Tài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Lịch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trình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dữ</w:t>
      </w:r>
      <w:r w:rsidRPr="00FD1EB5">
        <w:rPr>
          <w:b/>
          <w:spacing w:val="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li</w:t>
      </w:r>
      <w:r w:rsidRPr="00FD1EB5">
        <w:rPr>
          <w:b/>
          <w:spacing w:val="1"/>
          <w:sz w:val="26"/>
          <w:szCs w:val="26"/>
        </w:rPr>
        <w:t>ệ</w:t>
      </w:r>
      <w:r w:rsidRPr="00FD1EB5">
        <w:rPr>
          <w:b/>
          <w:sz w:val="26"/>
          <w:szCs w:val="26"/>
        </w:rPr>
        <w:t>u</w:t>
      </w:r>
      <w:r w:rsidRPr="00FD1EB5">
        <w:rPr>
          <w:sz w:val="26"/>
          <w:szCs w:val="26"/>
        </w:rPr>
        <w:t>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1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ạng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ới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 tr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ển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hiển thị 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phê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ò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lại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sử</w:t>
      </w:r>
      <w:r w:rsidRPr="00FD1EB5">
        <w:rPr>
          <w:sz w:val="26"/>
          <w:szCs w:val="26"/>
        </w:rPr>
        <w:t>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đổi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đã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phê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ạch.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 hợp,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tiến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rất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hi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z w:val="26"/>
          <w:szCs w:val="26"/>
        </w:rPr>
        <w:t>ột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mục tiêu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mới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ắ</w:t>
      </w:r>
      <w:r w:rsidRPr="00FD1EB5">
        <w:rPr>
          <w:sz w:val="26"/>
          <w:szCs w:val="26"/>
        </w:rPr>
        <w:t>t đầu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và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húc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à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 cung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cấp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tế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 chỉ đạo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ệc,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đo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lư</w:t>
      </w:r>
      <w:r w:rsidRPr="00FD1EB5">
        <w:rPr>
          <w:spacing w:val="2"/>
          <w:sz w:val="26"/>
          <w:szCs w:val="26"/>
        </w:rPr>
        <w:t>ờn</w:t>
      </w:r>
      <w:r w:rsidRPr="00FD1EB5">
        <w:rPr>
          <w:sz w:val="26"/>
          <w:szCs w:val="26"/>
        </w:rPr>
        <w:t>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đo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ờn</w:t>
      </w:r>
      <w:r w:rsidRPr="00FD1EB5">
        <w:rPr>
          <w:sz w:val="26"/>
          <w:szCs w:val="26"/>
        </w:rPr>
        <w:t>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Lịch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trình </w:t>
      </w:r>
      <w:r w:rsidRPr="00FD1EB5">
        <w:rPr>
          <w:b/>
          <w:spacing w:val="1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  <w:r w:rsidRPr="00FD1EB5">
        <w:rPr>
          <w:sz w:val="26"/>
          <w:szCs w:val="26"/>
        </w:rPr>
        <w:t>.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trình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 xml:space="preserve">ợc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ập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tạo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ừ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 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dân cư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 xml:space="preserve"> d</w:t>
      </w:r>
      <w:r w:rsidRPr="00FD1EB5">
        <w:rPr>
          <w:sz w:val="26"/>
          <w:szCs w:val="26"/>
        </w:rPr>
        <w:t>ữ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 xml:space="preserve">ập nhật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ánh sự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1"/>
          <w:sz w:val="26"/>
          <w:szCs w:val="26"/>
        </w:rPr>
        <w:t xml:space="preserve"> l</w:t>
      </w:r>
      <w:r w:rsidRPr="00FD1EB5">
        <w:rPr>
          <w:sz w:val="26"/>
          <w:szCs w:val="26"/>
        </w:rPr>
        <w:t>ịch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 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Rủi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ro Đ</w:t>
      </w:r>
      <w:r w:rsidRPr="00FD1EB5">
        <w:rPr>
          <w:b/>
          <w:spacing w:val="2"/>
          <w:sz w:val="26"/>
          <w:szCs w:val="26"/>
        </w:rPr>
        <w:t>ă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ký</w:t>
      </w:r>
      <w:r w:rsidRPr="00FD1EB5">
        <w:rPr>
          <w:sz w:val="26"/>
          <w:szCs w:val="26"/>
        </w:rPr>
        <w:t>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ổ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ă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ký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ủi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ro và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đó,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ũ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cóthể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rên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rủi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sinh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o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é</w:t>
      </w:r>
      <w:r w:rsidRPr="00FD1EB5">
        <w:rPr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p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2"/>
          <w:sz w:val="26"/>
          <w:szCs w:val="26"/>
        </w:rPr>
        <w:t>ậ</w:t>
      </w:r>
      <w:r w:rsidRPr="00FD1EB5">
        <w:rPr>
          <w:b/>
          <w:sz w:val="26"/>
          <w:szCs w:val="26"/>
        </w:rPr>
        <w:t>t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ổ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1"/>
          <w:sz w:val="26"/>
          <w:szCs w:val="26"/>
        </w:rPr>
        <w:t>ứ</w:t>
      </w:r>
      <w:r w:rsidRPr="00FD1EB5">
        <w:rPr>
          <w:b/>
          <w:sz w:val="26"/>
          <w:szCs w:val="26"/>
        </w:rPr>
        <w:t xml:space="preserve">c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sả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Tài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tổ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ôn</w:t>
      </w:r>
      <w:r w:rsidRPr="00FD1EB5">
        <w:rPr>
          <w:sz w:val="26"/>
          <w:szCs w:val="26"/>
        </w:rPr>
        <w:t>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hạ</w:t>
      </w:r>
      <w:r w:rsidRPr="00FD1EB5">
        <w:rPr>
          <w:spacing w:val="2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chênh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ệ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Hành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khắc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ục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o,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Các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loại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bài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học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từ việc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sectPr w:rsidR="00AE3128" w:rsidRPr="00FD1EB5" w:rsidSect="004F37F4">
      <w:footerReference w:type="default" r:id="rId29"/>
      <w:pgSz w:w="12240" w:h="15840"/>
      <w:pgMar w:top="920" w:right="990" w:bottom="280" w:left="1170" w:header="410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671" w:rsidRDefault="006A4671">
      <w:r>
        <w:separator/>
      </w:r>
    </w:p>
  </w:endnote>
  <w:endnote w:type="continuationSeparator" w:id="0">
    <w:p w:rsidR="006A4671" w:rsidRDefault="006A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31" w:rsidRDefault="00CF1E31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671" w:rsidRDefault="006A4671">
      <w:r>
        <w:separator/>
      </w:r>
    </w:p>
  </w:footnote>
  <w:footnote w:type="continuationSeparator" w:id="0">
    <w:p w:rsidR="006A4671" w:rsidRDefault="006A4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B3A14"/>
    <w:multiLevelType w:val="hybridMultilevel"/>
    <w:tmpl w:val="BFDE2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2017E3"/>
    <w:multiLevelType w:val="hybridMultilevel"/>
    <w:tmpl w:val="1540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70502"/>
    <w:multiLevelType w:val="hybridMultilevel"/>
    <w:tmpl w:val="850475FA"/>
    <w:lvl w:ilvl="0" w:tplc="D41E08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D24E9"/>
    <w:multiLevelType w:val="hybridMultilevel"/>
    <w:tmpl w:val="584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5448B"/>
    <w:multiLevelType w:val="hybridMultilevel"/>
    <w:tmpl w:val="8436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45C50"/>
    <w:multiLevelType w:val="hybridMultilevel"/>
    <w:tmpl w:val="C5DA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741CA"/>
    <w:multiLevelType w:val="multilevel"/>
    <w:tmpl w:val="6C8816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5A7177C"/>
    <w:multiLevelType w:val="hybridMultilevel"/>
    <w:tmpl w:val="7F1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03682"/>
    <w:multiLevelType w:val="hybridMultilevel"/>
    <w:tmpl w:val="B4F462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28"/>
    <w:rsid w:val="00091CCF"/>
    <w:rsid w:val="00107170"/>
    <w:rsid w:val="001D4A1D"/>
    <w:rsid w:val="002B2A52"/>
    <w:rsid w:val="002B33FF"/>
    <w:rsid w:val="003361CC"/>
    <w:rsid w:val="003673B0"/>
    <w:rsid w:val="003A60DE"/>
    <w:rsid w:val="004F37F4"/>
    <w:rsid w:val="005F6AF8"/>
    <w:rsid w:val="00603FC4"/>
    <w:rsid w:val="006A4671"/>
    <w:rsid w:val="006F76AF"/>
    <w:rsid w:val="00730BF0"/>
    <w:rsid w:val="00973280"/>
    <w:rsid w:val="0099606A"/>
    <w:rsid w:val="009C12F8"/>
    <w:rsid w:val="00AA1CD8"/>
    <w:rsid w:val="00AE3128"/>
    <w:rsid w:val="00C05FC9"/>
    <w:rsid w:val="00CF1E31"/>
    <w:rsid w:val="00D43B93"/>
    <w:rsid w:val="00FD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53312"/>
  <w15:docId w15:val="{F8728EFA-D319-4B90-934A-C45BF4C8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FC4"/>
  </w:style>
  <w:style w:type="paragraph" w:styleId="Footer">
    <w:name w:val="footer"/>
    <w:basedOn w:val="Normal"/>
    <w:link w:val="Foot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FC4"/>
  </w:style>
  <w:style w:type="paragraph" w:styleId="ListParagraph">
    <w:name w:val="List Paragraph"/>
    <w:basedOn w:val="Normal"/>
    <w:uiPriority w:val="34"/>
    <w:qFormat/>
    <w:rsid w:val="003361C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D1EB5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1EB5"/>
  </w:style>
  <w:style w:type="character" w:styleId="EndnoteReference">
    <w:name w:val="endnote reference"/>
    <w:basedOn w:val="DefaultParagraphFont"/>
    <w:uiPriority w:val="99"/>
    <w:semiHidden/>
    <w:unhideWhenUsed/>
    <w:rsid w:val="00FD1EB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D1EB5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D1EB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D1EB5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1EB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D1E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DA"/>
    <w:rsid w:val="009E4C4A"/>
    <w:rsid w:val="00C8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7BA4BDD4CD4B89889261799F8BF898">
    <w:name w:val="7D7BA4BDD4CD4B89889261799F8BF898"/>
    <w:rsid w:val="00C85BDA"/>
  </w:style>
  <w:style w:type="paragraph" w:customStyle="1" w:styleId="4943611517114D2EB69A49254B817746">
    <w:name w:val="4943611517114D2EB69A49254B817746"/>
    <w:rsid w:val="00C85BDA"/>
  </w:style>
  <w:style w:type="paragraph" w:customStyle="1" w:styleId="4A89B7242AF247FD80A924D745E63F8A">
    <w:name w:val="4A89B7242AF247FD80A924D745E63F8A"/>
    <w:rsid w:val="00C85BDA"/>
  </w:style>
  <w:style w:type="paragraph" w:customStyle="1" w:styleId="6E4A31E1ECC543578487C220F7CF9CEE">
    <w:name w:val="6E4A31E1ECC543578487C220F7CF9CEE"/>
    <w:rsid w:val="00C85BDA"/>
  </w:style>
  <w:style w:type="paragraph" w:customStyle="1" w:styleId="F012DE1CB8E4426DA61E686E8FB8B565">
    <w:name w:val="F012DE1CB8E4426DA61E686E8FB8B565"/>
    <w:rsid w:val="00C85BDA"/>
  </w:style>
  <w:style w:type="paragraph" w:customStyle="1" w:styleId="439695ED89F2406380B54DB74D829290">
    <w:name w:val="439695ED89F2406380B54DB74D829290"/>
    <w:rsid w:val="00C85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3ED38-41F7-4A0D-8453-4F5BD4D0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55</Pages>
  <Words>12604</Words>
  <Characters>71843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Đức Trần</dc:creator>
  <cp:lastModifiedBy>Minh Đức Trần</cp:lastModifiedBy>
  <cp:revision>10</cp:revision>
  <dcterms:created xsi:type="dcterms:W3CDTF">2016-09-17T03:45:00Z</dcterms:created>
  <dcterms:modified xsi:type="dcterms:W3CDTF">2016-10-15T10:29:00Z</dcterms:modified>
</cp:coreProperties>
</file>